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C3A" w:rsidRPr="00E40028" w:rsidRDefault="009B2C3A">
      <w:pPr>
        <w:spacing w:after="0" w:line="240" w:lineRule="auto"/>
        <w:jc w:val="both"/>
        <w:rPr>
          <w:color w:val="000000" w:themeColor="text1"/>
          <w:sz w:val="24"/>
          <w:szCs w:val="24"/>
        </w:rPr>
      </w:pP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A TECHNICAL REPORT ON</w:t>
      </w: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STUDENT INDUSTRIAL WORK EXPERIENCE SCHEME (SIWES)</w:t>
      </w: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 xml:space="preserve">UNDERTAKEN </w:t>
      </w:r>
    </w:p>
    <w:p w:rsidR="00487C35" w:rsidRPr="00E40028" w:rsidRDefault="00487C35">
      <w:pPr>
        <w:spacing w:after="0" w:line="480" w:lineRule="auto"/>
        <w:jc w:val="center"/>
        <w:rPr>
          <w:rFonts w:ascii="Times New Roman" w:hAnsi="Times New Roman" w:cs="Times New Roman"/>
          <w:b/>
          <w:color w:val="000000" w:themeColor="text1"/>
          <w:sz w:val="24"/>
          <w:szCs w:val="24"/>
        </w:rPr>
      </w:pP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AT</w:t>
      </w: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(ICTREC FUNAAB)</w:t>
      </w: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 xml:space="preserve">INFORMATION COMMUNICATION TECHNOLOGY RESOURCE CENTER </w:t>
      </w: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FEDERAL UNIVERSITY OF AGRICULTURE ABEOKUTA</w:t>
      </w:r>
    </w:p>
    <w:p w:rsidR="00487C35" w:rsidRPr="00E40028" w:rsidRDefault="00487C35">
      <w:pPr>
        <w:spacing w:after="0" w:line="480" w:lineRule="auto"/>
        <w:jc w:val="center"/>
        <w:rPr>
          <w:rFonts w:ascii="Times New Roman" w:hAnsi="Times New Roman" w:cs="Times New Roman"/>
          <w:b/>
          <w:color w:val="000000" w:themeColor="text1"/>
          <w:sz w:val="24"/>
          <w:szCs w:val="24"/>
        </w:rPr>
      </w:pP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BY</w:t>
      </w:r>
    </w:p>
    <w:p w:rsidR="009B2C3A" w:rsidRPr="00E40028" w:rsidRDefault="009B2C3A">
      <w:pPr>
        <w:spacing w:after="0" w:line="480" w:lineRule="auto"/>
        <w:jc w:val="center"/>
        <w:rPr>
          <w:rFonts w:ascii="Times New Roman" w:hAnsi="Times New Roman" w:cs="Times New Roman"/>
          <w:b/>
          <w:color w:val="000000" w:themeColor="text1"/>
          <w:sz w:val="24"/>
          <w:szCs w:val="24"/>
        </w:rPr>
      </w:pP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ADEBISI ADEWUNMI FAITH</w:t>
      </w: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MATRIC NO: 20182972</w:t>
      </w:r>
    </w:p>
    <w:p w:rsidR="009B2C3A" w:rsidRPr="00E40028" w:rsidRDefault="009B2C3A">
      <w:pPr>
        <w:spacing w:after="0" w:line="480" w:lineRule="auto"/>
        <w:jc w:val="center"/>
        <w:rPr>
          <w:rFonts w:ascii="Times New Roman" w:hAnsi="Times New Roman" w:cs="Times New Roman"/>
          <w:b/>
          <w:color w:val="000000" w:themeColor="text1"/>
          <w:sz w:val="24"/>
          <w:szCs w:val="24"/>
        </w:rPr>
      </w:pP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SUBMITTED TO THE DEPARTMENT OF MATHEMATICS,</w:t>
      </w: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COLLEGE OF PHYSICAL SCIENCES</w:t>
      </w: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FEDERAL UNIVERSITY OF AGRICULTURE, ABEOKUTA</w:t>
      </w:r>
    </w:p>
    <w:p w:rsidR="009B2C3A" w:rsidRPr="00E40028" w:rsidRDefault="009B2C3A">
      <w:pPr>
        <w:spacing w:after="0" w:line="480" w:lineRule="auto"/>
        <w:jc w:val="center"/>
        <w:rPr>
          <w:rFonts w:ascii="Times New Roman" w:hAnsi="Times New Roman" w:cs="Times New Roman"/>
          <w:b/>
          <w:color w:val="000000" w:themeColor="text1"/>
          <w:sz w:val="24"/>
          <w:szCs w:val="24"/>
        </w:rPr>
      </w:pPr>
    </w:p>
    <w:p w:rsidR="009B2C3A" w:rsidRPr="00E40028" w:rsidRDefault="009B2C3A">
      <w:pPr>
        <w:spacing w:after="0" w:line="480" w:lineRule="auto"/>
        <w:rPr>
          <w:rFonts w:ascii="Times New Roman" w:hAnsi="Times New Roman" w:cs="Times New Roman"/>
          <w:b/>
          <w:color w:val="000000" w:themeColor="text1"/>
          <w:sz w:val="24"/>
          <w:szCs w:val="24"/>
        </w:rPr>
      </w:pPr>
    </w:p>
    <w:p w:rsidR="009B2C3A" w:rsidRPr="00E40028" w:rsidRDefault="009B2C3A">
      <w:pPr>
        <w:spacing w:after="0" w:line="480" w:lineRule="auto"/>
        <w:jc w:val="center"/>
        <w:rPr>
          <w:rFonts w:ascii="Times New Roman" w:hAnsi="Times New Roman" w:cs="Times New Roman"/>
          <w:b/>
          <w:color w:val="000000" w:themeColor="text1"/>
          <w:sz w:val="24"/>
          <w:szCs w:val="24"/>
        </w:rPr>
      </w:pPr>
    </w:p>
    <w:p w:rsidR="009B2C3A" w:rsidRPr="00E40028" w:rsidRDefault="009B2C3A">
      <w:pPr>
        <w:spacing w:after="0" w:line="480" w:lineRule="auto"/>
        <w:jc w:val="center"/>
        <w:rPr>
          <w:rFonts w:ascii="Times New Roman" w:hAnsi="Times New Roman" w:cs="Times New Roman"/>
          <w:b/>
          <w:color w:val="000000" w:themeColor="text1"/>
          <w:sz w:val="24"/>
          <w:szCs w:val="24"/>
        </w:rPr>
      </w:pP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JANUARY 2023</w:t>
      </w:r>
    </w:p>
    <w:p w:rsidR="00487C35" w:rsidRPr="00E40028" w:rsidRDefault="00487C35">
      <w:pPr>
        <w:spacing w:after="0" w:line="480" w:lineRule="auto"/>
        <w:ind w:left="2160" w:firstLineChars="626" w:firstLine="1508"/>
        <w:jc w:val="both"/>
        <w:rPr>
          <w:rFonts w:ascii="Times New Roman" w:hAnsi="Times New Roman" w:cs="Times New Roman"/>
          <w:b/>
          <w:color w:val="000000" w:themeColor="text1"/>
          <w:sz w:val="24"/>
          <w:szCs w:val="24"/>
        </w:rPr>
      </w:pPr>
    </w:p>
    <w:p w:rsidR="00487C35" w:rsidRPr="00E40028" w:rsidRDefault="00487C35">
      <w:pPr>
        <w:spacing w:after="0" w:line="480" w:lineRule="auto"/>
        <w:ind w:left="2160" w:firstLineChars="626" w:firstLine="1508"/>
        <w:jc w:val="both"/>
        <w:rPr>
          <w:rFonts w:ascii="Times New Roman" w:hAnsi="Times New Roman" w:cs="Times New Roman"/>
          <w:b/>
          <w:color w:val="000000" w:themeColor="text1"/>
          <w:sz w:val="24"/>
          <w:szCs w:val="24"/>
        </w:rPr>
      </w:pPr>
    </w:p>
    <w:p w:rsidR="001C7011" w:rsidRDefault="001C7011">
      <w:pPr>
        <w:spacing w:after="0" w:line="480" w:lineRule="auto"/>
        <w:ind w:left="2160" w:firstLineChars="626" w:firstLine="1508"/>
        <w:jc w:val="both"/>
        <w:rPr>
          <w:rFonts w:ascii="Times New Roman" w:hAnsi="Times New Roman" w:cs="Times New Roman"/>
          <w:b/>
          <w:color w:val="000000" w:themeColor="text1"/>
          <w:sz w:val="24"/>
          <w:szCs w:val="24"/>
        </w:rPr>
      </w:pPr>
    </w:p>
    <w:p w:rsidR="00CF07E8" w:rsidRDefault="00CF07E8">
      <w:pPr>
        <w:spacing w:after="0" w:line="480" w:lineRule="auto"/>
        <w:ind w:left="2160" w:firstLineChars="626" w:firstLine="1508"/>
        <w:jc w:val="both"/>
        <w:rPr>
          <w:rFonts w:ascii="Times New Roman" w:hAnsi="Times New Roman" w:cs="Times New Roman"/>
          <w:b/>
          <w:color w:val="000000" w:themeColor="text1"/>
          <w:sz w:val="24"/>
          <w:szCs w:val="24"/>
        </w:rPr>
        <w:sectPr w:rsidR="00CF07E8" w:rsidSect="00105ADA">
          <w:footerReference w:type="default" r:id="rId9"/>
          <w:pgSz w:w="11907" w:h="16839" w:code="9"/>
          <w:pgMar w:top="1440" w:right="1440" w:bottom="1440" w:left="1440" w:header="720" w:footer="720" w:gutter="0"/>
          <w:cols w:space="720"/>
          <w:docGrid w:linePitch="360"/>
        </w:sectPr>
      </w:pPr>
    </w:p>
    <w:p w:rsidR="009B2C3A" w:rsidRPr="00E40028" w:rsidRDefault="00082A57">
      <w:pPr>
        <w:spacing w:after="0" w:line="480" w:lineRule="auto"/>
        <w:ind w:left="2160" w:firstLineChars="626" w:firstLine="1508"/>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lastRenderedPageBreak/>
        <w:t>CERTIFICATION</w:t>
      </w:r>
    </w:p>
    <w:p w:rsidR="009B2C3A" w:rsidRPr="00E40028" w:rsidRDefault="00082A57" w:rsidP="00487C35">
      <w:pPr>
        <w:spacing w:after="0" w:line="480" w:lineRule="auto"/>
        <w:jc w:val="both"/>
        <w:rPr>
          <w:color w:val="000000" w:themeColor="text1"/>
          <w:sz w:val="24"/>
          <w:szCs w:val="24"/>
        </w:rPr>
      </w:pPr>
      <w:r w:rsidRPr="00E40028">
        <w:rPr>
          <w:rFonts w:ascii="Times New Roman" w:hAnsi="Times New Roman" w:cs="Times New Roman"/>
          <w:color w:val="000000" w:themeColor="text1"/>
          <w:sz w:val="24"/>
          <w:szCs w:val="24"/>
        </w:rPr>
        <w:t xml:space="preserve">This is to certify that this report is a detailed account of Student Industrial Work Experience Scheme (SIWES), undertaken by </w:t>
      </w:r>
      <w:r w:rsidRPr="00E40028">
        <w:rPr>
          <w:rFonts w:ascii="Times New Roman" w:hAnsi="Times New Roman" w:cs="Times New Roman"/>
          <w:b/>
          <w:color w:val="000000" w:themeColor="text1"/>
          <w:sz w:val="24"/>
          <w:szCs w:val="24"/>
        </w:rPr>
        <w:t>ADEBISI ADEWUNMI FAITH</w:t>
      </w:r>
      <w:r w:rsidRPr="00E40028">
        <w:rPr>
          <w:rFonts w:ascii="Times New Roman" w:hAnsi="Times New Roman" w:cs="Times New Roman"/>
          <w:color w:val="000000" w:themeColor="text1"/>
          <w:sz w:val="24"/>
          <w:szCs w:val="24"/>
        </w:rPr>
        <w:t xml:space="preserve"> at the </w:t>
      </w:r>
      <w:r w:rsidRPr="00E40028">
        <w:rPr>
          <w:rFonts w:ascii="Times New Roman" w:hAnsi="Times New Roman" w:cs="Times New Roman"/>
          <w:b/>
          <w:color w:val="000000" w:themeColor="text1"/>
          <w:sz w:val="24"/>
          <w:szCs w:val="24"/>
        </w:rPr>
        <w:t>Information Communication Resource Center Federal University of Agriculture (ICTREC FUNAAB)</w:t>
      </w:r>
      <w:r w:rsidRPr="00E40028">
        <w:rPr>
          <w:rFonts w:ascii="Times New Roman" w:hAnsi="Times New Roman" w:cs="Times New Roman"/>
          <w:color w:val="000000" w:themeColor="text1"/>
          <w:sz w:val="24"/>
          <w:szCs w:val="24"/>
        </w:rPr>
        <w:t xml:space="preserve"> for a period of six (6) months and has been prepared in accordance to the regulations guiding the preparation of report to the Department of Mathematics, Federal University of Agriculture, Abeokuta (FUNAAB).</w:t>
      </w:r>
    </w:p>
    <w:p w:rsidR="009B2C3A" w:rsidRPr="00E40028" w:rsidRDefault="009B2C3A" w:rsidP="00487C35">
      <w:pPr>
        <w:spacing w:after="0" w:line="360" w:lineRule="auto"/>
        <w:jc w:val="both"/>
        <w:rPr>
          <w:color w:val="000000" w:themeColor="text1"/>
          <w:sz w:val="24"/>
          <w:szCs w:val="24"/>
        </w:rPr>
      </w:pPr>
    </w:p>
    <w:p w:rsidR="009B2C3A" w:rsidRPr="00E40028" w:rsidRDefault="009B2C3A" w:rsidP="00487C35">
      <w:pPr>
        <w:spacing w:after="0" w:line="360" w:lineRule="auto"/>
        <w:jc w:val="both"/>
        <w:rPr>
          <w:rFonts w:ascii="Times New Roman" w:hAnsi="Times New Roman" w:cs="Times New Roman"/>
          <w:color w:val="000000" w:themeColor="text1"/>
          <w:sz w:val="24"/>
          <w:szCs w:val="24"/>
        </w:rPr>
      </w:pPr>
    </w:p>
    <w:p w:rsidR="009B2C3A" w:rsidRPr="00E40028" w:rsidRDefault="00082A57" w:rsidP="00487C35">
      <w:pPr>
        <w:spacing w:after="0" w:line="360"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_________________</w:t>
      </w:r>
      <w:r w:rsidR="00CF07E8">
        <w:rPr>
          <w:rFonts w:ascii="Times New Roman" w:hAnsi="Times New Roman" w:cs="Times New Roman"/>
          <w:b/>
          <w:color w:val="000000" w:themeColor="text1"/>
          <w:sz w:val="24"/>
          <w:szCs w:val="24"/>
        </w:rPr>
        <w:t>____________</w:t>
      </w:r>
      <w:r w:rsidRPr="00E40028">
        <w:rPr>
          <w:rFonts w:ascii="Times New Roman" w:hAnsi="Times New Roman" w:cs="Times New Roman"/>
          <w:b/>
          <w:color w:val="000000" w:themeColor="text1"/>
          <w:sz w:val="24"/>
          <w:szCs w:val="24"/>
        </w:rPr>
        <w:t xml:space="preserve">                                </w:t>
      </w:r>
      <w:r w:rsidR="00487C35" w:rsidRPr="00E40028">
        <w:rPr>
          <w:rFonts w:ascii="Times New Roman" w:hAnsi="Times New Roman" w:cs="Times New Roman"/>
          <w:b/>
          <w:color w:val="000000" w:themeColor="text1"/>
          <w:sz w:val="24"/>
          <w:szCs w:val="24"/>
        </w:rPr>
        <w:t xml:space="preserve">       </w:t>
      </w:r>
      <w:r w:rsidRPr="00E40028">
        <w:rPr>
          <w:rFonts w:ascii="Times New Roman" w:hAnsi="Times New Roman" w:cs="Times New Roman"/>
          <w:b/>
          <w:color w:val="000000" w:themeColor="text1"/>
          <w:sz w:val="24"/>
          <w:szCs w:val="24"/>
        </w:rPr>
        <w:t xml:space="preserve"> </w:t>
      </w:r>
      <w:r w:rsidR="00487C35" w:rsidRPr="00E40028">
        <w:rPr>
          <w:rFonts w:ascii="Times New Roman" w:hAnsi="Times New Roman" w:cs="Times New Roman"/>
          <w:b/>
          <w:color w:val="000000" w:themeColor="text1"/>
          <w:sz w:val="24"/>
          <w:szCs w:val="24"/>
        </w:rPr>
        <w:t xml:space="preserve"> ______</w:t>
      </w:r>
      <w:r w:rsidRPr="00E40028">
        <w:rPr>
          <w:rFonts w:ascii="Times New Roman" w:hAnsi="Times New Roman" w:cs="Times New Roman"/>
          <w:b/>
          <w:color w:val="000000" w:themeColor="text1"/>
          <w:sz w:val="24"/>
          <w:szCs w:val="24"/>
        </w:rPr>
        <w:t>_________________</w:t>
      </w:r>
    </w:p>
    <w:p w:rsidR="009B2C3A" w:rsidRPr="00E40028" w:rsidRDefault="00082A57" w:rsidP="00487C35">
      <w:pPr>
        <w:spacing w:after="0" w:line="360"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ADEBISI</w:t>
      </w:r>
      <w:r w:rsidR="00487C35" w:rsidRPr="00E40028">
        <w:rPr>
          <w:rFonts w:ascii="Times New Roman" w:hAnsi="Times New Roman" w:cs="Times New Roman"/>
          <w:b/>
          <w:color w:val="000000" w:themeColor="text1"/>
          <w:sz w:val="24"/>
          <w:szCs w:val="24"/>
        </w:rPr>
        <w:t xml:space="preserve"> </w:t>
      </w:r>
      <w:r w:rsidRPr="00E40028">
        <w:rPr>
          <w:rFonts w:ascii="Times New Roman" w:hAnsi="Times New Roman" w:cs="Times New Roman"/>
          <w:b/>
          <w:color w:val="000000" w:themeColor="text1"/>
          <w:sz w:val="24"/>
          <w:szCs w:val="24"/>
        </w:rPr>
        <w:t>ADEWUNMI FAITH</w:t>
      </w:r>
      <w:r w:rsidR="00487C35" w:rsidRPr="00E40028">
        <w:rPr>
          <w:rFonts w:ascii="Times New Roman" w:hAnsi="Times New Roman" w:cs="Times New Roman"/>
          <w:b/>
          <w:color w:val="000000" w:themeColor="text1"/>
          <w:sz w:val="24"/>
          <w:szCs w:val="24"/>
        </w:rPr>
        <w:t xml:space="preserve">                                               </w:t>
      </w:r>
      <w:r w:rsidRPr="00E40028">
        <w:rPr>
          <w:rFonts w:ascii="Times New Roman" w:hAnsi="Times New Roman" w:cs="Times New Roman"/>
          <w:b/>
          <w:color w:val="000000" w:themeColor="text1"/>
          <w:sz w:val="24"/>
          <w:szCs w:val="24"/>
        </w:rPr>
        <w:t>PROF.</w:t>
      </w:r>
      <w:r w:rsidR="00487C35" w:rsidRPr="00E40028">
        <w:rPr>
          <w:rFonts w:ascii="Times New Roman" w:hAnsi="Times New Roman" w:cs="Times New Roman"/>
          <w:b/>
          <w:color w:val="000000" w:themeColor="text1"/>
          <w:sz w:val="24"/>
          <w:szCs w:val="24"/>
        </w:rPr>
        <w:t xml:space="preserve"> </w:t>
      </w:r>
      <w:r w:rsidRPr="00E40028">
        <w:rPr>
          <w:rFonts w:ascii="Times New Roman" w:hAnsi="Times New Roman" w:cs="Times New Roman"/>
          <w:b/>
          <w:color w:val="000000" w:themeColor="text1"/>
          <w:sz w:val="24"/>
          <w:szCs w:val="24"/>
        </w:rPr>
        <w:t xml:space="preserve"> </w:t>
      </w:r>
      <w:proofErr w:type="gramStart"/>
      <w:r w:rsidRPr="00E40028">
        <w:rPr>
          <w:rFonts w:ascii="Times New Roman" w:hAnsi="Times New Roman" w:cs="Times New Roman"/>
          <w:b/>
          <w:color w:val="000000" w:themeColor="text1"/>
          <w:sz w:val="24"/>
          <w:szCs w:val="24"/>
        </w:rPr>
        <w:t>J.A.</w:t>
      </w:r>
      <w:proofErr w:type="gramEnd"/>
      <w:r w:rsidRPr="00E40028">
        <w:rPr>
          <w:rFonts w:ascii="Times New Roman" w:hAnsi="Times New Roman" w:cs="Times New Roman"/>
          <w:b/>
          <w:color w:val="000000" w:themeColor="text1"/>
          <w:sz w:val="24"/>
          <w:szCs w:val="24"/>
        </w:rPr>
        <w:t xml:space="preserve">  OGUNTUASE</w:t>
      </w:r>
    </w:p>
    <w:p w:rsidR="009B2C3A" w:rsidRPr="00E40028" w:rsidRDefault="00082A57" w:rsidP="00487C35">
      <w:pPr>
        <w:spacing w:after="0" w:line="360"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 xml:space="preserve"> (Student)                                                                 </w:t>
      </w:r>
      <w:r w:rsidR="00487C35" w:rsidRPr="00E40028">
        <w:rPr>
          <w:rFonts w:ascii="Times New Roman" w:hAnsi="Times New Roman" w:cs="Times New Roman"/>
          <w:b/>
          <w:color w:val="000000" w:themeColor="text1"/>
          <w:sz w:val="24"/>
          <w:szCs w:val="24"/>
        </w:rPr>
        <w:tab/>
      </w:r>
      <w:r w:rsidR="00487C35" w:rsidRPr="00E40028">
        <w:rPr>
          <w:rFonts w:ascii="Times New Roman" w:hAnsi="Times New Roman" w:cs="Times New Roman"/>
          <w:b/>
          <w:color w:val="000000" w:themeColor="text1"/>
          <w:sz w:val="24"/>
          <w:szCs w:val="24"/>
        </w:rPr>
        <w:tab/>
        <w:t xml:space="preserve">     </w:t>
      </w:r>
      <w:r w:rsidRPr="00E40028">
        <w:rPr>
          <w:rFonts w:ascii="Times New Roman" w:hAnsi="Times New Roman" w:cs="Times New Roman"/>
          <w:b/>
          <w:color w:val="000000" w:themeColor="text1"/>
          <w:sz w:val="24"/>
          <w:szCs w:val="24"/>
        </w:rPr>
        <w:t>(Supervising Lecturer)</w:t>
      </w:r>
    </w:p>
    <w:p w:rsidR="009B2C3A" w:rsidRPr="00E40028" w:rsidRDefault="00082A57" w:rsidP="00487C35">
      <w:pPr>
        <w:spacing w:after="0" w:line="360"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ab/>
      </w:r>
      <w:r w:rsidRPr="00E40028">
        <w:rPr>
          <w:rFonts w:ascii="Times New Roman" w:hAnsi="Times New Roman" w:cs="Times New Roman"/>
          <w:b/>
          <w:color w:val="000000" w:themeColor="text1"/>
          <w:sz w:val="24"/>
          <w:szCs w:val="24"/>
        </w:rPr>
        <w:tab/>
      </w:r>
      <w:r w:rsidRPr="00E40028">
        <w:rPr>
          <w:rFonts w:ascii="Times New Roman" w:hAnsi="Times New Roman" w:cs="Times New Roman"/>
          <w:b/>
          <w:color w:val="000000" w:themeColor="text1"/>
          <w:sz w:val="24"/>
          <w:szCs w:val="24"/>
        </w:rPr>
        <w:tab/>
      </w:r>
    </w:p>
    <w:p w:rsidR="009B2C3A" w:rsidRPr="00E40028" w:rsidRDefault="009B2C3A" w:rsidP="00487C35">
      <w:pPr>
        <w:spacing w:after="0" w:line="360" w:lineRule="auto"/>
        <w:ind w:left="2880"/>
        <w:jc w:val="both"/>
        <w:rPr>
          <w:rFonts w:ascii="Times New Roman" w:hAnsi="Times New Roman" w:cs="Times New Roman"/>
          <w:b/>
          <w:color w:val="000000" w:themeColor="text1"/>
          <w:sz w:val="24"/>
          <w:szCs w:val="24"/>
        </w:rPr>
      </w:pPr>
    </w:p>
    <w:p w:rsidR="009B2C3A" w:rsidRPr="00E40028" w:rsidRDefault="00082A57" w:rsidP="00487C35">
      <w:pPr>
        <w:spacing w:after="0" w:line="360" w:lineRule="auto"/>
        <w:ind w:firstLineChars="1500" w:firstLine="3614"/>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_________________</w:t>
      </w:r>
      <w:r w:rsidR="00487C35" w:rsidRPr="00E40028">
        <w:rPr>
          <w:rFonts w:ascii="Times New Roman" w:hAnsi="Times New Roman" w:cs="Times New Roman"/>
          <w:b/>
          <w:color w:val="000000" w:themeColor="text1"/>
          <w:sz w:val="24"/>
          <w:szCs w:val="24"/>
        </w:rPr>
        <w:t>___</w:t>
      </w:r>
    </w:p>
    <w:p w:rsidR="009B2C3A" w:rsidRPr="00E40028" w:rsidRDefault="00082A57" w:rsidP="00487C35">
      <w:pPr>
        <w:spacing w:after="0" w:line="360" w:lineRule="auto"/>
        <w:ind w:firstLineChars="1550" w:firstLine="3735"/>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DR. E.O ADELEKE</w:t>
      </w:r>
      <w:r w:rsidRPr="00E40028">
        <w:rPr>
          <w:rFonts w:ascii="Times New Roman" w:hAnsi="Times New Roman" w:cs="Times New Roman"/>
          <w:b/>
          <w:color w:val="000000" w:themeColor="text1"/>
          <w:sz w:val="24"/>
          <w:szCs w:val="24"/>
        </w:rPr>
        <w:tab/>
      </w:r>
      <w:r w:rsidRPr="00E40028">
        <w:rPr>
          <w:rFonts w:ascii="Times New Roman" w:hAnsi="Times New Roman" w:cs="Times New Roman"/>
          <w:b/>
          <w:color w:val="000000" w:themeColor="text1"/>
          <w:sz w:val="24"/>
          <w:szCs w:val="24"/>
        </w:rPr>
        <w:tab/>
      </w:r>
      <w:r w:rsidRPr="00E40028">
        <w:rPr>
          <w:rFonts w:ascii="Times New Roman" w:hAnsi="Times New Roman" w:cs="Times New Roman"/>
          <w:b/>
          <w:color w:val="000000" w:themeColor="text1"/>
          <w:sz w:val="24"/>
          <w:szCs w:val="24"/>
        </w:rPr>
        <w:tab/>
      </w:r>
      <w:r w:rsidRPr="00E40028">
        <w:rPr>
          <w:rFonts w:ascii="Times New Roman" w:hAnsi="Times New Roman" w:cs="Times New Roman"/>
          <w:b/>
          <w:color w:val="000000" w:themeColor="text1"/>
          <w:sz w:val="24"/>
          <w:szCs w:val="24"/>
        </w:rPr>
        <w:tab/>
        <w:t xml:space="preserve">          </w:t>
      </w:r>
    </w:p>
    <w:p w:rsidR="009B2C3A" w:rsidRPr="00E40028" w:rsidRDefault="00487C35" w:rsidP="00487C35">
      <w:pPr>
        <w:spacing w:after="0" w:line="360" w:lineRule="auto"/>
        <w:ind w:firstLineChars="1456" w:firstLine="3508"/>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 xml:space="preserve"> </w:t>
      </w:r>
      <w:r w:rsidR="00082A57" w:rsidRPr="00E40028">
        <w:rPr>
          <w:rFonts w:ascii="Times New Roman" w:hAnsi="Times New Roman" w:cs="Times New Roman"/>
          <w:b/>
          <w:color w:val="000000" w:themeColor="text1"/>
          <w:sz w:val="24"/>
          <w:szCs w:val="24"/>
        </w:rPr>
        <w:t>(Head of Department)</w:t>
      </w:r>
    </w:p>
    <w:p w:rsidR="009B2C3A" w:rsidRPr="00E40028" w:rsidRDefault="009B2C3A">
      <w:pPr>
        <w:spacing w:after="0" w:line="240" w:lineRule="auto"/>
        <w:rPr>
          <w:color w:val="000000" w:themeColor="text1"/>
          <w:sz w:val="24"/>
          <w:szCs w:val="24"/>
        </w:rPr>
      </w:pPr>
    </w:p>
    <w:p w:rsidR="009B2C3A" w:rsidRPr="00E40028" w:rsidRDefault="009B2C3A">
      <w:pPr>
        <w:spacing w:after="0" w:line="480" w:lineRule="auto"/>
        <w:ind w:left="2880" w:firstLine="720"/>
        <w:jc w:val="both"/>
        <w:rPr>
          <w:rFonts w:ascii="Times New Roman" w:hAnsi="Times New Roman" w:cs="Times New Roman"/>
          <w:b/>
          <w:color w:val="000000" w:themeColor="text1"/>
          <w:sz w:val="24"/>
          <w:szCs w:val="24"/>
        </w:rPr>
      </w:pPr>
    </w:p>
    <w:p w:rsidR="00487C35" w:rsidRPr="00E40028" w:rsidRDefault="00487C35">
      <w:pPr>
        <w:spacing w:after="0" w:line="480" w:lineRule="auto"/>
        <w:ind w:left="2880" w:firstLine="720"/>
        <w:jc w:val="both"/>
        <w:rPr>
          <w:rFonts w:ascii="Times New Roman" w:hAnsi="Times New Roman" w:cs="Times New Roman"/>
          <w:b/>
          <w:color w:val="000000" w:themeColor="text1"/>
          <w:sz w:val="24"/>
          <w:szCs w:val="24"/>
        </w:rPr>
      </w:pPr>
    </w:p>
    <w:p w:rsidR="00487C35" w:rsidRPr="00E40028" w:rsidRDefault="00487C35">
      <w:pPr>
        <w:spacing w:after="0" w:line="480" w:lineRule="auto"/>
        <w:ind w:left="2880" w:firstLine="720"/>
        <w:jc w:val="both"/>
        <w:rPr>
          <w:rFonts w:ascii="Times New Roman" w:hAnsi="Times New Roman" w:cs="Times New Roman"/>
          <w:b/>
          <w:color w:val="000000" w:themeColor="text1"/>
          <w:sz w:val="24"/>
          <w:szCs w:val="24"/>
        </w:rPr>
      </w:pPr>
    </w:p>
    <w:p w:rsidR="00487C35" w:rsidRPr="00E40028" w:rsidRDefault="00487C35">
      <w:pPr>
        <w:spacing w:after="0" w:line="480" w:lineRule="auto"/>
        <w:ind w:left="2880" w:firstLine="720"/>
        <w:jc w:val="both"/>
        <w:rPr>
          <w:rFonts w:ascii="Times New Roman" w:hAnsi="Times New Roman" w:cs="Times New Roman"/>
          <w:b/>
          <w:color w:val="000000" w:themeColor="text1"/>
          <w:sz w:val="24"/>
          <w:szCs w:val="24"/>
        </w:rPr>
      </w:pPr>
    </w:p>
    <w:p w:rsidR="00487C35" w:rsidRPr="00E40028" w:rsidRDefault="00487C35">
      <w:pPr>
        <w:spacing w:after="0" w:line="480" w:lineRule="auto"/>
        <w:ind w:left="2880" w:firstLine="720"/>
        <w:jc w:val="both"/>
        <w:rPr>
          <w:rFonts w:ascii="Times New Roman" w:hAnsi="Times New Roman" w:cs="Times New Roman"/>
          <w:b/>
          <w:color w:val="000000" w:themeColor="text1"/>
          <w:sz w:val="24"/>
          <w:szCs w:val="24"/>
        </w:rPr>
      </w:pPr>
    </w:p>
    <w:p w:rsidR="00487C35" w:rsidRPr="00E40028" w:rsidRDefault="00487C35">
      <w:pPr>
        <w:spacing w:after="0" w:line="480" w:lineRule="auto"/>
        <w:ind w:left="2880" w:firstLine="720"/>
        <w:jc w:val="both"/>
        <w:rPr>
          <w:rFonts w:ascii="Times New Roman" w:hAnsi="Times New Roman" w:cs="Times New Roman"/>
          <w:b/>
          <w:color w:val="000000" w:themeColor="text1"/>
          <w:sz w:val="24"/>
          <w:szCs w:val="24"/>
        </w:rPr>
      </w:pPr>
    </w:p>
    <w:p w:rsidR="00487C35" w:rsidRPr="00E40028" w:rsidRDefault="00487C35">
      <w:pPr>
        <w:spacing w:after="0" w:line="480" w:lineRule="auto"/>
        <w:ind w:left="2880" w:firstLine="720"/>
        <w:jc w:val="both"/>
        <w:rPr>
          <w:rFonts w:ascii="Times New Roman" w:hAnsi="Times New Roman" w:cs="Times New Roman"/>
          <w:b/>
          <w:color w:val="000000" w:themeColor="text1"/>
          <w:sz w:val="24"/>
          <w:szCs w:val="24"/>
        </w:rPr>
      </w:pPr>
    </w:p>
    <w:p w:rsidR="00487C35" w:rsidRPr="00E40028" w:rsidRDefault="00487C35">
      <w:pPr>
        <w:spacing w:after="0" w:line="480" w:lineRule="auto"/>
        <w:ind w:left="2880" w:firstLine="720"/>
        <w:jc w:val="both"/>
        <w:rPr>
          <w:rFonts w:ascii="Times New Roman" w:hAnsi="Times New Roman" w:cs="Times New Roman"/>
          <w:b/>
          <w:color w:val="000000" w:themeColor="text1"/>
          <w:sz w:val="24"/>
          <w:szCs w:val="24"/>
        </w:rPr>
      </w:pPr>
    </w:p>
    <w:p w:rsidR="00487C35" w:rsidRPr="00E40028" w:rsidRDefault="00487C35" w:rsidP="00487C35">
      <w:pPr>
        <w:spacing w:after="0" w:line="480" w:lineRule="auto"/>
        <w:rPr>
          <w:rFonts w:ascii="Times New Roman" w:hAnsi="Times New Roman" w:cs="Times New Roman"/>
          <w:b/>
          <w:color w:val="000000" w:themeColor="text1"/>
          <w:sz w:val="24"/>
          <w:szCs w:val="24"/>
        </w:rPr>
      </w:pPr>
    </w:p>
    <w:p w:rsidR="00487C35" w:rsidRPr="00E40028" w:rsidRDefault="00487C35" w:rsidP="00487C35">
      <w:pPr>
        <w:spacing w:after="0" w:line="480" w:lineRule="auto"/>
        <w:rPr>
          <w:rFonts w:ascii="Times New Roman" w:hAnsi="Times New Roman" w:cs="Times New Roman"/>
          <w:b/>
          <w:color w:val="000000" w:themeColor="text1"/>
          <w:sz w:val="24"/>
          <w:szCs w:val="24"/>
        </w:rPr>
      </w:pPr>
    </w:p>
    <w:p w:rsidR="009B2C3A" w:rsidRPr="00E40028" w:rsidRDefault="00082A57" w:rsidP="00487C35">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lastRenderedPageBreak/>
        <w:t>DEDICATION</w:t>
      </w:r>
    </w:p>
    <w:p w:rsidR="009B2C3A" w:rsidRPr="00E40028" w:rsidRDefault="00082A57">
      <w:pPr>
        <w:spacing w:after="0"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I dedicate this report to Almighty God, my beloved parents Mr. and Mrs. </w:t>
      </w:r>
      <w:proofErr w:type="spellStart"/>
      <w:r w:rsidRPr="00E40028">
        <w:rPr>
          <w:rFonts w:ascii="Times New Roman" w:hAnsi="Times New Roman" w:cs="Times New Roman"/>
          <w:color w:val="000000" w:themeColor="text1"/>
          <w:sz w:val="24"/>
          <w:szCs w:val="24"/>
        </w:rPr>
        <w:t>Adebisi</w:t>
      </w:r>
      <w:proofErr w:type="spellEnd"/>
      <w:r w:rsidRPr="00E40028">
        <w:rPr>
          <w:rFonts w:ascii="Times New Roman" w:hAnsi="Times New Roman" w:cs="Times New Roman"/>
          <w:color w:val="000000" w:themeColor="text1"/>
          <w:sz w:val="24"/>
          <w:szCs w:val="24"/>
        </w:rPr>
        <w:t xml:space="preserve">, the lecturers and other staff members of the department of Mathematics, Federal University of Agriculture, </w:t>
      </w:r>
      <w:proofErr w:type="gramStart"/>
      <w:r w:rsidRPr="00E40028">
        <w:rPr>
          <w:rFonts w:ascii="Times New Roman" w:hAnsi="Times New Roman" w:cs="Times New Roman"/>
          <w:color w:val="000000" w:themeColor="text1"/>
          <w:sz w:val="24"/>
          <w:szCs w:val="24"/>
        </w:rPr>
        <w:t>Abeokuta</w:t>
      </w:r>
      <w:proofErr w:type="gramEnd"/>
      <w:r w:rsidRPr="00E40028">
        <w:rPr>
          <w:rFonts w:ascii="Times New Roman" w:hAnsi="Times New Roman" w:cs="Times New Roman"/>
          <w:color w:val="000000" w:themeColor="text1"/>
          <w:sz w:val="24"/>
          <w:szCs w:val="24"/>
        </w:rPr>
        <w:t xml:space="preserve">. </w:t>
      </w:r>
      <w:proofErr w:type="gramStart"/>
      <w:r w:rsidRPr="00E40028">
        <w:rPr>
          <w:rFonts w:ascii="Times New Roman" w:hAnsi="Times New Roman" w:cs="Times New Roman"/>
          <w:color w:val="000000" w:themeColor="text1"/>
          <w:sz w:val="24"/>
          <w:szCs w:val="24"/>
        </w:rPr>
        <w:t>(FUNAAB).</w:t>
      </w:r>
      <w:proofErr w:type="gramEnd"/>
    </w:p>
    <w:p w:rsidR="009B2C3A" w:rsidRPr="00E40028" w:rsidRDefault="009B2C3A">
      <w:pPr>
        <w:spacing w:after="0" w:line="240" w:lineRule="auto"/>
        <w:jc w:val="both"/>
        <w:rPr>
          <w:rFonts w:ascii="Times New Roman" w:hAnsi="Times New Roman" w:cs="Times New Roman"/>
          <w:color w:val="000000" w:themeColor="text1"/>
          <w:sz w:val="24"/>
          <w:szCs w:val="24"/>
        </w:rPr>
      </w:pPr>
    </w:p>
    <w:p w:rsidR="009B2C3A" w:rsidRPr="00E40028" w:rsidRDefault="009B2C3A">
      <w:pPr>
        <w:spacing w:after="0" w:line="240" w:lineRule="auto"/>
        <w:jc w:val="both"/>
        <w:rPr>
          <w:rFonts w:ascii="Times New Roman" w:hAnsi="Times New Roman" w:cs="Times New Roman"/>
          <w:color w:val="000000" w:themeColor="text1"/>
          <w:sz w:val="24"/>
          <w:szCs w:val="24"/>
        </w:rPr>
      </w:pPr>
    </w:p>
    <w:p w:rsidR="009B2C3A" w:rsidRPr="00E40028" w:rsidRDefault="009B2C3A">
      <w:pPr>
        <w:spacing w:after="0" w:line="240" w:lineRule="auto"/>
        <w:jc w:val="both"/>
        <w:rPr>
          <w:rFonts w:ascii="Times New Roman" w:hAnsi="Times New Roman" w:cs="Times New Roman"/>
          <w:color w:val="000000" w:themeColor="text1"/>
          <w:sz w:val="24"/>
          <w:szCs w:val="24"/>
        </w:rPr>
      </w:pPr>
    </w:p>
    <w:p w:rsidR="009B2C3A" w:rsidRPr="00E40028" w:rsidRDefault="009B2C3A">
      <w:pPr>
        <w:spacing w:after="0" w:line="240" w:lineRule="auto"/>
        <w:jc w:val="both"/>
        <w:rPr>
          <w:rFonts w:ascii="Times New Roman" w:hAnsi="Times New Roman" w:cs="Times New Roman"/>
          <w:color w:val="000000" w:themeColor="text1"/>
          <w:sz w:val="24"/>
          <w:szCs w:val="24"/>
        </w:rPr>
      </w:pPr>
    </w:p>
    <w:p w:rsidR="009B2C3A" w:rsidRPr="00E40028" w:rsidRDefault="009B2C3A">
      <w:pPr>
        <w:spacing w:after="0" w:line="480" w:lineRule="auto"/>
        <w:jc w:val="both"/>
        <w:rPr>
          <w:rFonts w:ascii="Times New Roman" w:hAnsi="Times New Roman" w:cs="Times New Roman"/>
          <w:color w:val="000000" w:themeColor="text1"/>
          <w:sz w:val="24"/>
          <w:szCs w:val="24"/>
        </w:rPr>
      </w:pPr>
    </w:p>
    <w:p w:rsidR="009B2C3A" w:rsidRPr="00E40028" w:rsidRDefault="009B2C3A">
      <w:pPr>
        <w:spacing w:after="0" w:line="240" w:lineRule="auto"/>
        <w:jc w:val="both"/>
        <w:rPr>
          <w:rFonts w:ascii="Times New Roman" w:hAnsi="Times New Roman" w:cs="Times New Roman"/>
          <w:color w:val="000000" w:themeColor="text1"/>
          <w:sz w:val="24"/>
          <w:szCs w:val="24"/>
        </w:rPr>
      </w:pPr>
    </w:p>
    <w:p w:rsidR="009B2C3A" w:rsidRPr="00E40028" w:rsidRDefault="009B2C3A">
      <w:pPr>
        <w:spacing w:after="0" w:line="240" w:lineRule="auto"/>
        <w:jc w:val="both"/>
        <w:rPr>
          <w:rFonts w:ascii="Times New Roman" w:hAnsi="Times New Roman" w:cs="Times New Roman"/>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center"/>
        <w:rPr>
          <w:rFonts w:ascii="Times New Roman" w:hAnsi="Times New Roman" w:cs="Times New Roman"/>
          <w:color w:val="000000" w:themeColor="text1"/>
          <w:sz w:val="24"/>
          <w:szCs w:val="24"/>
        </w:rPr>
      </w:pPr>
    </w:p>
    <w:p w:rsidR="009B2C3A" w:rsidRPr="00E40028" w:rsidRDefault="009B2C3A">
      <w:pPr>
        <w:spacing w:after="0" w:line="480" w:lineRule="auto"/>
        <w:jc w:val="center"/>
        <w:rPr>
          <w:rFonts w:ascii="Times New Roman" w:hAnsi="Times New Roman" w:cs="Times New Roman"/>
          <w:b/>
          <w:color w:val="000000" w:themeColor="text1"/>
          <w:sz w:val="24"/>
          <w:szCs w:val="24"/>
        </w:rPr>
      </w:pPr>
    </w:p>
    <w:p w:rsidR="009B2C3A" w:rsidRPr="00E40028" w:rsidRDefault="00082A57">
      <w:pPr>
        <w:spacing w:after="0" w:line="480" w:lineRule="auto"/>
        <w:jc w:val="center"/>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lastRenderedPageBreak/>
        <w:t>ACKNOWLEDGEMENT</w:t>
      </w:r>
    </w:p>
    <w:p w:rsidR="009B2C3A" w:rsidRPr="00E40028" w:rsidRDefault="00082A57">
      <w:pPr>
        <w:spacing w:after="0"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My utmost gratitude goes to almighty God the most gracious, the most merciful, for his mercies and provision upon my life. My profound gratitude also goes to my school, FUNAAB, my College, COLPHYS, my Department, Mathematics and my Supervisors Prof. J.A </w:t>
      </w:r>
      <w:proofErr w:type="spellStart"/>
      <w:r w:rsidRPr="00E40028">
        <w:rPr>
          <w:rFonts w:ascii="Times New Roman" w:hAnsi="Times New Roman" w:cs="Times New Roman"/>
          <w:color w:val="000000" w:themeColor="text1"/>
          <w:sz w:val="24"/>
          <w:szCs w:val="24"/>
        </w:rPr>
        <w:t>Oguntuase</w:t>
      </w:r>
      <w:proofErr w:type="spellEnd"/>
      <w:r w:rsidRPr="00E40028">
        <w:rPr>
          <w:rFonts w:ascii="Times New Roman" w:hAnsi="Times New Roman" w:cs="Times New Roman"/>
          <w:color w:val="000000" w:themeColor="text1"/>
          <w:sz w:val="24"/>
          <w:szCs w:val="24"/>
        </w:rPr>
        <w:t xml:space="preserve"> for giving me the opportunity for this great experience. I also want to express my profound gratitude to the entire staff of Information Communication Technology (ICTREC FUNAAB</w:t>
      </w:r>
      <w:proofErr w:type="gramStart"/>
      <w:r w:rsidRPr="00E40028">
        <w:rPr>
          <w:rFonts w:ascii="Times New Roman" w:hAnsi="Times New Roman" w:cs="Times New Roman"/>
          <w:color w:val="000000" w:themeColor="text1"/>
          <w:sz w:val="24"/>
          <w:szCs w:val="24"/>
        </w:rPr>
        <w:t>) .</w:t>
      </w:r>
      <w:proofErr w:type="gramEnd"/>
      <w:r w:rsidRPr="00E40028">
        <w:rPr>
          <w:rFonts w:ascii="Times New Roman" w:hAnsi="Times New Roman" w:cs="Times New Roman"/>
          <w:color w:val="000000" w:themeColor="text1"/>
          <w:sz w:val="24"/>
          <w:szCs w:val="24"/>
        </w:rPr>
        <w:t xml:space="preserve"> I sincerely appreciate the Industrial Training Fund (ITF) and all other supervising agencies that ensure the continuity of the Industrial training for students. Indeed, they have made a tremendous impact in my life.</w:t>
      </w:r>
    </w:p>
    <w:p w:rsidR="009B2C3A" w:rsidRPr="00E40028" w:rsidRDefault="009B2C3A">
      <w:pPr>
        <w:spacing w:after="0" w:line="240" w:lineRule="auto"/>
        <w:jc w:val="both"/>
        <w:rPr>
          <w:rFonts w:ascii="Times New Roman" w:hAnsi="Times New Roman" w:cs="Times New Roman"/>
          <w:color w:val="000000" w:themeColor="text1"/>
          <w:sz w:val="24"/>
          <w:szCs w:val="24"/>
        </w:rPr>
      </w:pPr>
    </w:p>
    <w:p w:rsidR="009B2C3A" w:rsidRPr="00E40028" w:rsidRDefault="009B2C3A">
      <w:pPr>
        <w:spacing w:after="0" w:line="480" w:lineRule="auto"/>
        <w:jc w:val="both"/>
        <w:rPr>
          <w:rFonts w:ascii="Times New Roman" w:hAnsi="Times New Roman" w:cs="Times New Roman"/>
          <w:color w:val="000000" w:themeColor="text1"/>
          <w:sz w:val="24"/>
          <w:szCs w:val="24"/>
        </w:rPr>
      </w:pPr>
    </w:p>
    <w:p w:rsidR="009B2C3A" w:rsidRPr="00E40028" w:rsidRDefault="009B2C3A">
      <w:pPr>
        <w:spacing w:after="0" w:line="480" w:lineRule="auto"/>
        <w:jc w:val="both"/>
        <w:rPr>
          <w:rFonts w:ascii="Times New Roman" w:hAnsi="Times New Roman" w:cs="Times New Roman"/>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480" w:lineRule="auto"/>
        <w:jc w:val="both"/>
        <w:rPr>
          <w:rFonts w:ascii="Times New Roman" w:hAnsi="Times New Roman" w:cs="Times New Roman"/>
          <w:b/>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480" w:lineRule="auto"/>
        <w:ind w:left="2160" w:firstLine="720"/>
        <w:jc w:val="both"/>
        <w:rPr>
          <w:rFonts w:ascii="Times New Roman" w:hAnsi="Times New Roman" w:cs="Times New Roman"/>
          <w:b/>
          <w:color w:val="000000" w:themeColor="text1"/>
          <w:sz w:val="24"/>
          <w:szCs w:val="24"/>
        </w:rPr>
      </w:pPr>
    </w:p>
    <w:p w:rsidR="00487C35" w:rsidRPr="00E40028" w:rsidRDefault="00487C35">
      <w:pPr>
        <w:spacing w:after="0" w:line="480" w:lineRule="auto"/>
        <w:ind w:left="2160" w:firstLine="720"/>
        <w:jc w:val="both"/>
        <w:rPr>
          <w:rFonts w:ascii="Times New Roman" w:hAnsi="Times New Roman" w:cs="Times New Roman"/>
          <w:b/>
          <w:color w:val="000000" w:themeColor="text1"/>
          <w:sz w:val="24"/>
          <w:szCs w:val="24"/>
        </w:rPr>
      </w:pPr>
    </w:p>
    <w:p w:rsidR="009B2C3A" w:rsidRPr="00E40028" w:rsidRDefault="00082A57">
      <w:pPr>
        <w:spacing w:after="0" w:line="480" w:lineRule="auto"/>
        <w:ind w:left="2160" w:firstLine="720"/>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lastRenderedPageBreak/>
        <w:t>TABLE OF CONTENTS</w:t>
      </w:r>
    </w:p>
    <w:p w:rsidR="009B2C3A" w:rsidRPr="00E40028" w:rsidRDefault="00082A57">
      <w:pPr>
        <w:spacing w:after="0"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Certification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i</w:t>
      </w:r>
    </w:p>
    <w:p w:rsidR="009B2C3A" w:rsidRPr="00E40028" w:rsidRDefault="00082A57">
      <w:pPr>
        <w:spacing w:after="0"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Dedication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ii</w:t>
      </w:r>
    </w:p>
    <w:p w:rsidR="009B2C3A" w:rsidRPr="00E40028" w:rsidRDefault="00082A57">
      <w:pPr>
        <w:spacing w:after="0"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Acknowledgement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iii</w:t>
      </w:r>
    </w:p>
    <w:p w:rsidR="009B2C3A" w:rsidRPr="00E40028" w:rsidRDefault="009B2C3A">
      <w:pPr>
        <w:spacing w:after="0" w:line="240" w:lineRule="auto"/>
        <w:jc w:val="both"/>
        <w:rPr>
          <w:rFonts w:ascii="Times New Roman" w:hAnsi="Times New Roman" w:cs="Times New Roman"/>
          <w:color w:val="000000" w:themeColor="text1"/>
          <w:sz w:val="24"/>
          <w:szCs w:val="24"/>
        </w:rPr>
      </w:pPr>
    </w:p>
    <w:p w:rsidR="009B2C3A" w:rsidRPr="00E40028" w:rsidRDefault="009B2C3A">
      <w:pPr>
        <w:spacing w:after="0" w:line="240" w:lineRule="auto"/>
        <w:jc w:val="both"/>
        <w:rPr>
          <w:rFonts w:ascii="Times New Roman" w:hAnsi="Times New Roman" w:cs="Times New Roman"/>
          <w:color w:val="000000" w:themeColor="text1"/>
          <w:sz w:val="24"/>
          <w:szCs w:val="24"/>
        </w:rPr>
      </w:pPr>
    </w:p>
    <w:p w:rsidR="009B2C3A" w:rsidRPr="00E40028" w:rsidRDefault="00082A57">
      <w:pPr>
        <w:spacing w:after="0" w:line="480"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 xml:space="preserve">CHAPTER ONE: </w:t>
      </w:r>
    </w:p>
    <w:p w:rsidR="009B2C3A" w:rsidRPr="00E40028" w:rsidRDefault="00082A57">
      <w:pPr>
        <w:pStyle w:val="ListParagraph"/>
        <w:numPr>
          <w:ilvl w:val="0"/>
          <w:numId w:val="1"/>
        </w:numPr>
        <w:spacing w:before="0" w:after="0"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Introduction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w:t>
      </w:r>
    </w:p>
    <w:p w:rsidR="009B2C3A" w:rsidRPr="00E40028" w:rsidRDefault="00082A57" w:rsidP="00082A57">
      <w:pPr>
        <w:pStyle w:val="ListParagraph"/>
        <w:numPr>
          <w:ilvl w:val="1"/>
          <w:numId w:val="1"/>
        </w:numPr>
        <w:spacing w:before="0" w:after="0" w:line="480" w:lineRule="auto"/>
        <w:ind w:left="72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Historical Background of SIWES</w:t>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t>1 - 2</w:t>
      </w:r>
    </w:p>
    <w:p w:rsidR="009B2C3A" w:rsidRPr="00E40028" w:rsidRDefault="00082A57" w:rsidP="00082A57">
      <w:pPr>
        <w:pStyle w:val="ListParagraph"/>
        <w:numPr>
          <w:ilvl w:val="1"/>
          <w:numId w:val="1"/>
        </w:numPr>
        <w:spacing w:before="0" w:after="0" w:line="480" w:lineRule="auto"/>
        <w:ind w:left="72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Aims and Objectives of SIWES</w:t>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t>2</w:t>
      </w:r>
    </w:p>
    <w:p w:rsidR="009B2C3A" w:rsidRPr="00E40028" w:rsidRDefault="00082A57" w:rsidP="00082A57">
      <w:pPr>
        <w:pStyle w:val="ListParagraph"/>
        <w:numPr>
          <w:ilvl w:val="1"/>
          <w:numId w:val="1"/>
        </w:numPr>
        <w:spacing w:before="0" w:after="0" w:line="480" w:lineRule="auto"/>
        <w:ind w:left="72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Importance and Benefits of SIWES </w:t>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r>
      <w:r w:rsidR="00064F8A">
        <w:rPr>
          <w:rFonts w:ascii="Times New Roman" w:hAnsi="Times New Roman" w:cs="Times New Roman"/>
          <w:color w:val="000000" w:themeColor="text1"/>
          <w:sz w:val="24"/>
          <w:szCs w:val="24"/>
        </w:rPr>
        <w:tab/>
        <w:t>3</w:t>
      </w:r>
    </w:p>
    <w:p w:rsidR="009B2C3A" w:rsidRPr="00E40028" w:rsidRDefault="009B2C3A">
      <w:pPr>
        <w:spacing w:after="0" w:line="240" w:lineRule="auto"/>
        <w:jc w:val="both"/>
        <w:rPr>
          <w:rFonts w:ascii="Times New Roman" w:hAnsi="Times New Roman" w:cs="Times New Roman"/>
          <w:color w:val="000000" w:themeColor="text1"/>
          <w:sz w:val="24"/>
          <w:szCs w:val="24"/>
          <w:lang w:eastAsia="ja-JP"/>
        </w:rPr>
      </w:pPr>
    </w:p>
    <w:p w:rsidR="009B2C3A" w:rsidRPr="00E40028" w:rsidRDefault="00082A57">
      <w:pPr>
        <w:spacing w:after="0" w:line="480"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 xml:space="preserve">CHAPTER </w:t>
      </w:r>
      <w:r w:rsidR="00487C35" w:rsidRPr="00E40028">
        <w:rPr>
          <w:rFonts w:ascii="Times New Roman" w:hAnsi="Times New Roman" w:cs="Times New Roman"/>
          <w:b/>
          <w:color w:val="000000" w:themeColor="text1"/>
          <w:sz w:val="24"/>
          <w:szCs w:val="24"/>
        </w:rPr>
        <w:t>TWO:</w:t>
      </w:r>
      <w:r w:rsidRPr="00E40028">
        <w:rPr>
          <w:rFonts w:ascii="Times New Roman" w:hAnsi="Times New Roman" w:cs="Times New Roman"/>
          <w:b/>
          <w:color w:val="000000" w:themeColor="text1"/>
          <w:sz w:val="24"/>
          <w:szCs w:val="24"/>
        </w:rPr>
        <w:t xml:space="preserve"> HISTORICAL BACKGROUND OF ICTREC FUNAAB</w:t>
      </w:r>
    </w:p>
    <w:p w:rsidR="009B2C3A" w:rsidRPr="00E40028" w:rsidRDefault="00082A57">
      <w:pPr>
        <w:spacing w:after="0" w:line="480" w:lineRule="auto"/>
        <w:jc w:val="both"/>
        <w:rPr>
          <w:rFonts w:ascii="Times New Roman" w:hAnsi="Times New Roman" w:cs="Times New Roman"/>
          <w:b/>
          <w:color w:val="000000" w:themeColor="text1"/>
          <w:sz w:val="24"/>
          <w:szCs w:val="24"/>
        </w:rPr>
      </w:pPr>
      <w:r w:rsidRPr="00E40028">
        <w:rPr>
          <w:rFonts w:ascii="Times New Roman" w:hAnsi="Times New Roman" w:cs="Times New Roman"/>
          <w:color w:val="000000" w:themeColor="text1"/>
          <w:sz w:val="24"/>
          <w:szCs w:val="24"/>
        </w:rPr>
        <w:t>2.0</w:t>
      </w:r>
      <w:r w:rsidRPr="00E40028">
        <w:rPr>
          <w:rFonts w:ascii="Times New Roman" w:hAnsi="Times New Roman" w:cs="Times New Roman"/>
          <w:color w:val="000000" w:themeColor="text1"/>
          <w:sz w:val="24"/>
          <w:szCs w:val="24"/>
        </w:rPr>
        <w:tab/>
        <w:t>History of   (ICTREC) FUNAAB</w:t>
      </w:r>
    </w:p>
    <w:p w:rsidR="009B2C3A" w:rsidRPr="00E40028" w:rsidRDefault="00082A57">
      <w:pPr>
        <w:spacing w:after="0" w:line="480" w:lineRule="auto"/>
        <w:ind w:left="72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2.1</w:t>
      </w:r>
      <w:r w:rsidRPr="00E40028">
        <w:rPr>
          <w:rFonts w:ascii="Times New Roman" w:hAnsi="Times New Roman" w:cs="Times New Roman"/>
          <w:color w:val="000000" w:themeColor="text1"/>
          <w:sz w:val="24"/>
          <w:szCs w:val="24"/>
        </w:rPr>
        <w:tab/>
      </w:r>
      <w:bookmarkStart w:id="0" w:name="_GoBack"/>
      <w:r w:rsidRPr="00E40028">
        <w:rPr>
          <w:rFonts w:ascii="Times New Roman" w:hAnsi="Times New Roman" w:cs="Times New Roman"/>
          <w:color w:val="000000" w:themeColor="text1"/>
          <w:sz w:val="24"/>
          <w:szCs w:val="24"/>
        </w:rPr>
        <w:t xml:space="preserve">Aims and Objectives of Information Communication Technology Resource Center (ICTREC) FUNAAB </w:t>
      </w:r>
    </w:p>
    <w:p w:rsidR="009B2C3A" w:rsidRPr="00E40028" w:rsidRDefault="00082A57">
      <w:pPr>
        <w:spacing w:after="0" w:line="480" w:lineRule="auto"/>
        <w:ind w:left="72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2.2</w:t>
      </w:r>
      <w:r w:rsidRPr="00E40028">
        <w:rPr>
          <w:rFonts w:ascii="Times New Roman" w:hAnsi="Times New Roman" w:cs="Times New Roman"/>
          <w:color w:val="000000" w:themeColor="text1"/>
          <w:sz w:val="24"/>
          <w:szCs w:val="24"/>
        </w:rPr>
        <w:tab/>
        <w:t xml:space="preserve">Activities of Information Communication Technology Resource Center (ICTREC) FUNAAB </w:t>
      </w:r>
    </w:p>
    <w:p w:rsidR="009B2C3A" w:rsidRPr="00E40028" w:rsidRDefault="00082A57">
      <w:pPr>
        <w:spacing w:after="0" w:line="480" w:lineRule="auto"/>
        <w:ind w:left="72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2.3</w:t>
      </w:r>
      <w:r w:rsidRPr="00E40028">
        <w:rPr>
          <w:rFonts w:ascii="Times New Roman" w:hAnsi="Times New Roman" w:cs="Times New Roman"/>
          <w:color w:val="000000" w:themeColor="text1"/>
          <w:sz w:val="24"/>
          <w:szCs w:val="24"/>
        </w:rPr>
        <w:tab/>
        <w:t>Organogram of Information Communication Technology Resource Center (ICTREC) FUNAAB</w:t>
      </w:r>
    </w:p>
    <w:p w:rsidR="009B2C3A" w:rsidRPr="00E40028" w:rsidRDefault="009B2C3A">
      <w:pPr>
        <w:spacing w:after="0" w:line="360" w:lineRule="auto"/>
        <w:jc w:val="both"/>
        <w:rPr>
          <w:rFonts w:ascii="Times New Roman" w:hAnsi="Times New Roman" w:cs="Times New Roman"/>
          <w:b/>
          <w:color w:val="000000" w:themeColor="text1"/>
          <w:sz w:val="24"/>
          <w:szCs w:val="24"/>
        </w:rPr>
      </w:pPr>
    </w:p>
    <w:p w:rsidR="009B2C3A" w:rsidRPr="00E40028" w:rsidRDefault="00082A57">
      <w:pPr>
        <w:spacing w:after="0" w:line="360"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CHAPTER THREE</w:t>
      </w:r>
      <w:bookmarkEnd w:id="0"/>
      <w:r w:rsidRPr="00E40028">
        <w:rPr>
          <w:rFonts w:ascii="Times New Roman" w:hAnsi="Times New Roman" w:cs="Times New Roman"/>
          <w:b/>
          <w:color w:val="000000" w:themeColor="text1"/>
          <w:sz w:val="24"/>
          <w:szCs w:val="24"/>
        </w:rPr>
        <w:t xml:space="preserve">: ACTIVITIES AT </w:t>
      </w:r>
      <w:r w:rsidR="00CF07E8" w:rsidRPr="00E40028">
        <w:rPr>
          <w:rFonts w:ascii="Times New Roman" w:hAnsi="Times New Roman" w:cs="Times New Roman"/>
          <w:b/>
          <w:color w:val="000000" w:themeColor="text1"/>
          <w:sz w:val="24"/>
          <w:szCs w:val="24"/>
        </w:rPr>
        <w:t>(ICTREC</w:t>
      </w:r>
      <w:r w:rsidRPr="00E40028">
        <w:rPr>
          <w:rFonts w:ascii="Times New Roman" w:hAnsi="Times New Roman" w:cs="Times New Roman"/>
          <w:b/>
          <w:color w:val="000000" w:themeColor="text1"/>
          <w:sz w:val="24"/>
          <w:szCs w:val="24"/>
        </w:rPr>
        <w:t>) FUNAAB</w:t>
      </w:r>
    </w:p>
    <w:p w:rsidR="009B2C3A" w:rsidRPr="00E40028" w:rsidRDefault="009B2C3A">
      <w:pPr>
        <w:spacing w:after="0" w:line="240" w:lineRule="auto"/>
        <w:jc w:val="both"/>
        <w:rPr>
          <w:rFonts w:ascii="Times New Roman" w:hAnsi="Times New Roman" w:cs="Times New Roman"/>
          <w:color w:val="000000" w:themeColor="text1"/>
          <w:sz w:val="24"/>
          <w:szCs w:val="24"/>
        </w:rPr>
      </w:pPr>
    </w:p>
    <w:p w:rsidR="009B2C3A" w:rsidRPr="00E40028" w:rsidRDefault="00082A57">
      <w:pPr>
        <w:numPr>
          <w:ilvl w:val="0"/>
          <w:numId w:val="2"/>
        </w:numPr>
        <w:spacing w:after="0" w:line="480" w:lineRule="auto"/>
        <w:jc w:val="both"/>
        <w:rPr>
          <w:rFonts w:ascii="Times New Roman" w:eastAsia="Calibri"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     Summary of Activities Undertaken at Information Communication Technology Resource Center (ICTREC FUNAAB)</w:t>
      </w:r>
    </w:p>
    <w:p w:rsidR="009B2C3A" w:rsidRPr="00E40028" w:rsidRDefault="00082A57">
      <w:pPr>
        <w:spacing w:after="0" w:line="480" w:lineRule="auto"/>
        <w:ind w:left="720"/>
        <w:jc w:val="both"/>
        <w:rPr>
          <w:rFonts w:ascii="Times New Roman" w:eastAsia="Calibri" w:hAnsi="Times New Roman" w:cs="Times New Roman"/>
          <w:color w:val="000000" w:themeColor="text1"/>
          <w:sz w:val="24"/>
          <w:szCs w:val="24"/>
        </w:rPr>
      </w:pPr>
      <w:r w:rsidRPr="00E40028">
        <w:rPr>
          <w:rFonts w:ascii="Times New Roman" w:eastAsia="Calibri" w:hAnsi="Times New Roman" w:cs="Times New Roman"/>
          <w:color w:val="000000" w:themeColor="text1"/>
          <w:sz w:val="24"/>
          <w:szCs w:val="24"/>
        </w:rPr>
        <w:t>3.1 Introduction to HTML</w:t>
      </w:r>
    </w:p>
    <w:p w:rsidR="009B2C3A" w:rsidRPr="00E40028" w:rsidRDefault="00082A57">
      <w:pPr>
        <w:spacing w:after="0" w:line="480" w:lineRule="auto"/>
        <w:ind w:left="720"/>
        <w:jc w:val="both"/>
        <w:rPr>
          <w:rFonts w:ascii="Times New Roman" w:eastAsia="Calibri" w:hAnsi="Times New Roman" w:cs="Times New Roman"/>
          <w:color w:val="000000" w:themeColor="text1"/>
          <w:sz w:val="24"/>
          <w:szCs w:val="24"/>
        </w:rPr>
      </w:pPr>
      <w:r w:rsidRPr="00E40028">
        <w:rPr>
          <w:rFonts w:ascii="Times New Roman" w:eastAsia="Calibri" w:hAnsi="Times New Roman" w:cs="Times New Roman"/>
          <w:color w:val="000000" w:themeColor="text1"/>
          <w:sz w:val="24"/>
          <w:szCs w:val="24"/>
        </w:rPr>
        <w:t xml:space="preserve">3.2 </w:t>
      </w:r>
    </w:p>
    <w:p w:rsidR="009B2C3A" w:rsidRPr="00E40028" w:rsidRDefault="00082A57">
      <w:pPr>
        <w:spacing w:after="0" w:line="480" w:lineRule="auto"/>
        <w:ind w:left="720"/>
        <w:jc w:val="both"/>
        <w:rPr>
          <w:rFonts w:ascii="Times New Roman" w:hAnsi="Times New Roman" w:cs="Times New Roman"/>
          <w:b/>
          <w:color w:val="000000" w:themeColor="text1"/>
          <w:sz w:val="24"/>
          <w:szCs w:val="24"/>
        </w:rPr>
      </w:pPr>
      <w:r w:rsidRPr="00E40028">
        <w:rPr>
          <w:rFonts w:ascii="Times New Roman" w:eastAsia="Calibri" w:hAnsi="Times New Roman" w:cs="Times New Roman"/>
          <w:color w:val="000000" w:themeColor="text1"/>
          <w:sz w:val="24"/>
          <w:szCs w:val="24"/>
        </w:rPr>
        <w:t>3.3</w:t>
      </w:r>
    </w:p>
    <w:p w:rsidR="009B2C3A" w:rsidRPr="00E40028" w:rsidRDefault="00082A57">
      <w:pPr>
        <w:spacing w:after="0" w:line="480"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lastRenderedPageBreak/>
        <w:t xml:space="preserve">CHAPTER </w:t>
      </w:r>
      <w:r w:rsidR="00487C35" w:rsidRPr="00E40028">
        <w:rPr>
          <w:rFonts w:ascii="Times New Roman" w:hAnsi="Times New Roman" w:cs="Times New Roman"/>
          <w:b/>
          <w:color w:val="000000" w:themeColor="text1"/>
          <w:sz w:val="24"/>
          <w:szCs w:val="24"/>
        </w:rPr>
        <w:t>FOUR:</w:t>
      </w:r>
      <w:r w:rsidRPr="00E40028">
        <w:rPr>
          <w:rFonts w:ascii="Times New Roman" w:hAnsi="Times New Roman" w:cs="Times New Roman"/>
          <w:b/>
          <w:color w:val="000000" w:themeColor="text1"/>
          <w:sz w:val="24"/>
          <w:szCs w:val="24"/>
        </w:rPr>
        <w:t xml:space="preserve"> KNOWKEDGE AND SKILLS ACQUIRED</w:t>
      </w:r>
    </w:p>
    <w:p w:rsidR="009B2C3A" w:rsidRPr="00E40028" w:rsidRDefault="00082A57" w:rsidP="00487C35">
      <w:pPr>
        <w:numPr>
          <w:ilvl w:val="0"/>
          <w:numId w:val="2"/>
        </w:numPr>
        <w:spacing w:after="0" w:line="480" w:lineRule="auto"/>
        <w:jc w:val="both"/>
        <w:rPr>
          <w:rFonts w:ascii="Times New Roman" w:hAnsi="Times New Roman" w:cs="Times New Roman"/>
          <w:b/>
          <w:color w:val="000000" w:themeColor="text1"/>
          <w:sz w:val="24"/>
          <w:szCs w:val="24"/>
        </w:rPr>
      </w:pPr>
      <w:r w:rsidRPr="00E40028">
        <w:rPr>
          <w:rFonts w:ascii="Times New Roman" w:hAnsi="Times New Roman" w:cs="Times New Roman"/>
          <w:color w:val="000000" w:themeColor="text1"/>
          <w:sz w:val="24"/>
          <w:szCs w:val="24"/>
        </w:rPr>
        <w:t>Knowledge and Skill acquired at Information Communication Technology Resource Center (ICTREC) FUNAAB</w:t>
      </w:r>
    </w:p>
    <w:p w:rsidR="00487C35" w:rsidRPr="00E40028" w:rsidRDefault="00487C35" w:rsidP="00487C35">
      <w:pPr>
        <w:numPr>
          <w:ilvl w:val="0"/>
          <w:numId w:val="2"/>
        </w:numPr>
        <w:spacing w:after="0" w:line="480" w:lineRule="auto"/>
        <w:jc w:val="both"/>
        <w:rPr>
          <w:rFonts w:ascii="Times New Roman" w:hAnsi="Times New Roman" w:cs="Times New Roman"/>
          <w:b/>
          <w:color w:val="000000" w:themeColor="text1"/>
          <w:sz w:val="24"/>
          <w:szCs w:val="24"/>
        </w:rPr>
      </w:pPr>
    </w:p>
    <w:p w:rsidR="009B2C3A" w:rsidRPr="00E40028" w:rsidRDefault="00082A57">
      <w:pPr>
        <w:spacing w:after="0" w:line="480"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CHAPTER FIVE</w:t>
      </w:r>
    </w:p>
    <w:p w:rsidR="009B2C3A" w:rsidRPr="00E40028" w:rsidRDefault="00082A57">
      <w:pPr>
        <w:numPr>
          <w:ilvl w:val="0"/>
          <w:numId w:val="2"/>
        </w:numPr>
        <w:spacing w:after="0"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Summary of Attachment Activities </w:t>
      </w:r>
    </w:p>
    <w:p w:rsidR="009B2C3A" w:rsidRPr="00E40028" w:rsidRDefault="00082A57">
      <w:pPr>
        <w:numPr>
          <w:ilvl w:val="1"/>
          <w:numId w:val="2"/>
        </w:numPr>
        <w:spacing w:after="0"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Challenges Encountered</w:t>
      </w:r>
    </w:p>
    <w:p w:rsidR="009B2C3A" w:rsidRPr="00E40028" w:rsidRDefault="00082A57">
      <w:pPr>
        <w:numPr>
          <w:ilvl w:val="1"/>
          <w:numId w:val="2"/>
        </w:numPr>
        <w:spacing w:after="0"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Recommendations</w:t>
      </w:r>
    </w:p>
    <w:p w:rsidR="009B2C3A" w:rsidRPr="00E40028" w:rsidRDefault="00082A57">
      <w:pPr>
        <w:numPr>
          <w:ilvl w:val="1"/>
          <w:numId w:val="2"/>
        </w:numPr>
        <w:spacing w:after="0"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Conclusion</w:t>
      </w:r>
    </w:p>
    <w:p w:rsidR="00387720" w:rsidRDefault="00387720" w:rsidP="00487C35">
      <w:pPr>
        <w:spacing w:after="0" w:line="360" w:lineRule="auto"/>
        <w:jc w:val="center"/>
        <w:rPr>
          <w:rFonts w:ascii="Times New Roman" w:hAnsi="Times New Roman" w:cs="Times New Roman"/>
          <w:b/>
          <w:color w:val="000000" w:themeColor="text1"/>
          <w:sz w:val="28"/>
          <w:szCs w:val="28"/>
        </w:rPr>
        <w:sectPr w:rsidR="00387720" w:rsidSect="00CF07E8">
          <w:pgSz w:w="11907" w:h="16839" w:code="9"/>
          <w:pgMar w:top="1440" w:right="1440" w:bottom="1440" w:left="1440" w:header="720" w:footer="720" w:gutter="0"/>
          <w:pgNumType w:fmt="lowerRoman" w:start="1"/>
          <w:cols w:space="720"/>
          <w:docGrid w:linePitch="360"/>
        </w:sectPr>
      </w:pPr>
    </w:p>
    <w:p w:rsidR="009B2C3A" w:rsidRPr="00E40028" w:rsidRDefault="00082A57" w:rsidP="00487C35">
      <w:pPr>
        <w:spacing w:after="0" w:line="360" w:lineRule="auto"/>
        <w:jc w:val="center"/>
        <w:rPr>
          <w:rFonts w:ascii="Times New Roman" w:hAnsi="Times New Roman" w:cs="Times New Roman"/>
          <w:b/>
          <w:color w:val="000000" w:themeColor="text1"/>
          <w:sz w:val="28"/>
          <w:szCs w:val="28"/>
        </w:rPr>
      </w:pPr>
      <w:r w:rsidRPr="00E40028">
        <w:rPr>
          <w:rFonts w:ascii="Times New Roman" w:hAnsi="Times New Roman" w:cs="Times New Roman"/>
          <w:b/>
          <w:color w:val="000000" w:themeColor="text1"/>
          <w:sz w:val="28"/>
          <w:szCs w:val="28"/>
        </w:rPr>
        <w:lastRenderedPageBreak/>
        <w:t>CHAPTER ONE</w:t>
      </w:r>
    </w:p>
    <w:p w:rsidR="00E40028" w:rsidRPr="00E40028" w:rsidRDefault="00E40028" w:rsidP="00487C35">
      <w:pPr>
        <w:spacing w:after="0" w:line="360" w:lineRule="auto"/>
        <w:jc w:val="center"/>
        <w:rPr>
          <w:rFonts w:ascii="Times New Roman" w:hAnsi="Times New Roman" w:cs="Times New Roman"/>
          <w:b/>
          <w:color w:val="000000" w:themeColor="text1"/>
          <w:sz w:val="24"/>
          <w:szCs w:val="24"/>
        </w:rPr>
      </w:pPr>
    </w:p>
    <w:p w:rsidR="00105ADA" w:rsidRPr="00E40028" w:rsidRDefault="00105ADA" w:rsidP="00105ADA">
      <w:pPr>
        <w:shd w:val="clear" w:color="auto" w:fill="FFFFFF"/>
        <w:spacing w:after="0" w:line="360" w:lineRule="auto"/>
        <w:jc w:val="both"/>
        <w:rPr>
          <w:rFonts w:ascii="Times New Roman" w:eastAsia="Times New Roman" w:hAnsi="Times New Roman" w:cs="Times New Roman"/>
          <w:b/>
          <w:color w:val="000000" w:themeColor="text1"/>
          <w:sz w:val="24"/>
          <w:szCs w:val="24"/>
          <w:lang w:eastAsia="en-GB"/>
        </w:rPr>
      </w:pPr>
      <w:r w:rsidRPr="00E40028">
        <w:rPr>
          <w:rFonts w:ascii="Times New Roman" w:eastAsia="Times New Roman" w:hAnsi="Times New Roman" w:cs="Times New Roman"/>
          <w:b/>
          <w:color w:val="000000" w:themeColor="text1"/>
          <w:sz w:val="24"/>
          <w:szCs w:val="24"/>
          <w:lang w:eastAsia="en-GB"/>
        </w:rPr>
        <w:t>1.0</w:t>
      </w:r>
      <w:r w:rsidRPr="00E40028">
        <w:rPr>
          <w:rFonts w:ascii="Times New Roman" w:eastAsia="Times New Roman" w:hAnsi="Times New Roman" w:cs="Times New Roman"/>
          <w:b/>
          <w:color w:val="000000" w:themeColor="text1"/>
          <w:sz w:val="24"/>
          <w:szCs w:val="24"/>
          <w:lang w:eastAsia="en-GB"/>
        </w:rPr>
        <w:tab/>
        <w:t>INTRODUCTION</w:t>
      </w:r>
    </w:p>
    <w:p w:rsidR="009B2C3A" w:rsidRPr="00E40028" w:rsidRDefault="00082A57" w:rsidP="00105ADA">
      <w:pPr>
        <w:shd w:val="clear" w:color="auto" w:fill="FFFFFF"/>
        <w:spacing w:after="0" w:line="360" w:lineRule="auto"/>
        <w:ind w:firstLine="720"/>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 xml:space="preserve">The Students Industrial Work Experience Scheme (SIWES) is the accepted skills training </w:t>
      </w:r>
      <w:proofErr w:type="spellStart"/>
      <w:r w:rsidRPr="00E40028">
        <w:rPr>
          <w:rFonts w:ascii="Times New Roman" w:eastAsia="Times New Roman" w:hAnsi="Times New Roman" w:cs="Times New Roman"/>
          <w:color w:val="000000" w:themeColor="text1"/>
          <w:sz w:val="24"/>
          <w:szCs w:val="24"/>
          <w:lang w:eastAsia="en-GB"/>
        </w:rPr>
        <w:t>programme</w:t>
      </w:r>
      <w:proofErr w:type="spellEnd"/>
      <w:r w:rsidRPr="00E40028">
        <w:rPr>
          <w:rFonts w:ascii="Times New Roman" w:eastAsia="Times New Roman" w:hAnsi="Times New Roman" w:cs="Times New Roman"/>
          <w:color w:val="000000" w:themeColor="text1"/>
          <w:sz w:val="24"/>
          <w:szCs w:val="24"/>
          <w:lang w:eastAsia="en-GB"/>
        </w:rPr>
        <w:t xml:space="preserve">, which forms part of the approved minimum academic standards in the various degree </w:t>
      </w:r>
      <w:proofErr w:type="spellStart"/>
      <w:r w:rsidRPr="00E40028">
        <w:rPr>
          <w:rFonts w:ascii="Times New Roman" w:eastAsia="Times New Roman" w:hAnsi="Times New Roman" w:cs="Times New Roman"/>
          <w:color w:val="000000" w:themeColor="text1"/>
          <w:sz w:val="24"/>
          <w:szCs w:val="24"/>
          <w:lang w:eastAsia="en-GB"/>
        </w:rPr>
        <w:t>programmes</w:t>
      </w:r>
      <w:proofErr w:type="spellEnd"/>
      <w:r w:rsidRPr="00E40028">
        <w:rPr>
          <w:rFonts w:ascii="Times New Roman" w:eastAsia="Times New Roman" w:hAnsi="Times New Roman" w:cs="Times New Roman"/>
          <w:color w:val="000000" w:themeColor="text1"/>
          <w:sz w:val="24"/>
          <w:szCs w:val="24"/>
          <w:lang w:eastAsia="en-GB"/>
        </w:rPr>
        <w:t xml:space="preserve"> for all the Nigerian universities. It is an effort to bridge the gap existing between theory and practice of engineering and technology, medical science, physical science, biological science, agriculture, management and other professional educational programs in the Nigerian tertiary institutions. It is aimed at exposing students to machines and equipment, professional work methods and ways of safe-guarding the work area s and workers in industries and other organization.</w:t>
      </w:r>
      <w:bookmarkStart w:id="1" w:name="more"/>
      <w:bookmarkEnd w:id="1"/>
    </w:p>
    <w:p w:rsidR="009B2C3A" w:rsidRPr="00E40028" w:rsidRDefault="00082A57" w:rsidP="00487C35">
      <w:pPr>
        <w:shd w:val="clear" w:color="auto" w:fill="FFFFFF"/>
        <w:spacing w:before="300"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 xml:space="preserve">The scheme is a tripartite program, involving the students, the universities and   the industry (employers of </w:t>
      </w:r>
      <w:proofErr w:type="spellStart"/>
      <w:r w:rsidRPr="00E40028">
        <w:rPr>
          <w:rFonts w:ascii="Times New Roman" w:eastAsia="Times New Roman" w:hAnsi="Times New Roman" w:cs="Times New Roman"/>
          <w:color w:val="000000" w:themeColor="text1"/>
          <w:sz w:val="24"/>
          <w:szCs w:val="24"/>
          <w:lang w:eastAsia="en-GB"/>
        </w:rPr>
        <w:t>labour</w:t>
      </w:r>
      <w:proofErr w:type="spellEnd"/>
      <w:r w:rsidRPr="00E40028">
        <w:rPr>
          <w:rFonts w:ascii="Times New Roman" w:eastAsia="Times New Roman" w:hAnsi="Times New Roman" w:cs="Times New Roman"/>
          <w:color w:val="000000" w:themeColor="text1"/>
          <w:sz w:val="24"/>
          <w:szCs w:val="24"/>
          <w:lang w:eastAsia="en-GB"/>
        </w:rPr>
        <w:t>). It is funded by the Federal government of Nigeria and jointly coordinated by the industrial Training Fund (ITF) and the National Universities commission (NUC).</w:t>
      </w:r>
    </w:p>
    <w:p w:rsidR="009B2C3A" w:rsidRPr="00E40028" w:rsidRDefault="00082A57" w:rsidP="00487C35">
      <w:pPr>
        <w:shd w:val="clear" w:color="auto" w:fill="FFFFFF"/>
        <w:spacing w:before="300"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hAnsi="Times New Roman" w:cs="Times New Roman"/>
          <w:color w:val="000000" w:themeColor="text1"/>
          <w:sz w:val="24"/>
          <w:szCs w:val="24"/>
        </w:rPr>
        <w:t xml:space="preserve">The duration of the program can be different, for the universities it's (twenty four weeks) six </w:t>
      </w:r>
      <w:proofErr w:type="gramStart"/>
      <w:r w:rsidRPr="00E40028">
        <w:rPr>
          <w:rFonts w:ascii="Times New Roman" w:hAnsi="Times New Roman" w:cs="Times New Roman"/>
          <w:color w:val="000000" w:themeColor="text1"/>
          <w:sz w:val="24"/>
          <w:szCs w:val="24"/>
        </w:rPr>
        <w:t>month</w:t>
      </w:r>
      <w:proofErr w:type="gramEnd"/>
      <w:r w:rsidRPr="00E40028">
        <w:rPr>
          <w:rFonts w:ascii="Times New Roman" w:hAnsi="Times New Roman" w:cs="Times New Roman"/>
          <w:color w:val="000000" w:themeColor="text1"/>
          <w:sz w:val="24"/>
          <w:szCs w:val="24"/>
        </w:rPr>
        <w:t>, and a year for college and polytechnics</w:t>
      </w:r>
      <w:r w:rsidRPr="00E40028">
        <w:rPr>
          <w:rFonts w:ascii="Times New Roman" w:eastAsia="Times New Roman" w:hAnsi="Times New Roman" w:cs="Times New Roman"/>
          <w:color w:val="000000" w:themeColor="text1"/>
          <w:sz w:val="24"/>
          <w:szCs w:val="24"/>
          <w:lang w:eastAsia="en-GB"/>
        </w:rPr>
        <w:t xml:space="preserve"> in which the concerned student must be available all through this period to acquire the best knowledge he/she can get. During the period of industrial training (IT), students are exposed to machines, equipment’s and professional method of work, industrial safety in working environments as well as developing their work ethics etc.</w:t>
      </w:r>
    </w:p>
    <w:p w:rsidR="009B2C3A" w:rsidRPr="00E40028" w:rsidRDefault="00082A57" w:rsidP="00487C35">
      <w:pPr>
        <w:spacing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The Student Industrial Work Experience Scheme (SIWES) therefore is aimed at giving the students the opportunity to relate and translate their theoretical knowledge to the real world of work.</w:t>
      </w:r>
    </w:p>
    <w:p w:rsidR="009B2C3A" w:rsidRPr="00E40028" w:rsidRDefault="009B2C3A" w:rsidP="00487C35">
      <w:pPr>
        <w:spacing w:after="0" w:line="360" w:lineRule="auto"/>
        <w:jc w:val="both"/>
        <w:rPr>
          <w:color w:val="000000" w:themeColor="text1"/>
          <w:sz w:val="24"/>
          <w:szCs w:val="24"/>
          <w:lang w:eastAsia="en-GB"/>
        </w:rPr>
      </w:pPr>
    </w:p>
    <w:p w:rsidR="009B2C3A" w:rsidRPr="00E40028" w:rsidRDefault="00082A57" w:rsidP="00105ADA">
      <w:pPr>
        <w:spacing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b/>
          <w:color w:val="000000" w:themeColor="text1"/>
          <w:sz w:val="24"/>
          <w:szCs w:val="24"/>
          <w:lang w:eastAsia="en-GB"/>
        </w:rPr>
        <w:t>1.1</w:t>
      </w:r>
      <w:r w:rsidRPr="00E40028">
        <w:rPr>
          <w:rFonts w:ascii="Times New Roman" w:eastAsia="Times New Roman" w:hAnsi="Times New Roman" w:cs="Times New Roman"/>
          <w:b/>
          <w:color w:val="000000" w:themeColor="text1"/>
          <w:sz w:val="24"/>
          <w:szCs w:val="24"/>
          <w:lang w:eastAsia="en-GB"/>
        </w:rPr>
        <w:tab/>
        <w:t>HISTORICAL BACKGROUND OF SIWES</w:t>
      </w:r>
    </w:p>
    <w:p w:rsidR="009B2C3A" w:rsidRPr="00E40028" w:rsidRDefault="00082A57" w:rsidP="00105ADA">
      <w:pPr>
        <w:spacing w:after="0" w:line="360" w:lineRule="auto"/>
        <w:ind w:firstLine="720"/>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 xml:space="preserve">In the earlier stage of science and technology education in Nigeria, students were graduating from their respective institution without any technical knowledge or working experience. It was in this view that students undergoing science and technology related courses were mandated to undergo SIWES. The Student Industrial Work Experience Scheme (SIWES) was established by the Industrial Training Found (ITF) 1973 to enable students of tertiary institutions have basic technical knowledge of industrial works base on their courses </w:t>
      </w:r>
      <w:r w:rsidRPr="00E40028">
        <w:rPr>
          <w:rFonts w:ascii="Times New Roman" w:eastAsia="Times New Roman" w:hAnsi="Times New Roman" w:cs="Times New Roman"/>
          <w:color w:val="000000" w:themeColor="text1"/>
          <w:sz w:val="24"/>
          <w:szCs w:val="24"/>
          <w:lang w:eastAsia="en-GB"/>
        </w:rPr>
        <w:lastRenderedPageBreak/>
        <w:t>of study before the completion of their program in their respective institutions. The scheme was designed to expose the students to industrial environment and enable them develop occupational competencies so that they can readily contribute their quota to national economic and technological development after graduation. The major background behind the embankment of students in SIWES was to expose them to the industrial environment and enable them develop occupational competencies so that they can readily contribute their quota to national economic and technological development after graduation.</w:t>
      </w:r>
    </w:p>
    <w:p w:rsidR="009B2C3A" w:rsidRPr="00E40028" w:rsidRDefault="00082A57" w:rsidP="00487C35">
      <w:pPr>
        <w:spacing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 xml:space="preserve">The scheme commenced in 1974 with eleven (11) institutions, by 1978 when the number of institution had grown from eleven (11) to thirty-two (32), the ITF was force to reduce the number of approved </w:t>
      </w:r>
      <w:proofErr w:type="spellStart"/>
      <w:r w:rsidRPr="00E40028">
        <w:rPr>
          <w:rFonts w:ascii="Times New Roman" w:eastAsia="Times New Roman" w:hAnsi="Times New Roman" w:cs="Times New Roman"/>
          <w:color w:val="000000" w:themeColor="text1"/>
          <w:sz w:val="24"/>
          <w:szCs w:val="24"/>
          <w:lang w:eastAsia="en-GB"/>
        </w:rPr>
        <w:t>programme</w:t>
      </w:r>
      <w:proofErr w:type="spellEnd"/>
      <w:r w:rsidRPr="00E40028">
        <w:rPr>
          <w:rFonts w:ascii="Times New Roman" w:eastAsia="Times New Roman" w:hAnsi="Times New Roman" w:cs="Times New Roman"/>
          <w:color w:val="000000" w:themeColor="text1"/>
          <w:sz w:val="24"/>
          <w:szCs w:val="24"/>
          <w:lang w:eastAsia="en-GB"/>
        </w:rPr>
        <w:t xml:space="preserve"> to Engineering and Technology disciplines in Universities, Polytechnics and Colleges of Technology.</w:t>
      </w:r>
    </w:p>
    <w:p w:rsidR="009B2C3A" w:rsidRPr="00E40028" w:rsidRDefault="00082A57" w:rsidP="00487C35">
      <w:pPr>
        <w:spacing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The Industrial Training Fund (ITF) withdrew and the federal government took over the funding of the scheme through the National University Commission (NUC) and the National Board for Technical Education. These two commissions managed the scheme for 5 years (1979-1984). Consequently, the Federal government handed over the administration of the scheme to the ITF in December 1984.</w:t>
      </w:r>
    </w:p>
    <w:p w:rsidR="00487C35" w:rsidRPr="00E40028" w:rsidRDefault="00487C35" w:rsidP="00487C35">
      <w:pPr>
        <w:spacing w:after="0" w:line="360" w:lineRule="auto"/>
        <w:jc w:val="both"/>
        <w:rPr>
          <w:rFonts w:ascii="Times New Roman" w:eastAsia="Times New Roman" w:hAnsi="Times New Roman" w:cs="Times New Roman"/>
          <w:color w:val="000000" w:themeColor="text1"/>
          <w:sz w:val="24"/>
          <w:szCs w:val="24"/>
          <w:lang w:eastAsia="en-GB"/>
        </w:rPr>
      </w:pPr>
    </w:p>
    <w:p w:rsidR="009B2C3A" w:rsidRPr="00E40028" w:rsidRDefault="00082A57" w:rsidP="00487C35">
      <w:pPr>
        <w:spacing w:after="0" w:line="360" w:lineRule="auto"/>
        <w:jc w:val="both"/>
        <w:rPr>
          <w:rFonts w:ascii="Times New Roman" w:eastAsia="Times New Roman" w:hAnsi="Times New Roman" w:cs="Times New Roman"/>
          <w:b/>
          <w:color w:val="000000" w:themeColor="text1"/>
          <w:sz w:val="24"/>
          <w:szCs w:val="24"/>
          <w:lang w:eastAsia="en-GB"/>
        </w:rPr>
      </w:pPr>
      <w:r w:rsidRPr="00E40028">
        <w:rPr>
          <w:rFonts w:ascii="Times New Roman" w:eastAsia="Times New Roman" w:hAnsi="Times New Roman" w:cs="Times New Roman"/>
          <w:b/>
          <w:color w:val="000000" w:themeColor="text1"/>
          <w:sz w:val="24"/>
          <w:szCs w:val="24"/>
          <w:lang w:eastAsia="en-GB"/>
        </w:rPr>
        <w:t>1.2</w:t>
      </w:r>
      <w:r w:rsidRPr="00E40028">
        <w:rPr>
          <w:rFonts w:ascii="Times New Roman" w:eastAsia="Times New Roman" w:hAnsi="Times New Roman" w:cs="Times New Roman"/>
          <w:b/>
          <w:color w:val="000000" w:themeColor="text1"/>
          <w:sz w:val="24"/>
          <w:szCs w:val="24"/>
          <w:lang w:eastAsia="en-GB"/>
        </w:rPr>
        <w:tab/>
        <w:t>AIMS AND OBJECTIVES OF SIWES</w:t>
      </w:r>
    </w:p>
    <w:p w:rsidR="009B2C3A" w:rsidRPr="00E40028" w:rsidRDefault="00082A57" w:rsidP="00487C35">
      <w:pPr>
        <w:spacing w:after="0" w:line="360" w:lineRule="auto"/>
        <w:ind w:firstLine="72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Specifically, the objectives of the students industrial work experience scheme (SIWES) are to:</w:t>
      </w:r>
    </w:p>
    <w:p w:rsidR="009B2C3A" w:rsidRPr="00E40028" w:rsidRDefault="00082A57" w:rsidP="00487C35">
      <w:pPr>
        <w:pStyle w:val="ListParagraph"/>
        <w:numPr>
          <w:ilvl w:val="0"/>
          <w:numId w:val="4"/>
        </w:numPr>
        <w:shd w:val="clear" w:color="auto" w:fill="FFFFFF"/>
        <w:spacing w:before="0"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Prepare students for the work situation they are likely to meet  after graduation</w:t>
      </w:r>
    </w:p>
    <w:p w:rsidR="009B2C3A" w:rsidRPr="00E40028" w:rsidRDefault="00082A57" w:rsidP="00487C35">
      <w:pPr>
        <w:pStyle w:val="ListParagraph"/>
        <w:numPr>
          <w:ilvl w:val="0"/>
          <w:numId w:val="4"/>
        </w:numPr>
        <w:shd w:val="clear" w:color="auto" w:fill="FFFFFF"/>
        <w:spacing w:before="0"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Expose students to work methods and techniques in handling equipment and machinery that may not be available in the universities.</w:t>
      </w:r>
    </w:p>
    <w:p w:rsidR="009B2C3A" w:rsidRPr="00E40028" w:rsidRDefault="00082A57" w:rsidP="00487C35">
      <w:pPr>
        <w:pStyle w:val="ListParagraph"/>
        <w:numPr>
          <w:ilvl w:val="0"/>
          <w:numId w:val="4"/>
        </w:numPr>
        <w:shd w:val="clear" w:color="auto" w:fill="FFFFFF"/>
        <w:spacing w:before="0"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Provide an avenue for students in  the  Nigerian Universities  to  acquire industrial skills and experience in their  course of study</w:t>
      </w:r>
    </w:p>
    <w:p w:rsidR="009B2C3A" w:rsidRPr="00E40028" w:rsidRDefault="00082A57" w:rsidP="00487C35">
      <w:pPr>
        <w:pStyle w:val="ListParagraph"/>
        <w:numPr>
          <w:ilvl w:val="0"/>
          <w:numId w:val="4"/>
        </w:numPr>
        <w:shd w:val="clear" w:color="auto" w:fill="FFFFFF"/>
        <w:spacing w:before="0"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Enlist and strengthen employers’ involvement in the entire educational process of preparing university graduates for employment   in industry.</w:t>
      </w:r>
    </w:p>
    <w:p w:rsidR="009B2C3A" w:rsidRPr="00E40028" w:rsidRDefault="00082A57" w:rsidP="00487C35">
      <w:pPr>
        <w:pStyle w:val="ListParagraph"/>
        <w:numPr>
          <w:ilvl w:val="0"/>
          <w:numId w:val="4"/>
        </w:numPr>
        <w:shd w:val="clear" w:color="auto" w:fill="FFFFFF"/>
        <w:spacing w:before="0"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Provide students with an opportunity to apply their theoretical knowledge in real work situation, thereby  bridging the gap between university work  and  actual  practices</w:t>
      </w:r>
    </w:p>
    <w:p w:rsidR="009B2C3A" w:rsidRPr="00E40028" w:rsidRDefault="00082A57" w:rsidP="00487C35">
      <w:pPr>
        <w:pStyle w:val="ListParagraph"/>
        <w:numPr>
          <w:ilvl w:val="0"/>
          <w:numId w:val="4"/>
        </w:numPr>
        <w:spacing w:before="0"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Expose students to work methods and techniques in handling equipment and machinery that may not be available in the universities.</w:t>
      </w:r>
    </w:p>
    <w:p w:rsidR="00105ADA" w:rsidRPr="00E40028" w:rsidRDefault="00105ADA" w:rsidP="00105ADA">
      <w:pPr>
        <w:spacing w:after="0" w:line="360" w:lineRule="auto"/>
        <w:jc w:val="both"/>
        <w:rPr>
          <w:rFonts w:ascii="Times New Roman" w:hAnsi="Times New Roman" w:cs="Times New Roman"/>
          <w:color w:val="000000" w:themeColor="text1"/>
          <w:sz w:val="24"/>
          <w:szCs w:val="24"/>
        </w:rPr>
      </w:pPr>
    </w:p>
    <w:p w:rsidR="00487C35" w:rsidRPr="00E40028" w:rsidRDefault="00487C35" w:rsidP="00487C35">
      <w:pPr>
        <w:spacing w:after="0" w:line="360" w:lineRule="auto"/>
        <w:jc w:val="both"/>
        <w:rPr>
          <w:rFonts w:ascii="Times New Roman" w:hAnsi="Times New Roman" w:cs="Times New Roman"/>
          <w:color w:val="000000" w:themeColor="text1"/>
          <w:sz w:val="24"/>
          <w:szCs w:val="24"/>
        </w:rPr>
      </w:pPr>
    </w:p>
    <w:p w:rsidR="009B2C3A" w:rsidRPr="00E40028" w:rsidRDefault="00082A57" w:rsidP="00487C35">
      <w:pPr>
        <w:spacing w:after="0" w:line="360"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lastRenderedPageBreak/>
        <w:t>1.3</w:t>
      </w:r>
      <w:r w:rsidRPr="00E40028">
        <w:rPr>
          <w:rFonts w:ascii="Times New Roman" w:hAnsi="Times New Roman" w:cs="Times New Roman"/>
          <w:b/>
          <w:color w:val="000000" w:themeColor="text1"/>
          <w:sz w:val="24"/>
          <w:szCs w:val="24"/>
        </w:rPr>
        <w:tab/>
        <w:t>IMPORTANCE AND BENEFITS OF SIWES</w:t>
      </w:r>
    </w:p>
    <w:p w:rsidR="009B2C3A" w:rsidRPr="00E40028" w:rsidRDefault="00082A57" w:rsidP="00487C35">
      <w:pPr>
        <w:spacing w:after="0" w:line="360" w:lineRule="auto"/>
        <w:ind w:left="720" w:hanging="720"/>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i.</w:t>
      </w:r>
      <w:r w:rsidRPr="00E40028">
        <w:rPr>
          <w:rFonts w:ascii="Times New Roman" w:eastAsia="Times New Roman" w:hAnsi="Times New Roman" w:cs="Times New Roman"/>
          <w:color w:val="000000" w:themeColor="text1"/>
          <w:sz w:val="24"/>
          <w:szCs w:val="24"/>
          <w:lang w:eastAsia="en-GB"/>
        </w:rPr>
        <w:tab/>
        <w:t>It provides students with an opportunity to apply their theoretical knowledge in real life situations.</w:t>
      </w:r>
    </w:p>
    <w:p w:rsidR="009B2C3A" w:rsidRPr="00E40028" w:rsidRDefault="00082A57" w:rsidP="00487C35">
      <w:pPr>
        <w:spacing w:after="0" w:line="360" w:lineRule="auto"/>
        <w:ind w:left="720" w:hanging="720"/>
        <w:jc w:val="both"/>
        <w:rPr>
          <w:rFonts w:ascii="Times New Roman" w:eastAsia="Times New Roman" w:hAnsi="Times New Roman" w:cs="Times New Roman"/>
          <w:color w:val="000000" w:themeColor="text1"/>
          <w:sz w:val="24"/>
          <w:szCs w:val="24"/>
          <w:lang w:eastAsia="en-GB"/>
        </w:rPr>
      </w:pPr>
      <w:r w:rsidRPr="00E40028">
        <w:rPr>
          <w:rFonts w:ascii="Times New Roman" w:hAnsi="Times New Roman" w:cs="Times New Roman"/>
          <w:color w:val="000000" w:themeColor="text1"/>
          <w:sz w:val="24"/>
          <w:szCs w:val="24"/>
        </w:rPr>
        <w:t>ii.</w:t>
      </w:r>
      <w:r w:rsidRPr="00E40028">
        <w:rPr>
          <w:rFonts w:ascii="Times New Roman" w:hAnsi="Times New Roman" w:cs="Times New Roman"/>
          <w:color w:val="000000" w:themeColor="text1"/>
          <w:sz w:val="24"/>
          <w:szCs w:val="24"/>
        </w:rPr>
        <w:tab/>
      </w:r>
      <w:r w:rsidRPr="00E40028">
        <w:rPr>
          <w:rFonts w:ascii="Times New Roman" w:eastAsia="Times New Roman" w:hAnsi="Times New Roman" w:cs="Times New Roman"/>
          <w:color w:val="000000" w:themeColor="text1"/>
          <w:sz w:val="24"/>
          <w:szCs w:val="24"/>
          <w:lang w:eastAsia="en-GB"/>
        </w:rPr>
        <w:t>It strengthens links between the employers, universities and industrial training fund (ITF).</w:t>
      </w:r>
    </w:p>
    <w:p w:rsidR="009B2C3A" w:rsidRPr="00E40028" w:rsidRDefault="00082A57" w:rsidP="00487C35">
      <w:pPr>
        <w:spacing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 xml:space="preserve">iii. </w:t>
      </w:r>
      <w:r w:rsidRPr="00E40028">
        <w:rPr>
          <w:rFonts w:ascii="Times New Roman" w:eastAsia="Times New Roman" w:hAnsi="Times New Roman" w:cs="Times New Roman"/>
          <w:color w:val="000000" w:themeColor="text1"/>
          <w:sz w:val="24"/>
          <w:szCs w:val="24"/>
          <w:lang w:eastAsia="en-GB"/>
        </w:rPr>
        <w:tab/>
        <w:t>It exposes students to more practical work methods and techniques.</w:t>
      </w:r>
    </w:p>
    <w:p w:rsidR="009B2C3A" w:rsidRPr="00E40028" w:rsidRDefault="00082A57" w:rsidP="00487C35">
      <w:pPr>
        <w:spacing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iv.</w:t>
      </w:r>
      <w:r w:rsidRPr="00E40028">
        <w:rPr>
          <w:rFonts w:ascii="Times New Roman" w:eastAsia="Times New Roman" w:hAnsi="Times New Roman" w:cs="Times New Roman"/>
          <w:color w:val="000000" w:themeColor="text1"/>
          <w:sz w:val="24"/>
          <w:szCs w:val="24"/>
          <w:lang w:eastAsia="en-GB"/>
        </w:rPr>
        <w:tab/>
        <w:t xml:space="preserve">It also prepares the students for the </w:t>
      </w:r>
      <w:proofErr w:type="spellStart"/>
      <w:r w:rsidRPr="00E40028">
        <w:rPr>
          <w:rFonts w:ascii="Times New Roman" w:eastAsia="Times New Roman" w:hAnsi="Times New Roman" w:cs="Times New Roman"/>
          <w:color w:val="000000" w:themeColor="text1"/>
          <w:sz w:val="24"/>
          <w:szCs w:val="24"/>
          <w:lang w:eastAsia="en-GB"/>
        </w:rPr>
        <w:t>labour</w:t>
      </w:r>
      <w:proofErr w:type="spellEnd"/>
      <w:r w:rsidRPr="00E40028">
        <w:rPr>
          <w:rFonts w:ascii="Times New Roman" w:eastAsia="Times New Roman" w:hAnsi="Times New Roman" w:cs="Times New Roman"/>
          <w:color w:val="000000" w:themeColor="text1"/>
          <w:sz w:val="24"/>
          <w:szCs w:val="24"/>
          <w:lang w:eastAsia="en-GB"/>
        </w:rPr>
        <w:t xml:space="preserve"> market after graduation.</w:t>
      </w:r>
    </w:p>
    <w:p w:rsidR="00487C35" w:rsidRPr="00E40028" w:rsidRDefault="00082A57" w:rsidP="00487C35">
      <w:pPr>
        <w:spacing w:after="0" w:line="360" w:lineRule="auto"/>
        <w:jc w:val="both"/>
        <w:rPr>
          <w:rFonts w:ascii="Times New Roman" w:eastAsia="Times New Roman" w:hAnsi="Times New Roman" w:cs="Times New Roman"/>
          <w:color w:val="000000" w:themeColor="text1"/>
          <w:sz w:val="24"/>
          <w:szCs w:val="24"/>
        </w:rPr>
      </w:pPr>
      <w:r w:rsidRPr="00E40028">
        <w:rPr>
          <w:rFonts w:ascii="Times New Roman" w:eastAsia="Times New Roman" w:hAnsi="Times New Roman" w:cs="Times New Roman"/>
          <w:color w:val="000000" w:themeColor="text1"/>
          <w:sz w:val="24"/>
          <w:szCs w:val="24"/>
          <w:lang w:eastAsia="en-GB"/>
        </w:rPr>
        <w:t>v.</w:t>
      </w:r>
      <w:r w:rsidRPr="00E40028">
        <w:rPr>
          <w:rFonts w:ascii="Times New Roman" w:eastAsia="Times New Roman" w:hAnsi="Times New Roman" w:cs="Times New Roman"/>
          <w:color w:val="000000" w:themeColor="text1"/>
          <w:sz w:val="24"/>
          <w:szCs w:val="24"/>
          <w:lang w:eastAsia="en-GB"/>
        </w:rPr>
        <w:tab/>
      </w:r>
      <w:r w:rsidRPr="00E40028">
        <w:rPr>
          <w:rFonts w:ascii="Times New Roman" w:eastAsia="Times New Roman" w:hAnsi="Times New Roman" w:cs="Times New Roman"/>
          <w:color w:val="000000" w:themeColor="text1"/>
          <w:sz w:val="24"/>
          <w:szCs w:val="24"/>
        </w:rPr>
        <w:t>Enhancing students’ contacts with potential employers while on training.</w:t>
      </w:r>
    </w:p>
    <w:p w:rsidR="00487C35" w:rsidRPr="00E40028" w:rsidRDefault="00487C35">
      <w:pPr>
        <w:spacing w:after="0" w:line="240" w:lineRule="auto"/>
        <w:rPr>
          <w:rFonts w:ascii="Times New Roman" w:eastAsia="Times New Roman" w:hAnsi="Times New Roman" w:cs="Times New Roman"/>
          <w:color w:val="000000" w:themeColor="text1"/>
          <w:sz w:val="24"/>
          <w:szCs w:val="24"/>
        </w:rPr>
      </w:pPr>
      <w:r w:rsidRPr="00E40028">
        <w:rPr>
          <w:rFonts w:ascii="Times New Roman" w:eastAsia="Times New Roman" w:hAnsi="Times New Roman" w:cs="Times New Roman"/>
          <w:color w:val="000000" w:themeColor="text1"/>
          <w:sz w:val="24"/>
          <w:szCs w:val="24"/>
        </w:rPr>
        <w:br w:type="page"/>
      </w:r>
    </w:p>
    <w:p w:rsidR="009B2C3A" w:rsidRPr="00E40028" w:rsidRDefault="00082A57" w:rsidP="00487C35">
      <w:pPr>
        <w:spacing w:after="0" w:line="360" w:lineRule="auto"/>
        <w:jc w:val="center"/>
        <w:rPr>
          <w:rFonts w:ascii="Times New Roman" w:eastAsia="Times New Roman" w:hAnsi="Times New Roman" w:cs="Times New Roman"/>
          <w:b/>
          <w:color w:val="000000" w:themeColor="text1"/>
          <w:sz w:val="28"/>
          <w:szCs w:val="28"/>
          <w:lang w:eastAsia="en-GB"/>
        </w:rPr>
      </w:pPr>
      <w:r w:rsidRPr="00E40028">
        <w:rPr>
          <w:rFonts w:ascii="Times New Roman" w:eastAsia="Times New Roman" w:hAnsi="Times New Roman" w:cs="Times New Roman"/>
          <w:b/>
          <w:color w:val="000000" w:themeColor="text1"/>
          <w:sz w:val="28"/>
          <w:szCs w:val="28"/>
          <w:lang w:eastAsia="en-GB"/>
        </w:rPr>
        <w:lastRenderedPageBreak/>
        <w:t>CHAPTER TWO</w:t>
      </w:r>
    </w:p>
    <w:p w:rsidR="009B2C3A" w:rsidRPr="00E40028" w:rsidRDefault="009B2C3A" w:rsidP="00487C35">
      <w:pPr>
        <w:spacing w:after="0" w:line="360" w:lineRule="auto"/>
        <w:rPr>
          <w:color w:val="000000" w:themeColor="text1"/>
          <w:sz w:val="24"/>
          <w:szCs w:val="24"/>
          <w:lang w:eastAsia="en-GB"/>
        </w:rPr>
      </w:pPr>
    </w:p>
    <w:p w:rsidR="009B2C3A" w:rsidRPr="00E40028" w:rsidRDefault="003210AF" w:rsidP="003210AF">
      <w:pPr>
        <w:spacing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2.0</w:t>
      </w:r>
      <w:r>
        <w:rPr>
          <w:rFonts w:ascii="Times New Roman" w:eastAsia="Times New Roman" w:hAnsi="Times New Roman" w:cs="Times New Roman"/>
          <w:b/>
          <w:color w:val="000000" w:themeColor="text1"/>
          <w:sz w:val="24"/>
          <w:szCs w:val="24"/>
          <w:lang w:eastAsia="en-GB"/>
        </w:rPr>
        <w:tab/>
      </w:r>
      <w:r w:rsidR="00082A57" w:rsidRPr="00E40028">
        <w:rPr>
          <w:rFonts w:ascii="Times New Roman" w:eastAsia="Times New Roman" w:hAnsi="Times New Roman" w:cs="Times New Roman"/>
          <w:b/>
          <w:color w:val="000000" w:themeColor="text1"/>
          <w:sz w:val="24"/>
          <w:szCs w:val="24"/>
          <w:lang w:eastAsia="en-GB"/>
        </w:rPr>
        <w:t xml:space="preserve">HISTORICAL BACKGROUND OF ICTREC FUNAAB                                                           </w:t>
      </w:r>
    </w:p>
    <w:p w:rsidR="009B2C3A" w:rsidRPr="00E40028" w:rsidRDefault="00082A57" w:rsidP="00105ADA">
      <w:pPr>
        <w:pStyle w:val="NormalWeb"/>
        <w:shd w:val="clear" w:color="auto" w:fill="FFFFFF"/>
        <w:spacing w:before="0" w:beforeAutospacing="0" w:after="0" w:afterAutospacing="0" w:line="360" w:lineRule="auto"/>
        <w:ind w:firstLine="720"/>
        <w:jc w:val="both"/>
        <w:rPr>
          <w:color w:val="000000" w:themeColor="text1"/>
        </w:rPr>
      </w:pPr>
      <w:r w:rsidRPr="00E40028">
        <w:rPr>
          <w:color w:val="000000" w:themeColor="text1"/>
        </w:rPr>
        <w:t>Information and Communication Technology Resource Centre (ICTREC) is fast becoming the pivot in which mist activities on University Campuses revolve and it is on it academic, administrative and other elements in the higher education processes ride.  This is because Computer and allied Communication Technologies are becoming “must have tools” for delivering good and result oriented higher education. It is for this reason that every campus in the universe is not now complete without a dynamic computer infrastructure and services at the Centre for teaching, learning, research and extension.  Like many other Universities, the wobbly development of ICT on FUNAAB campus arises from the fact that it evolved not as a dynamically planned activity.  Hence, the haphazard way the technology was introduced had imposed some strictures and limitations that have posed as bottlenecks and impediments to the orderly growth of ICT on FUNAAB campus.  This is not to recognize the enormous remedial measures that have become necessary in order to turn the tide on ICT use on Campus .ICT in FUNAAB had a very humble beginning and its development had not been free from the challenges which many such units in Nigerian Universities faced at their inception even with the existence of a Computer Science Department. The Information and Communication Technology Resource Centre (ICTREC) developed from the lowly beginning of what was initially named Computer Centre under the current management.  It inherited most of the infrastructure and services of the said Computer Centre as well as some of the headaches of the old structure.  The Centre now operates with the following units:</w:t>
      </w:r>
    </w:p>
    <w:p w:rsidR="00105ADA" w:rsidRPr="00E40028" w:rsidRDefault="00105ADA" w:rsidP="00105ADA">
      <w:pPr>
        <w:pStyle w:val="NormalWeb"/>
        <w:shd w:val="clear" w:color="auto" w:fill="FFFFFF"/>
        <w:spacing w:before="0" w:beforeAutospacing="0" w:after="0" w:afterAutospacing="0" w:line="360" w:lineRule="auto"/>
        <w:ind w:firstLine="720"/>
        <w:jc w:val="both"/>
        <w:rPr>
          <w:color w:val="000000" w:themeColor="text1"/>
        </w:rPr>
      </w:pPr>
    </w:p>
    <w:p w:rsidR="009B2C3A" w:rsidRPr="00E40028" w:rsidRDefault="00082A57" w:rsidP="00105ADA">
      <w:pPr>
        <w:numPr>
          <w:ilvl w:val="1"/>
          <w:numId w:val="5"/>
        </w:numPr>
        <w:spacing w:after="0" w:line="360" w:lineRule="auto"/>
        <w:ind w:left="720" w:hanging="436"/>
        <w:jc w:val="both"/>
        <w:rPr>
          <w:rFonts w:ascii="Times New Roman" w:eastAsia="Calibri" w:hAnsi="Times New Roman" w:cs="Times New Roman"/>
          <w:color w:val="000000" w:themeColor="text1"/>
          <w:sz w:val="24"/>
          <w:szCs w:val="24"/>
        </w:rPr>
      </w:pPr>
      <w:r w:rsidRPr="00E40028">
        <w:rPr>
          <w:rFonts w:ascii="Times New Roman" w:hAnsi="Times New Roman" w:cs="Times New Roman"/>
          <w:color w:val="000000" w:themeColor="text1"/>
          <w:sz w:val="24"/>
          <w:szCs w:val="24"/>
        </w:rPr>
        <w:t>Open Users and Commercials Unit</w:t>
      </w:r>
    </w:p>
    <w:p w:rsidR="009B2C3A" w:rsidRPr="00E40028" w:rsidRDefault="00082A57" w:rsidP="00105ADA">
      <w:pPr>
        <w:numPr>
          <w:ilvl w:val="1"/>
          <w:numId w:val="5"/>
        </w:numPr>
        <w:spacing w:after="0" w:line="360" w:lineRule="auto"/>
        <w:ind w:left="720" w:hanging="436"/>
        <w:jc w:val="both"/>
        <w:rPr>
          <w:rFonts w:ascii="Times New Roman" w:eastAsia="Calibri" w:hAnsi="Times New Roman" w:cs="Times New Roman"/>
          <w:color w:val="000000" w:themeColor="text1"/>
          <w:sz w:val="24"/>
          <w:szCs w:val="24"/>
        </w:rPr>
      </w:pPr>
      <w:r w:rsidRPr="00E40028">
        <w:rPr>
          <w:rFonts w:ascii="Times New Roman" w:hAnsi="Times New Roman" w:cs="Times New Roman"/>
          <w:color w:val="000000" w:themeColor="text1"/>
          <w:sz w:val="24"/>
          <w:szCs w:val="24"/>
        </w:rPr>
        <w:t>Management Information System Unit</w:t>
      </w:r>
    </w:p>
    <w:p w:rsidR="009B2C3A" w:rsidRPr="00E40028" w:rsidRDefault="00082A57" w:rsidP="00105ADA">
      <w:pPr>
        <w:numPr>
          <w:ilvl w:val="1"/>
          <w:numId w:val="5"/>
        </w:numPr>
        <w:spacing w:after="0" w:line="360" w:lineRule="auto"/>
        <w:ind w:left="720" w:hanging="436"/>
        <w:jc w:val="both"/>
        <w:rPr>
          <w:rFonts w:ascii="Times New Roman" w:eastAsia="Calibri" w:hAnsi="Times New Roman" w:cs="Times New Roman"/>
          <w:color w:val="000000" w:themeColor="text1"/>
          <w:sz w:val="24"/>
          <w:szCs w:val="24"/>
        </w:rPr>
      </w:pPr>
      <w:r w:rsidRPr="00E40028">
        <w:rPr>
          <w:rFonts w:ascii="Times New Roman" w:hAnsi="Times New Roman" w:cs="Times New Roman"/>
          <w:color w:val="000000" w:themeColor="text1"/>
          <w:sz w:val="24"/>
          <w:szCs w:val="24"/>
        </w:rPr>
        <w:t>Training and Help Desk Unit</w:t>
      </w:r>
    </w:p>
    <w:p w:rsidR="009B2C3A" w:rsidRPr="00E40028" w:rsidRDefault="00082A57" w:rsidP="00105ADA">
      <w:pPr>
        <w:numPr>
          <w:ilvl w:val="1"/>
          <w:numId w:val="5"/>
        </w:numPr>
        <w:spacing w:after="0" w:line="360" w:lineRule="auto"/>
        <w:ind w:left="720" w:hanging="436"/>
        <w:jc w:val="both"/>
        <w:rPr>
          <w:rFonts w:ascii="Times New Roman" w:eastAsia="Calibri" w:hAnsi="Times New Roman" w:cs="Times New Roman"/>
          <w:color w:val="000000" w:themeColor="text1"/>
          <w:sz w:val="24"/>
          <w:szCs w:val="24"/>
        </w:rPr>
      </w:pPr>
      <w:r w:rsidRPr="00E40028">
        <w:rPr>
          <w:rFonts w:ascii="Times New Roman" w:hAnsi="Times New Roman" w:cs="Times New Roman"/>
          <w:color w:val="000000" w:themeColor="text1"/>
          <w:sz w:val="24"/>
          <w:szCs w:val="24"/>
        </w:rPr>
        <w:t>Network / Internet Administration Unit</w:t>
      </w:r>
    </w:p>
    <w:p w:rsidR="009B2C3A" w:rsidRPr="00E40028" w:rsidRDefault="00082A57" w:rsidP="00105ADA">
      <w:pPr>
        <w:numPr>
          <w:ilvl w:val="1"/>
          <w:numId w:val="5"/>
        </w:numPr>
        <w:spacing w:after="0" w:line="360" w:lineRule="auto"/>
        <w:ind w:left="720" w:hanging="436"/>
        <w:jc w:val="both"/>
        <w:rPr>
          <w:rFonts w:ascii="Times New Roman" w:eastAsia="Calibri" w:hAnsi="Times New Roman" w:cs="Times New Roman"/>
          <w:color w:val="000000" w:themeColor="text1"/>
          <w:sz w:val="24"/>
          <w:szCs w:val="24"/>
        </w:rPr>
      </w:pPr>
      <w:r w:rsidRPr="00E40028">
        <w:rPr>
          <w:rFonts w:ascii="Times New Roman" w:hAnsi="Times New Roman" w:cs="Times New Roman"/>
          <w:color w:val="000000" w:themeColor="text1"/>
          <w:sz w:val="24"/>
          <w:szCs w:val="24"/>
        </w:rPr>
        <w:t>Hardware Maintenance and Multimedia Unit</w:t>
      </w:r>
    </w:p>
    <w:p w:rsidR="009B2C3A" w:rsidRPr="00E40028" w:rsidRDefault="00082A57" w:rsidP="00105ADA">
      <w:pPr>
        <w:numPr>
          <w:ilvl w:val="1"/>
          <w:numId w:val="5"/>
        </w:numPr>
        <w:spacing w:after="0" w:line="360" w:lineRule="auto"/>
        <w:ind w:left="720" w:hanging="436"/>
        <w:jc w:val="both"/>
        <w:rPr>
          <w:rFonts w:ascii="Times New Roman" w:eastAsia="Calibri" w:hAnsi="Times New Roman" w:cs="Times New Roman"/>
          <w:color w:val="000000" w:themeColor="text1"/>
          <w:sz w:val="24"/>
          <w:szCs w:val="24"/>
        </w:rPr>
      </w:pPr>
      <w:r w:rsidRPr="00E40028">
        <w:rPr>
          <w:rFonts w:ascii="Times New Roman" w:hAnsi="Times New Roman" w:cs="Times New Roman"/>
          <w:color w:val="000000" w:themeColor="text1"/>
          <w:sz w:val="24"/>
          <w:szCs w:val="24"/>
        </w:rPr>
        <w:t>Web Unit</w:t>
      </w:r>
    </w:p>
    <w:p w:rsidR="009B2C3A" w:rsidRPr="00E40028" w:rsidRDefault="00082A57" w:rsidP="00105ADA">
      <w:pPr>
        <w:numPr>
          <w:ilvl w:val="1"/>
          <w:numId w:val="5"/>
        </w:numPr>
        <w:spacing w:after="0" w:line="360" w:lineRule="auto"/>
        <w:ind w:left="720" w:hanging="436"/>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Project Development Unit</w:t>
      </w:r>
    </w:p>
    <w:p w:rsidR="009B2C3A" w:rsidRPr="00E40028" w:rsidRDefault="009B2C3A" w:rsidP="00105ADA">
      <w:pPr>
        <w:spacing w:after="0" w:line="360" w:lineRule="auto"/>
        <w:ind w:left="720" w:hanging="436"/>
        <w:jc w:val="both"/>
        <w:rPr>
          <w:color w:val="000000" w:themeColor="text1"/>
          <w:sz w:val="24"/>
          <w:szCs w:val="24"/>
        </w:rPr>
      </w:pPr>
    </w:p>
    <w:p w:rsidR="009B2C3A" w:rsidRPr="00E40028" w:rsidRDefault="009B2C3A" w:rsidP="00487C35">
      <w:pPr>
        <w:spacing w:after="0" w:line="360" w:lineRule="auto"/>
        <w:rPr>
          <w:color w:val="000000" w:themeColor="text1"/>
          <w:sz w:val="24"/>
          <w:szCs w:val="24"/>
        </w:rPr>
      </w:pPr>
    </w:p>
    <w:p w:rsidR="009B2C3A" w:rsidRPr="00E40028" w:rsidRDefault="00082A57" w:rsidP="00105ADA">
      <w:pPr>
        <w:spacing w:after="0" w:line="360" w:lineRule="auto"/>
        <w:ind w:left="720" w:hanging="720"/>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lastRenderedPageBreak/>
        <w:t>2.1</w:t>
      </w:r>
      <w:r w:rsidRPr="00E40028">
        <w:rPr>
          <w:rFonts w:ascii="Times New Roman" w:hAnsi="Times New Roman" w:cs="Times New Roman"/>
          <w:b/>
          <w:color w:val="000000" w:themeColor="text1"/>
          <w:sz w:val="24"/>
          <w:szCs w:val="24"/>
        </w:rPr>
        <w:tab/>
        <w:t xml:space="preserve">AIMS AND OBJECTIVES INFORMATION COMMUNICATION TECHNOLOGY RESOURCE CENTER (ICTREC) FUNAAB </w:t>
      </w:r>
    </w:p>
    <w:p w:rsidR="009B2C3A" w:rsidRPr="00E40028" w:rsidRDefault="00082A57" w:rsidP="00105ADA">
      <w:pPr>
        <w:spacing w:after="0" w:line="360" w:lineRule="auto"/>
        <w:ind w:firstLine="72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The aims and Objectives of the Information and Communication Technology Resource Centre (ICTREC) is to advance FUNAAB Evolution into a leading world class University by deploying , managing and supporting optimal utilization of ICT solutions and services in enhancing administrative procedures/processes, supporting learning and improving delivery of the FUNAAB's teaching, research and extension mandate.</w:t>
      </w:r>
    </w:p>
    <w:p w:rsidR="00105ADA" w:rsidRPr="00E40028" w:rsidRDefault="00105ADA" w:rsidP="00105ADA">
      <w:pPr>
        <w:spacing w:after="0" w:line="360" w:lineRule="auto"/>
        <w:ind w:firstLine="720"/>
        <w:jc w:val="both"/>
        <w:rPr>
          <w:rFonts w:ascii="Times New Roman" w:hAnsi="Times New Roman" w:cs="Times New Roman"/>
          <w:color w:val="000000" w:themeColor="text1"/>
          <w:sz w:val="24"/>
          <w:szCs w:val="24"/>
        </w:rPr>
      </w:pPr>
    </w:p>
    <w:p w:rsidR="009B2C3A" w:rsidRPr="00E40028" w:rsidRDefault="00082A57" w:rsidP="00105ADA">
      <w:pPr>
        <w:spacing w:after="0" w:line="360" w:lineRule="auto"/>
        <w:jc w:val="both"/>
        <w:rPr>
          <w:rFonts w:ascii="Times New Roman" w:hAnsi="Times New Roman" w:cs="Times New Roman"/>
          <w:b/>
          <w:bCs/>
          <w:color w:val="000000" w:themeColor="text1"/>
          <w:sz w:val="24"/>
          <w:szCs w:val="24"/>
        </w:rPr>
      </w:pPr>
      <w:r w:rsidRPr="00E40028">
        <w:rPr>
          <w:rFonts w:ascii="Times New Roman" w:hAnsi="Times New Roman" w:cs="Times New Roman"/>
          <w:b/>
          <w:bCs/>
          <w:color w:val="000000" w:themeColor="text1"/>
          <w:sz w:val="24"/>
          <w:szCs w:val="24"/>
        </w:rPr>
        <w:t>Objectives</w:t>
      </w:r>
    </w:p>
    <w:p w:rsidR="009B2C3A" w:rsidRPr="00E40028" w:rsidRDefault="00082A57" w:rsidP="00105ADA">
      <w:pPr>
        <w:pStyle w:val="ListParagraph"/>
        <w:numPr>
          <w:ilvl w:val="0"/>
          <w:numId w:val="6"/>
        </w:numPr>
        <w:spacing w:before="0" w:after="0" w:line="360" w:lineRule="auto"/>
        <w:ind w:left="810" w:hanging="54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Dissemination of good practices in Information and Communication Technology (ICT) innovation to scale up successful computing activities.</w:t>
      </w:r>
    </w:p>
    <w:p w:rsidR="009B2C3A" w:rsidRPr="00E40028" w:rsidRDefault="00082A57" w:rsidP="00105ADA">
      <w:pPr>
        <w:pStyle w:val="ListParagraph"/>
        <w:numPr>
          <w:ilvl w:val="0"/>
          <w:numId w:val="6"/>
        </w:numPr>
        <w:spacing w:before="0" w:after="0" w:line="360" w:lineRule="auto"/>
        <w:ind w:left="810" w:hanging="54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Discharge appropriate staffs and </w:t>
      </w:r>
      <w:proofErr w:type="gramStart"/>
      <w:r w:rsidRPr="00E40028">
        <w:rPr>
          <w:rFonts w:ascii="Times New Roman" w:hAnsi="Times New Roman" w:cs="Times New Roman"/>
          <w:color w:val="000000" w:themeColor="text1"/>
          <w:sz w:val="24"/>
          <w:szCs w:val="24"/>
        </w:rPr>
        <w:t>students</w:t>
      </w:r>
      <w:proofErr w:type="gramEnd"/>
      <w:r w:rsidRPr="00E40028">
        <w:rPr>
          <w:rFonts w:ascii="Times New Roman" w:hAnsi="Times New Roman" w:cs="Times New Roman"/>
          <w:color w:val="000000" w:themeColor="text1"/>
          <w:sz w:val="24"/>
          <w:szCs w:val="24"/>
        </w:rPr>
        <w:t xml:space="preserve"> development through ICT training in other to ensure progress at institutional level.</w:t>
      </w:r>
    </w:p>
    <w:p w:rsidR="009B2C3A" w:rsidRPr="00E40028" w:rsidRDefault="00082A57" w:rsidP="00105ADA">
      <w:pPr>
        <w:pStyle w:val="ListParagraph"/>
        <w:numPr>
          <w:ilvl w:val="0"/>
          <w:numId w:val="6"/>
        </w:numPr>
        <w:spacing w:before="0" w:after="0" w:line="360" w:lineRule="auto"/>
        <w:ind w:left="810" w:hanging="54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Support research and development in learning objects with respect to ICT.</w:t>
      </w:r>
    </w:p>
    <w:p w:rsidR="009B2C3A" w:rsidRPr="00E40028" w:rsidRDefault="00082A57" w:rsidP="00105ADA">
      <w:pPr>
        <w:pStyle w:val="ListParagraph"/>
        <w:numPr>
          <w:ilvl w:val="0"/>
          <w:numId w:val="6"/>
        </w:numPr>
        <w:spacing w:before="0" w:after="0" w:line="360" w:lineRule="auto"/>
        <w:ind w:left="810" w:hanging="54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Promotion and relating interactions between ICT vendors and the institution.</w:t>
      </w:r>
    </w:p>
    <w:p w:rsidR="009B2C3A" w:rsidRPr="00E40028" w:rsidRDefault="00082A57" w:rsidP="00105ADA">
      <w:pPr>
        <w:pStyle w:val="ListParagraph"/>
        <w:numPr>
          <w:ilvl w:val="0"/>
          <w:numId w:val="6"/>
        </w:numPr>
        <w:spacing w:before="0" w:after="0" w:line="360" w:lineRule="auto"/>
        <w:ind w:left="810" w:hanging="54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Developing ICT solutions and facilitating use of open soft solutions that can enhance the delivery of the core mandates of the university.</w:t>
      </w:r>
    </w:p>
    <w:p w:rsidR="009B2C3A" w:rsidRPr="00E40028" w:rsidRDefault="00082A57" w:rsidP="00105ADA">
      <w:pPr>
        <w:pStyle w:val="ListParagraph"/>
        <w:numPr>
          <w:ilvl w:val="0"/>
          <w:numId w:val="6"/>
        </w:numPr>
        <w:spacing w:before="0" w:after="0" w:line="360" w:lineRule="auto"/>
        <w:ind w:left="810" w:hanging="54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Providing multimedia </w:t>
      </w:r>
      <w:r w:rsidR="00105ADA" w:rsidRPr="00E40028">
        <w:rPr>
          <w:rFonts w:ascii="Times New Roman" w:hAnsi="Times New Roman" w:cs="Times New Roman"/>
          <w:color w:val="000000" w:themeColor="text1"/>
          <w:sz w:val="24"/>
          <w:szCs w:val="24"/>
        </w:rPr>
        <w:t>coverage</w:t>
      </w:r>
      <w:r w:rsidRPr="00E40028">
        <w:rPr>
          <w:rFonts w:ascii="Times New Roman" w:hAnsi="Times New Roman" w:cs="Times New Roman"/>
          <w:color w:val="000000" w:themeColor="text1"/>
          <w:sz w:val="24"/>
          <w:szCs w:val="24"/>
        </w:rPr>
        <w:t xml:space="preserve"> for learning, teaching, research and other general </w:t>
      </w:r>
      <w:proofErr w:type="gramStart"/>
      <w:r w:rsidRPr="00E40028">
        <w:rPr>
          <w:rFonts w:ascii="Times New Roman" w:hAnsi="Times New Roman" w:cs="Times New Roman"/>
          <w:color w:val="000000" w:themeColor="text1"/>
          <w:sz w:val="24"/>
          <w:szCs w:val="24"/>
        </w:rPr>
        <w:t>uses .</w:t>
      </w:r>
      <w:proofErr w:type="gramEnd"/>
    </w:p>
    <w:p w:rsidR="009B2C3A" w:rsidRPr="00E40028" w:rsidRDefault="00082A57" w:rsidP="00105ADA">
      <w:pPr>
        <w:pStyle w:val="ListParagraph"/>
        <w:numPr>
          <w:ilvl w:val="0"/>
          <w:numId w:val="6"/>
        </w:numPr>
        <w:spacing w:before="0" w:after="0" w:line="360" w:lineRule="auto"/>
        <w:ind w:left="810" w:hanging="54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Delivering enhanced career-oriented training with a strong international </w:t>
      </w:r>
      <w:proofErr w:type="spellStart"/>
      <w:r w:rsidRPr="00E40028">
        <w:rPr>
          <w:rFonts w:ascii="Times New Roman" w:hAnsi="Times New Roman" w:cs="Times New Roman"/>
          <w:color w:val="000000" w:themeColor="text1"/>
          <w:sz w:val="24"/>
          <w:szCs w:val="24"/>
        </w:rPr>
        <w:t>flavour</w:t>
      </w:r>
      <w:proofErr w:type="spellEnd"/>
      <w:r w:rsidRPr="00E40028">
        <w:rPr>
          <w:rFonts w:ascii="Times New Roman" w:hAnsi="Times New Roman" w:cs="Times New Roman"/>
          <w:color w:val="000000" w:themeColor="text1"/>
          <w:sz w:val="24"/>
          <w:szCs w:val="24"/>
        </w:rPr>
        <w:t xml:space="preserve"> and contents through international certification training for staff, students and the public</w:t>
      </w:r>
    </w:p>
    <w:p w:rsidR="009B2C3A" w:rsidRPr="00E40028" w:rsidRDefault="00082A57" w:rsidP="00105ADA">
      <w:pPr>
        <w:pStyle w:val="ListParagraph"/>
        <w:numPr>
          <w:ilvl w:val="0"/>
          <w:numId w:val="6"/>
        </w:numPr>
        <w:spacing w:before="0" w:after="0" w:line="360" w:lineRule="auto"/>
        <w:ind w:left="810" w:hanging="54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Offering ICT training capacities beyond the campus that will extend the catchment-area and relevance of the university mandate to school drop-outs at every so the they can be brought into training schemes for meaningful employment and discouraged from all sorts of crimes, particularly cybercrimes.</w:t>
      </w:r>
    </w:p>
    <w:p w:rsidR="009B2C3A" w:rsidRPr="00E40028" w:rsidRDefault="009B2C3A" w:rsidP="00105ADA">
      <w:pPr>
        <w:spacing w:after="0" w:line="360" w:lineRule="auto"/>
        <w:rPr>
          <w:color w:val="000000" w:themeColor="text1"/>
          <w:sz w:val="24"/>
          <w:szCs w:val="24"/>
          <w:lang w:eastAsia="ja-JP"/>
        </w:rPr>
      </w:pPr>
    </w:p>
    <w:p w:rsidR="009B2C3A" w:rsidRPr="00E40028" w:rsidRDefault="00082A57" w:rsidP="00105ADA">
      <w:pPr>
        <w:spacing w:after="0" w:line="360" w:lineRule="auto"/>
        <w:ind w:left="720" w:hanging="720"/>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2.2</w:t>
      </w:r>
      <w:r w:rsidRPr="00E40028">
        <w:rPr>
          <w:rFonts w:ascii="Times New Roman" w:hAnsi="Times New Roman" w:cs="Times New Roman"/>
          <w:b/>
          <w:color w:val="000000" w:themeColor="text1"/>
          <w:sz w:val="24"/>
          <w:szCs w:val="24"/>
        </w:rPr>
        <w:tab/>
        <w:t xml:space="preserve">ACTIVITIES AT INFORMATION COMMUNICATION TECHNOLOGY RESOURCE CENTER (ICTREC) FUNAAB </w:t>
      </w:r>
    </w:p>
    <w:p w:rsidR="009B2C3A" w:rsidRPr="00E40028" w:rsidRDefault="00082A57" w:rsidP="00487C35">
      <w:pPr>
        <w:spacing w:after="0" w:line="360" w:lineRule="auto"/>
        <w:jc w:val="both"/>
        <w:rPr>
          <w:rFonts w:ascii="Times New Roman" w:hAnsi="Times New Roman" w:cs="Times New Roman"/>
          <w:b/>
          <w:bCs/>
          <w:color w:val="000000" w:themeColor="text1"/>
          <w:sz w:val="24"/>
          <w:szCs w:val="24"/>
        </w:rPr>
      </w:pPr>
      <w:r w:rsidRPr="00E40028">
        <w:rPr>
          <w:rFonts w:ascii="Times New Roman" w:hAnsi="Times New Roman" w:cs="Times New Roman"/>
          <w:b/>
          <w:bCs/>
          <w:color w:val="000000" w:themeColor="text1"/>
          <w:sz w:val="24"/>
          <w:szCs w:val="24"/>
        </w:rPr>
        <w:t>Major activities</w:t>
      </w:r>
    </w:p>
    <w:p w:rsidR="009B2C3A" w:rsidRPr="00E40028" w:rsidRDefault="00082A57" w:rsidP="00487C35">
      <w:pPr>
        <w:pStyle w:val="ListParagraph"/>
        <w:numPr>
          <w:ilvl w:val="0"/>
          <w:numId w:val="7"/>
        </w:numPr>
        <w:spacing w:before="0" w:after="0" w:line="360" w:lineRule="auto"/>
        <w:jc w:val="both"/>
        <w:rPr>
          <w:rFonts w:ascii="Times New Roman" w:hAnsi="Times New Roman" w:cs="Times New Roman"/>
          <w:b/>
          <w:bCs/>
          <w:color w:val="000000" w:themeColor="text1"/>
          <w:sz w:val="24"/>
          <w:szCs w:val="24"/>
        </w:rPr>
      </w:pPr>
      <w:r w:rsidRPr="00E40028">
        <w:rPr>
          <w:rFonts w:ascii="Times New Roman" w:hAnsi="Times New Roman" w:cs="Times New Roman"/>
          <w:color w:val="000000" w:themeColor="text1"/>
          <w:sz w:val="24"/>
          <w:szCs w:val="24"/>
        </w:rPr>
        <w:t>Design, implement, monitoring and maintenance of University network.</w:t>
      </w:r>
    </w:p>
    <w:p w:rsidR="009B2C3A" w:rsidRPr="00E40028" w:rsidRDefault="00082A57" w:rsidP="00487C35">
      <w:pPr>
        <w:pStyle w:val="ListParagraph"/>
        <w:numPr>
          <w:ilvl w:val="0"/>
          <w:numId w:val="7"/>
        </w:numPr>
        <w:spacing w:before="0" w:after="0" w:line="360" w:lineRule="auto"/>
        <w:jc w:val="both"/>
        <w:rPr>
          <w:rFonts w:ascii="Times New Roman" w:hAnsi="Times New Roman" w:cs="Times New Roman"/>
          <w:b/>
          <w:bCs/>
          <w:color w:val="000000" w:themeColor="text1"/>
          <w:sz w:val="24"/>
          <w:szCs w:val="24"/>
        </w:rPr>
      </w:pPr>
      <w:r w:rsidRPr="00E40028">
        <w:rPr>
          <w:rFonts w:ascii="Times New Roman" w:hAnsi="Times New Roman" w:cs="Times New Roman"/>
          <w:color w:val="000000" w:themeColor="text1"/>
          <w:sz w:val="24"/>
          <w:szCs w:val="24"/>
        </w:rPr>
        <w:t>Management Information Systems for both staffs and students.</w:t>
      </w:r>
    </w:p>
    <w:p w:rsidR="009B2C3A" w:rsidRPr="00E40028" w:rsidRDefault="00082A57" w:rsidP="00487C35">
      <w:pPr>
        <w:pStyle w:val="ListParagraph"/>
        <w:numPr>
          <w:ilvl w:val="0"/>
          <w:numId w:val="7"/>
        </w:numPr>
        <w:spacing w:before="0" w:after="0" w:line="360" w:lineRule="auto"/>
        <w:jc w:val="both"/>
        <w:rPr>
          <w:rFonts w:ascii="Times New Roman" w:hAnsi="Times New Roman" w:cs="Times New Roman"/>
          <w:b/>
          <w:bCs/>
          <w:color w:val="000000" w:themeColor="text1"/>
          <w:sz w:val="24"/>
          <w:szCs w:val="24"/>
        </w:rPr>
      </w:pPr>
      <w:r w:rsidRPr="00E40028">
        <w:rPr>
          <w:rFonts w:ascii="Times New Roman" w:hAnsi="Times New Roman" w:cs="Times New Roman"/>
          <w:color w:val="000000" w:themeColor="text1"/>
          <w:sz w:val="24"/>
          <w:szCs w:val="24"/>
        </w:rPr>
        <w:t xml:space="preserve">Administration of electronic assessments for students </w:t>
      </w:r>
    </w:p>
    <w:p w:rsidR="009B2C3A" w:rsidRPr="00E40028" w:rsidRDefault="00082A57" w:rsidP="00487C35">
      <w:pPr>
        <w:pStyle w:val="ListParagraph"/>
        <w:numPr>
          <w:ilvl w:val="0"/>
          <w:numId w:val="7"/>
        </w:numPr>
        <w:spacing w:before="0" w:after="0" w:line="360" w:lineRule="auto"/>
        <w:jc w:val="both"/>
        <w:rPr>
          <w:rFonts w:ascii="Times New Roman" w:hAnsi="Times New Roman" w:cs="Times New Roman"/>
          <w:b/>
          <w:bCs/>
          <w:color w:val="000000" w:themeColor="text1"/>
          <w:sz w:val="24"/>
          <w:szCs w:val="24"/>
        </w:rPr>
      </w:pPr>
      <w:r w:rsidRPr="00E40028">
        <w:rPr>
          <w:rFonts w:ascii="Times New Roman" w:hAnsi="Times New Roman" w:cs="Times New Roman"/>
          <w:color w:val="000000" w:themeColor="text1"/>
          <w:sz w:val="24"/>
          <w:szCs w:val="24"/>
        </w:rPr>
        <w:t xml:space="preserve">Software Development and support solution for third party solutions </w:t>
      </w:r>
    </w:p>
    <w:p w:rsidR="009B2C3A" w:rsidRPr="00E40028" w:rsidRDefault="00082A57" w:rsidP="00487C35">
      <w:pPr>
        <w:pStyle w:val="ListParagraph"/>
        <w:numPr>
          <w:ilvl w:val="0"/>
          <w:numId w:val="7"/>
        </w:numPr>
        <w:spacing w:before="0" w:after="0" w:line="360" w:lineRule="auto"/>
        <w:jc w:val="both"/>
        <w:rPr>
          <w:rFonts w:ascii="Times New Roman" w:hAnsi="Times New Roman" w:cs="Times New Roman"/>
          <w:b/>
          <w:bCs/>
          <w:color w:val="000000" w:themeColor="text1"/>
          <w:sz w:val="24"/>
          <w:szCs w:val="24"/>
        </w:rPr>
      </w:pPr>
      <w:r w:rsidRPr="00E40028">
        <w:rPr>
          <w:rFonts w:ascii="Times New Roman" w:hAnsi="Times New Roman" w:cs="Times New Roman"/>
          <w:color w:val="000000" w:themeColor="text1"/>
          <w:sz w:val="24"/>
          <w:szCs w:val="24"/>
        </w:rPr>
        <w:lastRenderedPageBreak/>
        <w:t>Professional training and ICT supports for staff and students</w:t>
      </w:r>
    </w:p>
    <w:p w:rsidR="009B2C3A" w:rsidRPr="00E40028" w:rsidRDefault="00082A57" w:rsidP="00487C35">
      <w:pPr>
        <w:pStyle w:val="ListParagraph"/>
        <w:numPr>
          <w:ilvl w:val="0"/>
          <w:numId w:val="7"/>
        </w:numPr>
        <w:spacing w:before="0" w:after="0" w:line="360" w:lineRule="auto"/>
        <w:jc w:val="both"/>
        <w:rPr>
          <w:rFonts w:ascii="Times New Roman" w:hAnsi="Times New Roman" w:cs="Times New Roman"/>
          <w:b/>
          <w:bCs/>
          <w:color w:val="000000" w:themeColor="text1"/>
          <w:sz w:val="24"/>
          <w:szCs w:val="24"/>
        </w:rPr>
      </w:pPr>
      <w:r w:rsidRPr="00E40028">
        <w:rPr>
          <w:rFonts w:ascii="Times New Roman" w:hAnsi="Times New Roman" w:cs="Times New Roman"/>
          <w:color w:val="000000" w:themeColor="text1"/>
          <w:sz w:val="24"/>
          <w:szCs w:val="24"/>
        </w:rPr>
        <w:t>Hardware maintenance and configurations</w:t>
      </w:r>
    </w:p>
    <w:p w:rsidR="009B2C3A" w:rsidRPr="00E40028" w:rsidRDefault="00082A57" w:rsidP="00487C35">
      <w:pPr>
        <w:pStyle w:val="ListParagraph"/>
        <w:numPr>
          <w:ilvl w:val="0"/>
          <w:numId w:val="7"/>
        </w:numPr>
        <w:spacing w:before="0" w:after="0" w:line="360" w:lineRule="auto"/>
        <w:jc w:val="both"/>
        <w:rPr>
          <w:rFonts w:ascii="Times New Roman" w:hAnsi="Times New Roman" w:cs="Times New Roman"/>
          <w:b/>
          <w:bCs/>
          <w:color w:val="000000" w:themeColor="text1"/>
          <w:sz w:val="24"/>
          <w:szCs w:val="24"/>
        </w:rPr>
      </w:pPr>
      <w:r w:rsidRPr="00E40028">
        <w:rPr>
          <w:rFonts w:ascii="Times New Roman" w:hAnsi="Times New Roman" w:cs="Times New Roman"/>
          <w:color w:val="000000" w:themeColor="text1"/>
          <w:sz w:val="24"/>
          <w:szCs w:val="24"/>
        </w:rPr>
        <w:t>Email and internet services</w:t>
      </w:r>
    </w:p>
    <w:p w:rsidR="009B2C3A" w:rsidRPr="00E40028" w:rsidRDefault="00082A57" w:rsidP="00487C35">
      <w:pPr>
        <w:pStyle w:val="ListParagraph"/>
        <w:numPr>
          <w:ilvl w:val="0"/>
          <w:numId w:val="7"/>
        </w:numPr>
        <w:spacing w:before="0" w:after="0" w:line="360" w:lineRule="auto"/>
        <w:jc w:val="both"/>
        <w:rPr>
          <w:rFonts w:ascii="Times New Roman" w:hAnsi="Times New Roman" w:cs="Times New Roman"/>
          <w:b/>
          <w:bCs/>
          <w:color w:val="000000" w:themeColor="text1"/>
          <w:sz w:val="24"/>
          <w:szCs w:val="24"/>
        </w:rPr>
      </w:pPr>
      <w:r w:rsidRPr="00E40028">
        <w:rPr>
          <w:rFonts w:ascii="Times New Roman" w:hAnsi="Times New Roman" w:cs="Times New Roman"/>
          <w:color w:val="000000" w:themeColor="text1"/>
          <w:sz w:val="24"/>
          <w:szCs w:val="24"/>
        </w:rPr>
        <w:t>Multimedia services and electronic training</w:t>
      </w:r>
    </w:p>
    <w:p w:rsidR="009B2C3A" w:rsidRPr="00E40028" w:rsidRDefault="00082A57" w:rsidP="00487C35">
      <w:pPr>
        <w:pStyle w:val="ListParagraph"/>
        <w:spacing w:before="0" w:after="0" w:line="360" w:lineRule="auto"/>
        <w:jc w:val="both"/>
        <w:rPr>
          <w:rFonts w:ascii="Times New Roman" w:hAnsi="Times New Roman" w:cs="Times New Roman"/>
          <w:b/>
          <w:bCs/>
          <w:color w:val="000000" w:themeColor="text1"/>
          <w:sz w:val="24"/>
          <w:szCs w:val="24"/>
        </w:rPr>
      </w:pPr>
      <w:r w:rsidRPr="00E40028">
        <w:rPr>
          <w:rFonts w:ascii="Times New Roman" w:hAnsi="Times New Roman" w:cs="Times New Roman"/>
          <w:color w:val="000000" w:themeColor="text1"/>
          <w:sz w:val="24"/>
          <w:szCs w:val="24"/>
        </w:rPr>
        <w:t xml:space="preserve"> </w:t>
      </w:r>
    </w:p>
    <w:p w:rsidR="009B2C3A" w:rsidRPr="00E40028" w:rsidRDefault="00082A57" w:rsidP="00105ADA">
      <w:pPr>
        <w:spacing w:after="0" w:line="360" w:lineRule="auto"/>
        <w:ind w:left="720" w:hanging="720"/>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2.3</w:t>
      </w:r>
      <w:r w:rsidRPr="00E40028">
        <w:rPr>
          <w:rFonts w:ascii="Times New Roman" w:hAnsi="Times New Roman" w:cs="Times New Roman"/>
          <w:b/>
          <w:color w:val="000000" w:themeColor="text1"/>
          <w:sz w:val="24"/>
          <w:szCs w:val="24"/>
        </w:rPr>
        <w:tab/>
        <w:t>ORGANOGRAM OF INFORMATION COMMUNICATION TECHNOLOGY RESOURCE CENTER (ICTREC) FUNAAB</w:t>
      </w:r>
    </w:p>
    <w:p w:rsidR="00105ADA" w:rsidRPr="00E40028" w:rsidRDefault="00105ADA" w:rsidP="00105ADA">
      <w:pPr>
        <w:spacing w:after="0" w:line="360" w:lineRule="auto"/>
        <w:ind w:left="720" w:hanging="720"/>
        <w:jc w:val="both"/>
        <w:rPr>
          <w:rFonts w:ascii="Times New Roman" w:hAnsi="Times New Roman" w:cs="Times New Roman"/>
          <w:b/>
          <w:color w:val="000000" w:themeColor="text1"/>
          <w:sz w:val="24"/>
          <w:szCs w:val="24"/>
        </w:rPr>
      </w:pPr>
    </w:p>
    <w:p w:rsidR="009B2C3A" w:rsidRPr="00E40028" w:rsidRDefault="00082A57" w:rsidP="00487C35">
      <w:pPr>
        <w:spacing w:after="0" w:line="360" w:lineRule="auto"/>
        <w:jc w:val="both"/>
        <w:rPr>
          <w:rFonts w:ascii="Times New Roman" w:hAnsi="Times New Roman" w:cs="Times New Roman"/>
          <w:b/>
          <w:bCs/>
          <w:color w:val="000000" w:themeColor="text1"/>
          <w:sz w:val="24"/>
          <w:szCs w:val="24"/>
        </w:rPr>
      </w:pPr>
      <w:r w:rsidRPr="00E40028">
        <w:rPr>
          <w:rFonts w:ascii="Times New Roman" w:hAnsi="Times New Roman" w:cs="Times New Roman"/>
          <w:b/>
          <w:bCs/>
          <w:color w:val="000000" w:themeColor="text1"/>
          <w:sz w:val="24"/>
          <w:szCs w:val="24"/>
        </w:rPr>
        <w:t>Information Communication Technology Resource Center is divided into seven (7) units</w:t>
      </w:r>
    </w:p>
    <w:p w:rsidR="009B2C3A" w:rsidRPr="00E40028" w:rsidRDefault="00082A57" w:rsidP="00105ADA">
      <w:pPr>
        <w:pStyle w:val="ListParagraph"/>
        <w:numPr>
          <w:ilvl w:val="0"/>
          <w:numId w:val="8"/>
        </w:numPr>
        <w:spacing w:before="0" w:after="0" w:line="360" w:lineRule="auto"/>
        <w:ind w:hanging="720"/>
        <w:jc w:val="both"/>
        <w:rPr>
          <w:rFonts w:ascii="Times New Roman" w:hAnsi="Times New Roman" w:cs="Times New Roman"/>
          <w:bCs/>
          <w:color w:val="000000" w:themeColor="text1"/>
          <w:sz w:val="24"/>
          <w:szCs w:val="24"/>
        </w:rPr>
      </w:pPr>
      <w:r w:rsidRPr="00E40028">
        <w:rPr>
          <w:rFonts w:ascii="Times New Roman" w:hAnsi="Times New Roman" w:cs="Times New Roman"/>
          <w:color w:val="000000" w:themeColor="text1"/>
          <w:sz w:val="24"/>
          <w:szCs w:val="24"/>
        </w:rPr>
        <w:t>Network Administration and Internet Service or Network/Internet Administration Unit</w:t>
      </w:r>
    </w:p>
    <w:p w:rsidR="009B2C3A" w:rsidRPr="00E40028" w:rsidRDefault="00082A57" w:rsidP="00105ADA">
      <w:pPr>
        <w:pStyle w:val="ListParagraph"/>
        <w:numPr>
          <w:ilvl w:val="0"/>
          <w:numId w:val="8"/>
        </w:numPr>
        <w:spacing w:before="0" w:after="0" w:line="360" w:lineRule="auto"/>
        <w:ind w:hanging="720"/>
        <w:jc w:val="both"/>
        <w:rPr>
          <w:rFonts w:ascii="Times New Roman" w:hAnsi="Times New Roman" w:cs="Times New Roman"/>
          <w:bCs/>
          <w:color w:val="000000" w:themeColor="text1"/>
          <w:sz w:val="24"/>
          <w:szCs w:val="24"/>
        </w:rPr>
      </w:pPr>
      <w:r w:rsidRPr="00E40028">
        <w:rPr>
          <w:rFonts w:ascii="Times New Roman" w:hAnsi="Times New Roman" w:cs="Times New Roman"/>
          <w:bCs/>
          <w:color w:val="000000" w:themeColor="text1"/>
          <w:sz w:val="24"/>
          <w:szCs w:val="24"/>
        </w:rPr>
        <w:t>Management Information Systems Unit.</w:t>
      </w:r>
    </w:p>
    <w:p w:rsidR="009B2C3A" w:rsidRPr="00E40028" w:rsidRDefault="00082A57" w:rsidP="00105ADA">
      <w:pPr>
        <w:pStyle w:val="ListParagraph"/>
        <w:numPr>
          <w:ilvl w:val="0"/>
          <w:numId w:val="8"/>
        </w:numPr>
        <w:spacing w:before="0" w:after="0" w:line="360" w:lineRule="auto"/>
        <w:ind w:hanging="720"/>
        <w:jc w:val="both"/>
        <w:rPr>
          <w:rFonts w:ascii="Times New Roman" w:hAnsi="Times New Roman" w:cs="Times New Roman"/>
          <w:bCs/>
          <w:color w:val="000000" w:themeColor="text1"/>
          <w:sz w:val="24"/>
          <w:szCs w:val="24"/>
        </w:rPr>
      </w:pPr>
      <w:r w:rsidRPr="00E40028">
        <w:rPr>
          <w:rFonts w:ascii="Times New Roman" w:hAnsi="Times New Roman" w:cs="Times New Roman"/>
          <w:bCs/>
          <w:color w:val="000000" w:themeColor="text1"/>
          <w:sz w:val="24"/>
          <w:szCs w:val="24"/>
        </w:rPr>
        <w:t>Project Development Unit</w:t>
      </w:r>
    </w:p>
    <w:p w:rsidR="009B2C3A" w:rsidRPr="00E40028" w:rsidRDefault="00082A57" w:rsidP="00105ADA">
      <w:pPr>
        <w:pStyle w:val="ListParagraph"/>
        <w:numPr>
          <w:ilvl w:val="0"/>
          <w:numId w:val="8"/>
        </w:numPr>
        <w:spacing w:before="0" w:after="0" w:line="360" w:lineRule="auto"/>
        <w:ind w:hanging="720"/>
        <w:jc w:val="both"/>
        <w:rPr>
          <w:rFonts w:ascii="Times New Roman" w:hAnsi="Times New Roman" w:cs="Times New Roman"/>
          <w:bCs/>
          <w:color w:val="000000" w:themeColor="text1"/>
          <w:sz w:val="24"/>
          <w:szCs w:val="24"/>
        </w:rPr>
      </w:pPr>
      <w:r w:rsidRPr="00E40028">
        <w:rPr>
          <w:rFonts w:ascii="Times New Roman" w:hAnsi="Times New Roman" w:cs="Times New Roman"/>
          <w:bCs/>
          <w:color w:val="000000" w:themeColor="text1"/>
          <w:sz w:val="24"/>
          <w:szCs w:val="24"/>
        </w:rPr>
        <w:t>Training and Help Desk Unit</w:t>
      </w:r>
    </w:p>
    <w:p w:rsidR="009B2C3A" w:rsidRPr="00E40028" w:rsidRDefault="00082A57" w:rsidP="00105ADA">
      <w:pPr>
        <w:pStyle w:val="ListParagraph"/>
        <w:numPr>
          <w:ilvl w:val="0"/>
          <w:numId w:val="8"/>
        </w:numPr>
        <w:spacing w:before="0" w:after="0" w:line="360" w:lineRule="auto"/>
        <w:ind w:hanging="720"/>
        <w:jc w:val="both"/>
        <w:rPr>
          <w:rFonts w:ascii="Times New Roman" w:hAnsi="Times New Roman" w:cs="Times New Roman"/>
          <w:color w:val="000000" w:themeColor="text1"/>
          <w:sz w:val="24"/>
          <w:szCs w:val="24"/>
        </w:rPr>
      </w:pPr>
      <w:r w:rsidRPr="00E40028">
        <w:rPr>
          <w:rFonts w:ascii="Times New Roman" w:hAnsi="Times New Roman" w:cs="Times New Roman"/>
          <w:bCs/>
          <w:color w:val="000000" w:themeColor="text1"/>
          <w:sz w:val="24"/>
          <w:szCs w:val="24"/>
        </w:rPr>
        <w:t xml:space="preserve">Open users and commercial units </w:t>
      </w:r>
    </w:p>
    <w:p w:rsidR="009B2C3A" w:rsidRPr="00E40028" w:rsidRDefault="00082A57" w:rsidP="00105ADA">
      <w:pPr>
        <w:pStyle w:val="ListParagraph"/>
        <w:numPr>
          <w:ilvl w:val="0"/>
          <w:numId w:val="8"/>
        </w:numPr>
        <w:spacing w:before="0" w:after="0" w:line="360" w:lineRule="auto"/>
        <w:ind w:hanging="720"/>
        <w:jc w:val="both"/>
        <w:rPr>
          <w:rFonts w:ascii="Times New Roman" w:hAnsi="Times New Roman" w:cs="Times New Roman"/>
          <w:color w:val="000000" w:themeColor="text1"/>
          <w:sz w:val="24"/>
          <w:szCs w:val="24"/>
        </w:rPr>
      </w:pPr>
      <w:r w:rsidRPr="00E40028">
        <w:rPr>
          <w:rFonts w:ascii="Times New Roman" w:hAnsi="Times New Roman" w:cs="Times New Roman"/>
          <w:bCs/>
          <w:color w:val="000000" w:themeColor="text1"/>
          <w:sz w:val="24"/>
          <w:szCs w:val="24"/>
        </w:rPr>
        <w:t>Hardware maintenance and Multimedia</w:t>
      </w:r>
    </w:p>
    <w:p w:rsidR="009B2C3A" w:rsidRPr="00E40028" w:rsidRDefault="00082A57" w:rsidP="00105ADA">
      <w:pPr>
        <w:pStyle w:val="ListParagraph"/>
        <w:numPr>
          <w:ilvl w:val="0"/>
          <w:numId w:val="8"/>
        </w:numPr>
        <w:spacing w:before="0" w:after="0" w:line="360" w:lineRule="auto"/>
        <w:ind w:hanging="720"/>
        <w:jc w:val="both"/>
        <w:rPr>
          <w:rFonts w:ascii="Times New Roman" w:hAnsi="Times New Roman" w:cs="Times New Roman"/>
          <w:color w:val="000000" w:themeColor="text1"/>
          <w:sz w:val="24"/>
          <w:szCs w:val="24"/>
        </w:rPr>
      </w:pPr>
      <w:r w:rsidRPr="00E40028">
        <w:rPr>
          <w:rFonts w:ascii="Times New Roman" w:hAnsi="Times New Roman" w:cs="Times New Roman"/>
          <w:bCs/>
          <w:color w:val="000000" w:themeColor="text1"/>
          <w:sz w:val="24"/>
          <w:szCs w:val="24"/>
        </w:rPr>
        <w:t>Web Unit</w:t>
      </w:r>
    </w:p>
    <w:p w:rsidR="009B2C3A" w:rsidRPr="00E40028" w:rsidRDefault="00105ADA" w:rsidP="00105ADA">
      <w:pPr>
        <w:spacing w:before="100" w:beforeAutospacing="1" w:after="100" w:afterAutospacing="1" w:line="480" w:lineRule="auto"/>
        <w:ind w:left="-426" w:hanging="720"/>
        <w:jc w:val="both"/>
        <w:rPr>
          <w:rFonts w:ascii="Times New Roman" w:eastAsia="Times New Roman" w:hAnsi="Times New Roman" w:cs="Times New Roman"/>
          <w:noProof/>
          <w:color w:val="000000" w:themeColor="text1"/>
          <w:sz w:val="24"/>
          <w:szCs w:val="24"/>
          <w:lang w:eastAsia="en-US"/>
        </w:rPr>
      </w:pPr>
      <w:r w:rsidRPr="00E40028">
        <w:rPr>
          <w:rFonts w:ascii="Times New Roman" w:eastAsia="Times New Roman" w:hAnsi="Times New Roman" w:cs="Times New Roman"/>
          <w:noProof/>
          <w:color w:val="000000" w:themeColor="text1"/>
          <w:sz w:val="24"/>
          <w:szCs w:val="24"/>
          <w:lang w:eastAsia="en-US"/>
        </w:rPr>
        <mc:AlternateContent>
          <mc:Choice Requires="wps">
            <w:drawing>
              <wp:anchor distT="0" distB="0" distL="114300" distR="114300" simplePos="0" relativeHeight="251659264" behindDoc="0" locked="0" layoutInCell="1" allowOverlap="1" wp14:anchorId="42A57D98" wp14:editId="61CFFDEB">
                <wp:simplePos x="0" y="0"/>
                <wp:positionH relativeFrom="column">
                  <wp:posOffset>106326</wp:posOffset>
                </wp:positionH>
                <wp:positionV relativeFrom="paragraph">
                  <wp:posOffset>336137</wp:posOffset>
                </wp:positionV>
                <wp:extent cx="5550195" cy="3923413"/>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5550195" cy="39234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2A57" w:rsidRDefault="00082A57">
                            <w:r w:rsidRPr="00105ADA">
                              <w:rPr>
                                <w:rFonts w:ascii="Times New Roman" w:eastAsia="Times New Roman" w:hAnsi="Times New Roman" w:cs="Times New Roman"/>
                                <w:noProof/>
                                <w:color w:val="000000" w:themeColor="text1"/>
                                <w:sz w:val="24"/>
                                <w:szCs w:val="24"/>
                                <w:lang w:eastAsia="en-US"/>
                              </w:rPr>
                              <w:drawing>
                                <wp:inline distT="0" distB="0" distL="0" distR="0" wp14:anchorId="7D6E0613" wp14:editId="00EC151F">
                                  <wp:extent cx="5263116" cy="3885452"/>
                                  <wp:effectExtent l="0" t="0" r="0" b="1270"/>
                                  <wp:docPr id="18" name="Picture 18" descr="IMG-20211028-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11028-WA00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4944" cy="388680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8.35pt;margin-top:26.45pt;width:437pt;height:308.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" filled="f" stroked="f" strokeweight=".5pt">
                <v:textbox>
                  <w:txbxContent>
                    <w:p w:rsidR="00082A57" w:rsidRDefault="00082A57">
                      <w:r w:rsidRPr="00105ADA">
                        <w:rPr>
                          <w:rFonts w:ascii="Times New Roman" w:eastAsia="Times New Roman" w:hAnsi="Times New Roman" w:cs="Times New Roman"/>
                          <w:noProof/>
                          <w:color w:val="000000" w:themeColor="text1"/>
                          <w:sz w:val="24"/>
                          <w:szCs w:val="24"/>
                          <w:lang w:eastAsia="en-US"/>
                        </w:rPr>
                        <w:drawing>
                          <wp:inline distT="0" distB="0" distL="0" distR="0" wp14:anchorId="7D6E0613" wp14:editId="00EC151F">
                            <wp:extent cx="5263116" cy="3885452"/>
                            <wp:effectExtent l="0" t="0" r="0" b="1270"/>
                            <wp:docPr id="18" name="Picture 18" descr="IMG-20211028-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11028-WA00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4944" cy="3886801"/>
                                    </a:xfrm>
                                    <a:prstGeom prst="rect">
                                      <a:avLst/>
                                    </a:prstGeom>
                                    <a:noFill/>
                                    <a:ln>
                                      <a:noFill/>
                                    </a:ln>
                                  </pic:spPr>
                                </pic:pic>
                              </a:graphicData>
                            </a:graphic>
                          </wp:inline>
                        </w:drawing>
                      </w:r>
                    </w:p>
                  </w:txbxContent>
                </v:textbox>
              </v:shape>
            </w:pict>
          </mc:Fallback>
        </mc:AlternateContent>
      </w:r>
    </w:p>
    <w:p w:rsidR="00105ADA" w:rsidRPr="00E40028" w:rsidRDefault="00105ADA">
      <w:pPr>
        <w:spacing w:before="100" w:beforeAutospacing="1" w:after="100" w:afterAutospacing="1" w:line="480" w:lineRule="auto"/>
        <w:ind w:left="-426"/>
        <w:jc w:val="both"/>
        <w:rPr>
          <w:rFonts w:ascii="Times New Roman" w:eastAsia="Times New Roman" w:hAnsi="Times New Roman" w:cs="Times New Roman"/>
          <w:noProof/>
          <w:color w:val="000000" w:themeColor="text1"/>
          <w:sz w:val="24"/>
          <w:szCs w:val="24"/>
          <w:lang w:eastAsia="en-US"/>
        </w:rPr>
      </w:pPr>
    </w:p>
    <w:p w:rsidR="00105ADA" w:rsidRPr="00E40028" w:rsidRDefault="00105ADA">
      <w:pPr>
        <w:spacing w:before="100" w:beforeAutospacing="1" w:after="100" w:afterAutospacing="1" w:line="480" w:lineRule="auto"/>
        <w:ind w:left="-426"/>
        <w:jc w:val="both"/>
        <w:rPr>
          <w:rFonts w:ascii="Times New Roman" w:eastAsia="Times New Roman" w:hAnsi="Times New Roman" w:cs="Times New Roman"/>
          <w:noProof/>
          <w:color w:val="000000" w:themeColor="text1"/>
          <w:sz w:val="24"/>
          <w:szCs w:val="24"/>
          <w:lang w:eastAsia="en-US"/>
        </w:rPr>
      </w:pPr>
    </w:p>
    <w:p w:rsidR="00105ADA" w:rsidRPr="00E40028" w:rsidRDefault="00105ADA">
      <w:pPr>
        <w:spacing w:before="100" w:beforeAutospacing="1" w:after="100" w:afterAutospacing="1" w:line="480" w:lineRule="auto"/>
        <w:ind w:left="-426"/>
        <w:jc w:val="both"/>
        <w:rPr>
          <w:rFonts w:ascii="Times New Roman" w:eastAsia="Times New Roman" w:hAnsi="Times New Roman" w:cs="Times New Roman"/>
          <w:color w:val="000000" w:themeColor="text1"/>
          <w:sz w:val="24"/>
          <w:szCs w:val="24"/>
        </w:rPr>
      </w:pPr>
    </w:p>
    <w:p w:rsidR="009B2C3A" w:rsidRPr="00E40028" w:rsidRDefault="009B2C3A">
      <w:pPr>
        <w:spacing w:after="0" w:line="480" w:lineRule="auto"/>
        <w:jc w:val="both"/>
        <w:rPr>
          <w:rFonts w:ascii="Times New Roman" w:eastAsia="Times New Roman" w:hAnsi="Times New Roman" w:cs="Times New Roman"/>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9B2C3A" w:rsidRPr="00E40028" w:rsidRDefault="009B2C3A">
      <w:pPr>
        <w:spacing w:after="0" w:line="240" w:lineRule="auto"/>
        <w:jc w:val="both"/>
        <w:rPr>
          <w:color w:val="000000" w:themeColor="text1"/>
          <w:sz w:val="24"/>
          <w:szCs w:val="24"/>
        </w:rPr>
      </w:pPr>
    </w:p>
    <w:p w:rsidR="00105ADA" w:rsidRDefault="00082A57" w:rsidP="00105ADA">
      <w:pPr>
        <w:spacing w:after="0" w:line="480" w:lineRule="auto"/>
        <w:jc w:val="center"/>
        <w:rPr>
          <w:rFonts w:ascii="Times New Roman" w:hAnsi="Times New Roman" w:cs="Times New Roman"/>
          <w:b/>
          <w:color w:val="000000" w:themeColor="text1"/>
          <w:sz w:val="28"/>
          <w:szCs w:val="28"/>
        </w:rPr>
      </w:pPr>
      <w:r w:rsidRPr="00E40028">
        <w:rPr>
          <w:rFonts w:ascii="Times New Roman" w:hAnsi="Times New Roman" w:cs="Times New Roman"/>
          <w:b/>
          <w:color w:val="000000" w:themeColor="text1"/>
          <w:sz w:val="28"/>
          <w:szCs w:val="28"/>
        </w:rPr>
        <w:lastRenderedPageBreak/>
        <w:t>CHAPTER THREE</w:t>
      </w:r>
    </w:p>
    <w:p w:rsidR="00E40028" w:rsidRPr="00E40028" w:rsidRDefault="00E40028" w:rsidP="00105ADA">
      <w:pPr>
        <w:spacing w:after="0" w:line="480" w:lineRule="auto"/>
        <w:jc w:val="center"/>
        <w:rPr>
          <w:rFonts w:ascii="Times New Roman" w:hAnsi="Times New Roman" w:cs="Times New Roman"/>
          <w:b/>
          <w:color w:val="000000" w:themeColor="text1"/>
          <w:sz w:val="10"/>
          <w:szCs w:val="10"/>
        </w:rPr>
      </w:pPr>
    </w:p>
    <w:p w:rsidR="009B2C3A" w:rsidRPr="00E40028" w:rsidRDefault="00E40028">
      <w:pPr>
        <w:spacing w:after="0" w:line="480"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3.0</w:t>
      </w:r>
      <w:r w:rsidRPr="00E40028">
        <w:rPr>
          <w:rFonts w:ascii="Times New Roman" w:hAnsi="Times New Roman" w:cs="Times New Roman"/>
          <w:b/>
          <w:color w:val="000000" w:themeColor="text1"/>
          <w:sz w:val="24"/>
          <w:szCs w:val="24"/>
        </w:rPr>
        <w:tab/>
      </w:r>
      <w:r w:rsidR="00082A57" w:rsidRPr="00E40028">
        <w:rPr>
          <w:rFonts w:ascii="Times New Roman" w:hAnsi="Times New Roman" w:cs="Times New Roman"/>
          <w:b/>
          <w:color w:val="000000" w:themeColor="text1"/>
          <w:sz w:val="24"/>
          <w:szCs w:val="24"/>
        </w:rPr>
        <w:t>SUMMARY OF ACTIVITIES IN ICTREC FUNAAB</w:t>
      </w:r>
    </w:p>
    <w:p w:rsidR="009B2C3A" w:rsidRPr="00E40028" w:rsidRDefault="00082A57" w:rsidP="00E40028">
      <w:pPr>
        <w:spacing w:after="0" w:line="480" w:lineRule="auto"/>
        <w:ind w:firstLine="720"/>
        <w:jc w:val="both"/>
        <w:rPr>
          <w:color w:val="000000" w:themeColor="text1"/>
          <w:sz w:val="24"/>
          <w:szCs w:val="24"/>
        </w:rPr>
      </w:pPr>
      <w:proofErr w:type="gramStart"/>
      <w:r w:rsidRPr="00E40028">
        <w:rPr>
          <w:rFonts w:ascii="Times New Roman" w:eastAsia="Times New Roman" w:hAnsi="Times New Roman" w:cs="Times New Roman"/>
          <w:color w:val="000000" w:themeColor="text1"/>
          <w:sz w:val="24"/>
          <w:szCs w:val="24"/>
          <w:lang w:eastAsia="en-GB"/>
        </w:rPr>
        <w:t xml:space="preserve">After my assumption of duty </w:t>
      </w:r>
      <w:r w:rsidRPr="00E40028">
        <w:rPr>
          <w:rFonts w:ascii="Times New Roman" w:hAnsi="Times New Roman" w:cs="Times New Roman"/>
          <w:color w:val="000000" w:themeColor="text1"/>
          <w:sz w:val="24"/>
          <w:szCs w:val="24"/>
        </w:rPr>
        <w:t>Undertaken at Information Communication Technology Resource Center (ICTREC FUNAAB)</w:t>
      </w:r>
      <w:r w:rsidRPr="00E40028">
        <w:rPr>
          <w:rFonts w:ascii="Times New Roman" w:eastAsia="Times New Roman" w:hAnsi="Times New Roman" w:cs="Times New Roman"/>
          <w:color w:val="000000" w:themeColor="text1"/>
          <w:sz w:val="24"/>
          <w:szCs w:val="24"/>
          <w:lang w:eastAsia="en-GB"/>
        </w:rPr>
        <w:t>.</w:t>
      </w:r>
      <w:proofErr w:type="gramEnd"/>
      <w:r w:rsidRPr="00E40028">
        <w:rPr>
          <w:rFonts w:ascii="Times New Roman" w:eastAsia="Times New Roman" w:hAnsi="Times New Roman" w:cs="Times New Roman"/>
          <w:color w:val="000000" w:themeColor="text1"/>
          <w:sz w:val="24"/>
          <w:szCs w:val="24"/>
          <w:lang w:eastAsia="en-GB"/>
        </w:rPr>
        <w:t xml:space="preserve"> I was introduced to every member of the departments and I was briefed on the activities of the department. These are the activities actively undertaken by me at the training and help desk unit during my SIWES</w:t>
      </w:r>
      <w:r w:rsidRPr="00E40028">
        <w:rPr>
          <w:rFonts w:ascii="Times New Roman" w:hAnsi="Times New Roman" w:cs="Times New Roman"/>
          <w:color w:val="000000" w:themeColor="text1"/>
          <w:sz w:val="24"/>
          <w:szCs w:val="24"/>
        </w:rPr>
        <w:t xml:space="preserve"> at Information Communication Technology Resource Center (ICTREC FUNAAB)</w:t>
      </w:r>
    </w:p>
    <w:p w:rsidR="009B2C3A" w:rsidRPr="00E40028" w:rsidRDefault="00E40028" w:rsidP="00E40028">
      <w:pPr>
        <w:tabs>
          <w:tab w:val="left" w:pos="2796"/>
        </w:tabs>
        <w:spacing w:after="0" w:line="240" w:lineRule="auto"/>
        <w:jc w:val="both"/>
        <w:rPr>
          <w:color w:val="000000" w:themeColor="text1"/>
          <w:sz w:val="24"/>
          <w:szCs w:val="24"/>
        </w:rPr>
      </w:pPr>
      <w:r w:rsidRPr="00E40028">
        <w:rPr>
          <w:color w:val="000000" w:themeColor="text1"/>
          <w:sz w:val="24"/>
          <w:szCs w:val="24"/>
        </w:rPr>
        <w:tab/>
      </w:r>
    </w:p>
    <w:p w:rsidR="009B2C3A" w:rsidRPr="00E40028" w:rsidRDefault="00E40028" w:rsidP="00E40028">
      <w:pPr>
        <w:spacing w:after="0" w:line="240" w:lineRule="auto"/>
        <w:ind w:left="720" w:hanging="720"/>
        <w:jc w:val="both"/>
        <w:rPr>
          <w:rFonts w:eastAsia="Calibri"/>
          <w:color w:val="000000" w:themeColor="text1"/>
          <w:sz w:val="24"/>
          <w:szCs w:val="24"/>
        </w:rPr>
      </w:pPr>
      <w:r w:rsidRPr="00E40028">
        <w:rPr>
          <w:rFonts w:ascii="Times New Roman" w:hAnsi="Times New Roman" w:cs="Times New Roman"/>
          <w:b/>
          <w:color w:val="000000" w:themeColor="text1"/>
          <w:sz w:val="24"/>
          <w:szCs w:val="24"/>
        </w:rPr>
        <w:t>3.1</w:t>
      </w:r>
      <w:r w:rsidRPr="00E40028">
        <w:rPr>
          <w:rFonts w:ascii="Times New Roman" w:hAnsi="Times New Roman" w:cs="Times New Roman"/>
          <w:b/>
          <w:color w:val="000000" w:themeColor="text1"/>
          <w:sz w:val="24"/>
          <w:szCs w:val="24"/>
        </w:rPr>
        <w:tab/>
      </w:r>
      <w:r w:rsidR="00082A57" w:rsidRPr="00E40028">
        <w:rPr>
          <w:rFonts w:ascii="Times New Roman" w:hAnsi="Times New Roman" w:cs="Times New Roman"/>
          <w:b/>
          <w:color w:val="000000" w:themeColor="text1"/>
          <w:sz w:val="24"/>
          <w:szCs w:val="24"/>
        </w:rPr>
        <w:t xml:space="preserve">ONLINE DATA ANALYSIS WITH R TRAINING </w:t>
      </w:r>
    </w:p>
    <w:p w:rsidR="009B2C3A" w:rsidRPr="00E40028" w:rsidRDefault="009B2C3A" w:rsidP="00E40028">
      <w:pPr>
        <w:spacing w:after="0" w:line="240" w:lineRule="auto"/>
        <w:jc w:val="both"/>
        <w:rPr>
          <w:rFonts w:ascii="Times New Roman" w:hAnsi="Times New Roman" w:cs="Times New Roman"/>
          <w:color w:val="000000" w:themeColor="text1"/>
          <w:sz w:val="24"/>
          <w:szCs w:val="24"/>
        </w:rPr>
      </w:pPr>
    </w:p>
    <w:p w:rsidR="009B2C3A" w:rsidRPr="00E40028" w:rsidRDefault="00082A57" w:rsidP="00E40028">
      <w:pPr>
        <w:spacing w:after="0" w:line="480" w:lineRule="auto"/>
        <w:ind w:firstLine="720"/>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After my first week of assumption of duty at the training and help desk unit, a data internet access account was created for me to be able to have access to internet usage which </w:t>
      </w:r>
      <w:proofErr w:type="gramStart"/>
      <w:r w:rsidRPr="00E40028">
        <w:rPr>
          <w:rFonts w:ascii="Times New Roman" w:hAnsi="Times New Roman" w:cs="Times New Roman"/>
          <w:color w:val="000000" w:themeColor="text1"/>
          <w:sz w:val="24"/>
          <w:szCs w:val="24"/>
        </w:rPr>
        <w:t>enable</w:t>
      </w:r>
      <w:proofErr w:type="gramEnd"/>
      <w:r w:rsidRPr="00E40028">
        <w:rPr>
          <w:rFonts w:ascii="Times New Roman" w:hAnsi="Times New Roman" w:cs="Times New Roman"/>
          <w:color w:val="000000" w:themeColor="text1"/>
          <w:sz w:val="24"/>
          <w:szCs w:val="24"/>
        </w:rPr>
        <w:t xml:space="preserve"> me to increase my understanding and application of statistical analysis with R programming in the following Data Analysis Project.</w:t>
      </w:r>
    </w:p>
    <w:p w:rsidR="009B2C3A" w:rsidRPr="00E40028" w:rsidRDefault="009B2C3A">
      <w:pPr>
        <w:spacing w:after="160" w:line="259" w:lineRule="auto"/>
        <w:rPr>
          <w:color w:val="000000" w:themeColor="text1"/>
          <w:sz w:val="24"/>
          <w:szCs w:val="24"/>
        </w:rPr>
      </w:pPr>
    </w:p>
    <w:p w:rsidR="009B2C3A" w:rsidRPr="00E40028" w:rsidRDefault="00E40028" w:rsidP="00E40028">
      <w:pPr>
        <w:spacing w:after="0" w:line="480" w:lineRule="auto"/>
        <w:ind w:left="720" w:hanging="720"/>
        <w:jc w:val="both"/>
        <w:rPr>
          <w:rFonts w:ascii="Times New Roman" w:eastAsiaTheme="minorHAnsi" w:hAnsi="Times New Roman" w:cs="Times New Roman"/>
          <w:b/>
          <w:color w:val="000000" w:themeColor="text1"/>
          <w:sz w:val="24"/>
          <w:szCs w:val="24"/>
        </w:rPr>
      </w:pPr>
      <w:r w:rsidRPr="00E40028">
        <w:rPr>
          <w:rFonts w:ascii="Times New Roman" w:hAnsi="Times New Roman" w:cs="Times New Roman"/>
          <w:b/>
          <w:color w:val="000000" w:themeColor="text1"/>
          <w:sz w:val="24"/>
          <w:szCs w:val="24"/>
        </w:rPr>
        <w:t>3.2</w:t>
      </w:r>
      <w:r w:rsidRPr="00E40028">
        <w:rPr>
          <w:rFonts w:ascii="Times New Roman" w:hAnsi="Times New Roman" w:cs="Times New Roman"/>
          <w:b/>
          <w:color w:val="000000" w:themeColor="text1"/>
          <w:sz w:val="24"/>
          <w:szCs w:val="24"/>
        </w:rPr>
        <w:tab/>
      </w:r>
      <w:r w:rsidR="00082A57" w:rsidRPr="00E40028">
        <w:rPr>
          <w:rFonts w:ascii="Times New Roman" w:hAnsi="Times New Roman" w:cs="Times New Roman"/>
          <w:b/>
          <w:color w:val="000000" w:themeColor="text1"/>
          <w:sz w:val="24"/>
          <w:szCs w:val="24"/>
        </w:rPr>
        <w:t xml:space="preserve"> </w:t>
      </w:r>
      <w:r w:rsidR="00082A57" w:rsidRPr="00E40028">
        <w:rPr>
          <w:rFonts w:ascii="Times New Roman" w:eastAsiaTheme="minorHAnsi" w:hAnsi="Times New Roman" w:cs="Times New Roman"/>
          <w:b/>
          <w:color w:val="000000" w:themeColor="text1"/>
          <w:sz w:val="24"/>
          <w:szCs w:val="24"/>
        </w:rPr>
        <w:t>PROJECT 1</w:t>
      </w:r>
    </w:p>
    <w:p w:rsidR="009B2C3A" w:rsidRPr="00E40028" w:rsidRDefault="00082A57" w:rsidP="00E40028">
      <w:pPr>
        <w:spacing w:line="480"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WISCONSIN HOSPITAL HEALTHCARE COST AND UTILIATION ANALYSIS REPORT</w:t>
      </w:r>
    </w:p>
    <w:p w:rsidR="009B2C3A" w:rsidRPr="00E40028" w:rsidRDefault="00082A57">
      <w:pPr>
        <w:spacing w:line="480" w:lineRule="auto"/>
        <w:rPr>
          <w:rStyle w:val="SubtleReference1"/>
          <w:rFonts w:ascii="Times New Roman" w:hAnsi="Times New Roman" w:cs="Times New Roman"/>
          <w:b/>
          <w:sz w:val="24"/>
          <w:szCs w:val="24"/>
        </w:rPr>
      </w:pPr>
      <w:r w:rsidRPr="00E40028">
        <w:rPr>
          <w:rStyle w:val="SubtleReference1"/>
          <w:rFonts w:ascii="Times New Roman" w:hAnsi="Times New Roman" w:cs="Times New Roman"/>
          <w:b/>
          <w:sz w:val="24"/>
          <w:szCs w:val="24"/>
        </w:rPr>
        <w:t xml:space="preserve">BUSINESS SCENERIO </w:t>
      </w:r>
    </w:p>
    <w:p w:rsidR="009B2C3A" w:rsidRPr="00E40028" w:rsidRDefault="00082A57">
      <w:pPr>
        <w:tabs>
          <w:tab w:val="left" w:pos="2007"/>
        </w:tabs>
        <w:spacing w:line="480" w:lineRule="auto"/>
        <w:rPr>
          <w:rFonts w:ascii="Times New Roman" w:hAnsi="Times New Roman" w:cs="Times New Roman"/>
          <w:b/>
          <w:color w:val="000000" w:themeColor="text1"/>
          <w:sz w:val="24"/>
          <w:szCs w:val="24"/>
        </w:rPr>
      </w:pPr>
      <w:r w:rsidRPr="00E40028">
        <w:rPr>
          <w:rFonts w:ascii="Times New Roman" w:hAnsi="Times New Roman" w:cs="Times New Roman"/>
          <w:color w:val="000000" w:themeColor="text1"/>
          <w:sz w:val="24"/>
          <w:szCs w:val="24"/>
        </w:rPr>
        <w:t>The US Agency for Healthcare wants to analyze the Healthcare costs and Utilization of patients in the age group 0-17 years in Wisconsin hospital.</w:t>
      </w:r>
    </w:p>
    <w:p w:rsidR="009B2C3A" w:rsidRPr="00E40028" w:rsidRDefault="00082A57">
      <w:pPr>
        <w:spacing w:line="480" w:lineRule="auto"/>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PROJECT EXPECTATION</w:t>
      </w:r>
    </w:p>
    <w:p w:rsidR="009B2C3A" w:rsidRPr="00E40028" w:rsidRDefault="00082A57">
      <w:pPr>
        <w:spacing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The Healthcare agency wants to achieve the following goals.</w:t>
      </w:r>
    </w:p>
    <w:p w:rsidR="009B2C3A" w:rsidRPr="00E40028" w:rsidRDefault="00082A57">
      <w:pPr>
        <w:pStyle w:val="ListParagraph"/>
        <w:numPr>
          <w:ilvl w:val="0"/>
          <w:numId w:val="9"/>
        </w:numPr>
        <w:spacing w:before="0"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Find the age category of people who frequent the hospital and has the maximum expenditure.</w:t>
      </w:r>
    </w:p>
    <w:p w:rsidR="009B2C3A" w:rsidRPr="00E40028" w:rsidRDefault="00082A57">
      <w:pPr>
        <w:pStyle w:val="ListParagraph"/>
        <w:numPr>
          <w:ilvl w:val="0"/>
          <w:numId w:val="9"/>
        </w:numPr>
        <w:spacing w:before="0"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lastRenderedPageBreak/>
        <w:t>Find the diagnosis related group with maximum hospitalization and expenditure.</w:t>
      </w:r>
    </w:p>
    <w:p w:rsidR="009B2C3A" w:rsidRPr="00E40028" w:rsidRDefault="00082A57">
      <w:pPr>
        <w:tabs>
          <w:tab w:val="left" w:pos="1939"/>
        </w:tabs>
        <w:spacing w:line="480" w:lineRule="auto"/>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ANALYSIS</w:t>
      </w:r>
    </w:p>
    <w:p w:rsidR="009B2C3A" w:rsidRPr="00E40028" w:rsidRDefault="00082A57">
      <w:pPr>
        <w:pStyle w:val="ListParagraph"/>
        <w:numPr>
          <w:ilvl w:val="0"/>
          <w:numId w:val="10"/>
        </w:numPr>
        <w:tabs>
          <w:tab w:val="left" w:pos="1939"/>
        </w:tabs>
        <w:spacing w:before="0"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To record the patient’s statistics, the agency wants to find the age category </w:t>
      </w:r>
      <w:proofErr w:type="gramStart"/>
      <w:r w:rsidRPr="00E40028">
        <w:rPr>
          <w:rFonts w:ascii="Times New Roman" w:hAnsi="Times New Roman" w:cs="Times New Roman"/>
          <w:color w:val="000000" w:themeColor="text1"/>
          <w:sz w:val="24"/>
          <w:szCs w:val="24"/>
        </w:rPr>
        <w:t>who</w:t>
      </w:r>
      <w:proofErr w:type="gramEnd"/>
      <w:r w:rsidRPr="00E40028">
        <w:rPr>
          <w:rFonts w:ascii="Times New Roman" w:hAnsi="Times New Roman" w:cs="Times New Roman"/>
          <w:color w:val="000000" w:themeColor="text1"/>
          <w:sz w:val="24"/>
          <w:szCs w:val="24"/>
        </w:rPr>
        <w:t xml:space="preserve"> frequent the hospital and has the maximum expenditure. Using graphical analysis a bar plot is used to display frequency in each age category and their maximum expenditure.</w:t>
      </w:r>
    </w:p>
    <w:p w:rsidR="009B2C3A" w:rsidRPr="00E40028" w:rsidRDefault="00082A57">
      <w:pPr>
        <w:spacing w:line="480" w:lineRule="auto"/>
        <w:rPr>
          <w:rFonts w:ascii="Times New Roman" w:hAnsi="Times New Roman" w:cs="Times New Roman"/>
          <w:color w:val="000000" w:themeColor="text1"/>
          <w:sz w:val="24"/>
          <w:szCs w:val="24"/>
        </w:rPr>
      </w:pPr>
      <w:r w:rsidRPr="00E40028">
        <w:rPr>
          <w:rFonts w:ascii="Times New Roman" w:hAnsi="Times New Roman" w:cs="Times New Roman"/>
          <w:b/>
          <w:color w:val="000000" w:themeColor="text1"/>
          <w:sz w:val="24"/>
          <w:szCs w:val="24"/>
        </w:rPr>
        <w:t xml:space="preserve"> R CODE</w:t>
      </w:r>
    </w:p>
    <w:p w:rsidR="009B2C3A" w:rsidRPr="00E40028" w:rsidRDefault="00082A57">
      <w:pPr>
        <w:pStyle w:val="ListParagraph"/>
        <w:numPr>
          <w:ilvl w:val="0"/>
          <w:numId w:val="11"/>
        </w:numPr>
        <w:spacing w:before="0"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library(</w:t>
      </w:r>
      <w:proofErr w:type="spellStart"/>
      <w:r w:rsidRPr="00E40028">
        <w:rPr>
          <w:rFonts w:ascii="Times New Roman" w:hAnsi="Times New Roman" w:cs="Times New Roman"/>
          <w:color w:val="000000" w:themeColor="text1"/>
          <w:sz w:val="24"/>
          <w:szCs w:val="24"/>
        </w:rPr>
        <w:t>readr</w:t>
      </w:r>
      <w:proofErr w:type="spellEnd"/>
      <w:r w:rsidRPr="00E40028">
        <w:rPr>
          <w:rFonts w:ascii="Times New Roman" w:hAnsi="Times New Roman" w:cs="Times New Roman"/>
          <w:color w:val="000000" w:themeColor="text1"/>
          <w:sz w:val="24"/>
          <w:szCs w:val="24"/>
        </w:rPr>
        <w:t>)</w:t>
      </w:r>
    </w:p>
    <w:p w:rsidR="009B2C3A" w:rsidRPr="00E40028" w:rsidRDefault="00082A57">
      <w:pPr>
        <w:pStyle w:val="ListParagraph"/>
        <w:numPr>
          <w:ilvl w:val="0"/>
          <w:numId w:val="11"/>
        </w:numPr>
        <w:spacing w:before="0" w:line="480" w:lineRule="auto"/>
        <w:rPr>
          <w:rFonts w:ascii="Times New Roman" w:hAnsi="Times New Roman" w:cs="Times New Roman"/>
          <w:color w:val="000000" w:themeColor="text1"/>
          <w:sz w:val="24"/>
          <w:szCs w:val="24"/>
        </w:rPr>
      </w:pPr>
      <w:proofErr w:type="spellStart"/>
      <w:r w:rsidRPr="00E40028">
        <w:rPr>
          <w:rFonts w:ascii="Times New Roman" w:hAnsi="Times New Roman" w:cs="Times New Roman"/>
          <w:color w:val="000000" w:themeColor="text1"/>
          <w:sz w:val="24"/>
          <w:szCs w:val="24"/>
        </w:rPr>
        <w:t>Hospital_cost</w:t>
      </w:r>
      <w:proofErr w:type="spellEnd"/>
      <w:r w:rsidRPr="00E40028">
        <w:rPr>
          <w:rFonts w:ascii="Times New Roman" w:hAnsi="Times New Roman" w:cs="Times New Roman"/>
          <w:color w:val="000000" w:themeColor="text1"/>
          <w:sz w:val="24"/>
          <w:szCs w:val="24"/>
        </w:rPr>
        <w:t xml:space="preserve"> &lt;- </w:t>
      </w:r>
      <w:proofErr w:type="spellStart"/>
      <w:r w:rsidRPr="00E40028">
        <w:rPr>
          <w:rFonts w:ascii="Times New Roman" w:hAnsi="Times New Roman" w:cs="Times New Roman"/>
          <w:color w:val="000000" w:themeColor="text1"/>
          <w:sz w:val="24"/>
          <w:szCs w:val="24"/>
        </w:rPr>
        <w:t>data.frame</w:t>
      </w:r>
      <w:proofErr w:type="spellEnd"/>
      <w:r w:rsidRPr="00E40028">
        <w:rPr>
          <w:rFonts w:ascii="Times New Roman" w:hAnsi="Times New Roman" w:cs="Times New Roman"/>
          <w:color w:val="000000" w:themeColor="text1"/>
          <w:sz w:val="24"/>
          <w:szCs w:val="24"/>
        </w:rPr>
        <w:t>(</w:t>
      </w:r>
      <w:proofErr w:type="spellStart"/>
      <w:r w:rsidRPr="00E40028">
        <w:rPr>
          <w:rFonts w:ascii="Times New Roman" w:hAnsi="Times New Roman" w:cs="Times New Roman"/>
          <w:color w:val="000000" w:themeColor="text1"/>
          <w:sz w:val="24"/>
          <w:szCs w:val="24"/>
        </w:rPr>
        <w:t>read_csv</w:t>
      </w:r>
      <w:proofErr w:type="spellEnd"/>
      <w:r w:rsidRPr="00E40028">
        <w:rPr>
          <w:rFonts w:ascii="Times New Roman" w:hAnsi="Times New Roman" w:cs="Times New Roman"/>
          <w:color w:val="000000" w:themeColor="text1"/>
          <w:sz w:val="24"/>
          <w:szCs w:val="24"/>
        </w:rPr>
        <w:t>("HospitalCosts.csv"))</w:t>
      </w:r>
    </w:p>
    <w:p w:rsidR="009B2C3A" w:rsidRPr="00E40028" w:rsidRDefault="00082A57">
      <w:pPr>
        <w:pStyle w:val="ListParagraph"/>
        <w:numPr>
          <w:ilvl w:val="0"/>
          <w:numId w:val="11"/>
        </w:numPr>
        <w:spacing w:before="0"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View(</w:t>
      </w:r>
      <w:proofErr w:type="spellStart"/>
      <w:r w:rsidRPr="00E40028">
        <w:rPr>
          <w:rFonts w:ascii="Times New Roman" w:hAnsi="Times New Roman" w:cs="Times New Roman"/>
          <w:color w:val="000000" w:themeColor="text1"/>
          <w:sz w:val="24"/>
          <w:szCs w:val="24"/>
        </w:rPr>
        <w:t>Hospital_cost</w:t>
      </w:r>
      <w:proofErr w:type="spellEnd"/>
      <w:r w:rsidRPr="00E40028">
        <w:rPr>
          <w:rFonts w:ascii="Times New Roman" w:hAnsi="Times New Roman" w:cs="Times New Roman"/>
          <w:color w:val="000000" w:themeColor="text1"/>
          <w:sz w:val="24"/>
          <w:szCs w:val="24"/>
        </w:rPr>
        <w:t>);</w:t>
      </w:r>
      <w:proofErr w:type="spellStart"/>
      <w:r w:rsidRPr="00E40028">
        <w:rPr>
          <w:rFonts w:ascii="Times New Roman" w:hAnsi="Times New Roman" w:cs="Times New Roman"/>
          <w:color w:val="000000" w:themeColor="text1"/>
          <w:sz w:val="24"/>
          <w:szCs w:val="24"/>
        </w:rPr>
        <w:t>str</w:t>
      </w:r>
      <w:proofErr w:type="spellEnd"/>
      <w:r w:rsidRPr="00E40028">
        <w:rPr>
          <w:rFonts w:ascii="Times New Roman" w:hAnsi="Times New Roman" w:cs="Times New Roman"/>
          <w:color w:val="000000" w:themeColor="text1"/>
          <w:sz w:val="24"/>
          <w:szCs w:val="24"/>
        </w:rPr>
        <w:t>(</w:t>
      </w:r>
      <w:proofErr w:type="spellStart"/>
      <w:r w:rsidRPr="00E40028">
        <w:rPr>
          <w:rFonts w:ascii="Times New Roman" w:hAnsi="Times New Roman" w:cs="Times New Roman"/>
          <w:color w:val="000000" w:themeColor="text1"/>
          <w:sz w:val="24"/>
          <w:szCs w:val="24"/>
        </w:rPr>
        <w:t>Hospital_cost</w:t>
      </w:r>
      <w:proofErr w:type="spellEnd"/>
      <w:r w:rsidRPr="00E40028">
        <w:rPr>
          <w:rFonts w:ascii="Times New Roman" w:hAnsi="Times New Roman" w:cs="Times New Roman"/>
          <w:color w:val="000000" w:themeColor="text1"/>
          <w:sz w:val="24"/>
          <w:szCs w:val="24"/>
        </w:rPr>
        <w:t>)</w:t>
      </w:r>
    </w:p>
    <w:p w:rsidR="009B2C3A" w:rsidRPr="00E40028" w:rsidRDefault="00082A57">
      <w:pPr>
        <w:pStyle w:val="ListParagraph"/>
        <w:numPr>
          <w:ilvl w:val="0"/>
          <w:numId w:val="11"/>
        </w:numPr>
        <w:spacing w:before="0"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attach(</w:t>
      </w:r>
      <w:proofErr w:type="spellStart"/>
      <w:r w:rsidRPr="00E40028">
        <w:rPr>
          <w:rFonts w:ascii="Times New Roman" w:hAnsi="Times New Roman" w:cs="Times New Roman"/>
          <w:color w:val="000000" w:themeColor="text1"/>
          <w:sz w:val="24"/>
          <w:szCs w:val="24"/>
        </w:rPr>
        <w:t>Hospital_cost</w:t>
      </w:r>
      <w:proofErr w:type="spellEnd"/>
      <w:r w:rsidRPr="00E40028">
        <w:rPr>
          <w:rFonts w:ascii="Times New Roman" w:hAnsi="Times New Roman" w:cs="Times New Roman"/>
          <w:color w:val="000000" w:themeColor="text1"/>
          <w:sz w:val="24"/>
          <w:szCs w:val="24"/>
        </w:rPr>
        <w:t>)</w:t>
      </w:r>
    </w:p>
    <w:p w:rsidR="009B2C3A" w:rsidRPr="00E40028" w:rsidRDefault="00082A57">
      <w:pPr>
        <w:pStyle w:val="ListParagraph"/>
        <w:numPr>
          <w:ilvl w:val="0"/>
          <w:numId w:val="11"/>
        </w:numPr>
        <w:spacing w:before="0"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library(ggplot2)</w:t>
      </w:r>
    </w:p>
    <w:p w:rsidR="009B2C3A" w:rsidRPr="00E40028" w:rsidRDefault="00082A57">
      <w:pPr>
        <w:pStyle w:val="ListParagraph"/>
        <w:numPr>
          <w:ilvl w:val="0"/>
          <w:numId w:val="11"/>
        </w:numPr>
        <w:spacing w:before="0"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Frequency in each age category and their maximum expenditure</w:t>
      </w:r>
    </w:p>
    <w:p w:rsidR="009B2C3A" w:rsidRPr="00E40028" w:rsidRDefault="00082A57">
      <w:pPr>
        <w:pStyle w:val="ListParagraph"/>
        <w:numPr>
          <w:ilvl w:val="0"/>
          <w:numId w:val="11"/>
        </w:numPr>
        <w:spacing w:before="0"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Graph.01 &lt;- </w:t>
      </w:r>
      <w:proofErr w:type="spellStart"/>
      <w:proofErr w:type="gramStart"/>
      <w:r w:rsidRPr="00E40028">
        <w:rPr>
          <w:rFonts w:ascii="Times New Roman" w:hAnsi="Times New Roman" w:cs="Times New Roman"/>
          <w:color w:val="000000" w:themeColor="text1"/>
          <w:sz w:val="24"/>
          <w:szCs w:val="24"/>
        </w:rPr>
        <w:t>ggplot</w:t>
      </w:r>
      <w:proofErr w:type="spellEnd"/>
      <w:r w:rsidRPr="00E40028">
        <w:rPr>
          <w:rFonts w:ascii="Times New Roman" w:hAnsi="Times New Roman" w:cs="Times New Roman"/>
          <w:color w:val="000000" w:themeColor="text1"/>
          <w:sz w:val="24"/>
          <w:szCs w:val="24"/>
        </w:rPr>
        <w:t>(</w:t>
      </w:r>
      <w:proofErr w:type="gramEnd"/>
      <w:r w:rsidRPr="00E40028">
        <w:rPr>
          <w:rFonts w:ascii="Times New Roman" w:hAnsi="Times New Roman" w:cs="Times New Roman"/>
          <w:color w:val="000000" w:themeColor="text1"/>
          <w:sz w:val="24"/>
          <w:szCs w:val="24"/>
        </w:rPr>
        <w:t xml:space="preserve">data = </w:t>
      </w:r>
      <w:proofErr w:type="spellStart"/>
      <w:r w:rsidRPr="00E40028">
        <w:rPr>
          <w:rFonts w:ascii="Times New Roman" w:hAnsi="Times New Roman" w:cs="Times New Roman"/>
          <w:color w:val="000000" w:themeColor="text1"/>
          <w:sz w:val="24"/>
          <w:szCs w:val="24"/>
        </w:rPr>
        <w:t>Hospital_cost</w:t>
      </w:r>
      <w:proofErr w:type="spellEnd"/>
      <w:r w:rsidRPr="00E40028">
        <w:rPr>
          <w:rFonts w:ascii="Times New Roman" w:hAnsi="Times New Roman" w:cs="Times New Roman"/>
          <w:color w:val="000000" w:themeColor="text1"/>
          <w:sz w:val="24"/>
          <w:szCs w:val="24"/>
        </w:rPr>
        <w:t xml:space="preserve">, </w:t>
      </w:r>
      <w:proofErr w:type="spellStart"/>
      <w:r w:rsidRPr="00E40028">
        <w:rPr>
          <w:rFonts w:ascii="Times New Roman" w:hAnsi="Times New Roman" w:cs="Times New Roman"/>
          <w:color w:val="000000" w:themeColor="text1"/>
          <w:sz w:val="24"/>
          <w:szCs w:val="24"/>
        </w:rPr>
        <w:t>aes</w:t>
      </w:r>
      <w:proofErr w:type="spellEnd"/>
      <w:r w:rsidRPr="00E40028">
        <w:rPr>
          <w:rFonts w:ascii="Times New Roman" w:hAnsi="Times New Roman" w:cs="Times New Roman"/>
          <w:color w:val="000000" w:themeColor="text1"/>
          <w:sz w:val="24"/>
          <w:szCs w:val="24"/>
        </w:rPr>
        <w:t xml:space="preserve">(x =factor(AGE), y = TOTCHG, fill = AGE)) + </w:t>
      </w:r>
      <w:proofErr w:type="spellStart"/>
      <w:r w:rsidRPr="00E40028">
        <w:rPr>
          <w:rFonts w:ascii="Times New Roman" w:hAnsi="Times New Roman" w:cs="Times New Roman"/>
          <w:color w:val="000000" w:themeColor="text1"/>
          <w:sz w:val="24"/>
          <w:szCs w:val="24"/>
        </w:rPr>
        <w:t>geom_col</w:t>
      </w:r>
      <w:proofErr w:type="spellEnd"/>
      <w:r w:rsidRPr="00E40028">
        <w:rPr>
          <w:rFonts w:ascii="Times New Roman" w:hAnsi="Times New Roman" w:cs="Times New Roman"/>
          <w:color w:val="000000" w:themeColor="text1"/>
          <w:sz w:val="24"/>
          <w:szCs w:val="24"/>
        </w:rPr>
        <w:t xml:space="preserve">() + labs(x = "PATIENT AGE GROUP", y = "EXPENDITURE", title = "The Age Category who frequent the Hospital and </w:t>
      </w:r>
      <w:proofErr w:type="spellStart"/>
      <w:r w:rsidRPr="00E40028">
        <w:rPr>
          <w:rFonts w:ascii="Times New Roman" w:hAnsi="Times New Roman" w:cs="Times New Roman"/>
          <w:color w:val="000000" w:themeColor="text1"/>
          <w:sz w:val="24"/>
          <w:szCs w:val="24"/>
        </w:rPr>
        <w:t>thier</w:t>
      </w:r>
      <w:proofErr w:type="spellEnd"/>
      <w:r w:rsidRPr="00E40028">
        <w:rPr>
          <w:rFonts w:ascii="Times New Roman" w:hAnsi="Times New Roman" w:cs="Times New Roman"/>
          <w:color w:val="000000" w:themeColor="text1"/>
          <w:sz w:val="24"/>
          <w:szCs w:val="24"/>
        </w:rPr>
        <w:t xml:space="preserve"> Expenditure", caption = "The infants have the maximum number of visit and expenditure going above 600,000.")</w:t>
      </w:r>
    </w:p>
    <w:p w:rsidR="009B2C3A" w:rsidRPr="00E40028" w:rsidRDefault="00082A57" w:rsidP="00E40028">
      <w:pPr>
        <w:pStyle w:val="ListParagraph"/>
        <w:numPr>
          <w:ilvl w:val="0"/>
          <w:numId w:val="11"/>
        </w:numPr>
        <w:spacing w:before="0" w:line="480" w:lineRule="auto"/>
        <w:rPr>
          <w:rFonts w:ascii="Times New Roman" w:hAnsi="Times New Roman" w:cs="Times New Roman"/>
          <w:b/>
          <w:color w:val="000000" w:themeColor="text1"/>
          <w:sz w:val="24"/>
          <w:szCs w:val="24"/>
        </w:rPr>
      </w:pPr>
      <w:r w:rsidRPr="00E40028">
        <w:rPr>
          <w:rFonts w:ascii="Times New Roman" w:hAnsi="Times New Roman" w:cs="Times New Roman"/>
          <w:color w:val="000000" w:themeColor="text1"/>
          <w:sz w:val="24"/>
          <w:szCs w:val="24"/>
        </w:rPr>
        <w:t>Graph.01</w:t>
      </w:r>
    </w:p>
    <w:p w:rsidR="00E40028" w:rsidRDefault="00E40028" w:rsidP="00E40028">
      <w:pPr>
        <w:spacing w:line="480" w:lineRule="auto"/>
        <w:rPr>
          <w:rFonts w:ascii="Times New Roman" w:hAnsi="Times New Roman" w:cs="Times New Roman"/>
          <w:b/>
          <w:color w:val="000000" w:themeColor="text1"/>
          <w:sz w:val="24"/>
          <w:szCs w:val="24"/>
        </w:rPr>
      </w:pPr>
    </w:p>
    <w:p w:rsidR="00E40028" w:rsidRDefault="00E40028" w:rsidP="00E40028">
      <w:pPr>
        <w:spacing w:line="480" w:lineRule="auto"/>
        <w:rPr>
          <w:rFonts w:ascii="Times New Roman" w:hAnsi="Times New Roman" w:cs="Times New Roman"/>
          <w:b/>
          <w:color w:val="000000" w:themeColor="text1"/>
          <w:sz w:val="24"/>
          <w:szCs w:val="24"/>
        </w:rPr>
      </w:pPr>
    </w:p>
    <w:p w:rsidR="00E40028" w:rsidRDefault="00E40028" w:rsidP="00E40028">
      <w:pPr>
        <w:spacing w:line="480" w:lineRule="auto"/>
        <w:rPr>
          <w:rFonts w:ascii="Times New Roman" w:hAnsi="Times New Roman" w:cs="Times New Roman"/>
          <w:b/>
          <w:color w:val="000000" w:themeColor="text1"/>
          <w:sz w:val="24"/>
          <w:szCs w:val="24"/>
        </w:rPr>
      </w:pPr>
    </w:p>
    <w:p w:rsidR="00E40028" w:rsidRPr="00E40028" w:rsidRDefault="00E40028" w:rsidP="00E40028">
      <w:pPr>
        <w:spacing w:line="480" w:lineRule="auto"/>
        <w:rPr>
          <w:rFonts w:ascii="Times New Roman" w:hAnsi="Times New Roman" w:cs="Times New Roman"/>
          <w:b/>
          <w:color w:val="000000" w:themeColor="text1"/>
          <w:sz w:val="24"/>
          <w:szCs w:val="24"/>
        </w:rPr>
      </w:pPr>
    </w:p>
    <w:p w:rsidR="009B2C3A" w:rsidRPr="00E40028" w:rsidRDefault="00082A57">
      <w:pPr>
        <w:spacing w:line="480" w:lineRule="auto"/>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lastRenderedPageBreak/>
        <w:t>OUTPUT SCREENSHOT</w:t>
      </w:r>
    </w:p>
    <w:p w:rsidR="009B2C3A" w:rsidRPr="00E40028" w:rsidRDefault="00082A57">
      <w:pPr>
        <w:spacing w:line="480" w:lineRule="auto"/>
        <w:rPr>
          <w:rFonts w:ascii="Times New Roman" w:hAnsi="Times New Roman" w:cs="Times New Roman"/>
          <w:b/>
          <w:color w:val="000000" w:themeColor="text1"/>
          <w:sz w:val="24"/>
          <w:szCs w:val="24"/>
        </w:rPr>
      </w:pPr>
      <w:r w:rsidRPr="00E40028">
        <w:rPr>
          <w:rFonts w:ascii="Times New Roman" w:hAnsi="Times New Roman" w:cs="Times New Roman"/>
          <w:noProof/>
          <w:color w:val="000000" w:themeColor="text1"/>
          <w:sz w:val="24"/>
          <w:szCs w:val="24"/>
          <w:lang w:eastAsia="en-US"/>
        </w:rPr>
        <w:drawing>
          <wp:inline distT="0" distB="0" distL="0" distR="0" wp14:anchorId="034D0813" wp14:editId="3D3B835D">
            <wp:extent cx="5220586" cy="52579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59987" cy="5297599"/>
                    </a:xfrm>
                    <a:prstGeom prst="rect">
                      <a:avLst/>
                    </a:prstGeom>
                  </pic:spPr>
                </pic:pic>
              </a:graphicData>
            </a:graphic>
          </wp:inline>
        </w:drawing>
      </w:r>
    </w:p>
    <w:p w:rsidR="00E40028" w:rsidRDefault="00E40028">
      <w:pPr>
        <w:spacing w:line="480" w:lineRule="auto"/>
        <w:rPr>
          <w:rFonts w:ascii="Times New Roman" w:hAnsi="Times New Roman" w:cs="Times New Roman"/>
          <w:b/>
          <w:color w:val="000000" w:themeColor="text1"/>
          <w:sz w:val="24"/>
          <w:szCs w:val="24"/>
        </w:rPr>
      </w:pPr>
    </w:p>
    <w:p w:rsidR="00E40028" w:rsidRDefault="00E40028">
      <w:pPr>
        <w:spacing w:line="480" w:lineRule="auto"/>
        <w:rPr>
          <w:rFonts w:ascii="Times New Roman" w:hAnsi="Times New Roman" w:cs="Times New Roman"/>
          <w:b/>
          <w:color w:val="000000" w:themeColor="text1"/>
          <w:sz w:val="24"/>
          <w:szCs w:val="24"/>
        </w:rPr>
      </w:pPr>
    </w:p>
    <w:p w:rsidR="00E40028" w:rsidRDefault="00E40028">
      <w:pPr>
        <w:spacing w:line="480" w:lineRule="auto"/>
        <w:rPr>
          <w:rFonts w:ascii="Times New Roman" w:hAnsi="Times New Roman" w:cs="Times New Roman"/>
          <w:b/>
          <w:color w:val="000000" w:themeColor="text1"/>
          <w:sz w:val="24"/>
          <w:szCs w:val="24"/>
        </w:rPr>
      </w:pPr>
    </w:p>
    <w:p w:rsidR="00E40028" w:rsidRDefault="00E40028">
      <w:pPr>
        <w:spacing w:line="480" w:lineRule="auto"/>
        <w:rPr>
          <w:rFonts w:ascii="Times New Roman" w:hAnsi="Times New Roman" w:cs="Times New Roman"/>
          <w:b/>
          <w:color w:val="000000" w:themeColor="text1"/>
          <w:sz w:val="24"/>
          <w:szCs w:val="24"/>
        </w:rPr>
      </w:pPr>
    </w:p>
    <w:p w:rsidR="00E40028" w:rsidRDefault="00E40028">
      <w:pPr>
        <w:spacing w:line="480" w:lineRule="auto"/>
        <w:rPr>
          <w:rFonts w:ascii="Times New Roman" w:hAnsi="Times New Roman" w:cs="Times New Roman"/>
          <w:b/>
          <w:color w:val="000000" w:themeColor="text1"/>
          <w:sz w:val="24"/>
          <w:szCs w:val="24"/>
        </w:rPr>
      </w:pPr>
    </w:p>
    <w:p w:rsidR="00E40028" w:rsidRDefault="00E40028">
      <w:pPr>
        <w:spacing w:line="480" w:lineRule="auto"/>
        <w:rPr>
          <w:rFonts w:ascii="Times New Roman" w:hAnsi="Times New Roman" w:cs="Times New Roman"/>
          <w:b/>
          <w:color w:val="000000" w:themeColor="text1"/>
          <w:sz w:val="24"/>
          <w:szCs w:val="24"/>
        </w:rPr>
      </w:pPr>
    </w:p>
    <w:p w:rsidR="009B2C3A" w:rsidRPr="00E40028" w:rsidRDefault="00082A57">
      <w:pPr>
        <w:spacing w:line="480" w:lineRule="auto"/>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lastRenderedPageBreak/>
        <w:t>Graph.01</w:t>
      </w:r>
    </w:p>
    <w:p w:rsidR="009B2C3A" w:rsidRPr="00E40028" w:rsidRDefault="00082A57">
      <w:pPr>
        <w:spacing w:line="480" w:lineRule="auto"/>
        <w:rPr>
          <w:rFonts w:ascii="Times New Roman" w:hAnsi="Times New Roman" w:cs="Times New Roman"/>
          <w:b/>
          <w:color w:val="000000" w:themeColor="text1"/>
          <w:sz w:val="24"/>
          <w:szCs w:val="24"/>
        </w:rPr>
      </w:pPr>
      <w:r w:rsidRPr="00E40028">
        <w:rPr>
          <w:rFonts w:ascii="Times New Roman" w:hAnsi="Times New Roman" w:cs="Times New Roman"/>
          <w:b/>
          <w:noProof/>
          <w:color w:val="000000" w:themeColor="text1"/>
          <w:sz w:val="24"/>
          <w:szCs w:val="24"/>
          <w:lang w:eastAsia="en-US"/>
        </w:rPr>
        <w:drawing>
          <wp:inline distT="0" distB="0" distL="0" distR="0" wp14:anchorId="2F2B650C" wp14:editId="2ED05B2C">
            <wp:extent cx="6066155" cy="5934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78101" cy="5945871"/>
                    </a:xfrm>
                    <a:prstGeom prst="rect">
                      <a:avLst/>
                    </a:prstGeom>
                  </pic:spPr>
                </pic:pic>
              </a:graphicData>
            </a:graphic>
          </wp:inline>
        </w:drawing>
      </w:r>
    </w:p>
    <w:p w:rsidR="009B2C3A" w:rsidRPr="00E40028" w:rsidRDefault="00082A57">
      <w:pPr>
        <w:spacing w:line="480" w:lineRule="auto"/>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INTERPRETATION OF RESULT</w:t>
      </w:r>
    </w:p>
    <w:p w:rsidR="009B2C3A" w:rsidRPr="00E40028" w:rsidRDefault="00082A57">
      <w:pPr>
        <w:spacing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From Graph.01 that is displayed above, we can see that the infant have the maximum number of hospital visit and maximum expenditure spending over 600,000.</w:t>
      </w:r>
    </w:p>
    <w:p w:rsidR="009B2C3A" w:rsidRPr="00E40028" w:rsidRDefault="009B2C3A">
      <w:pPr>
        <w:spacing w:after="160" w:line="259" w:lineRule="auto"/>
        <w:rPr>
          <w:color w:val="000000" w:themeColor="text1"/>
          <w:sz w:val="24"/>
          <w:szCs w:val="24"/>
        </w:rPr>
      </w:pPr>
    </w:p>
    <w:p w:rsidR="00E40028" w:rsidRDefault="00E40028">
      <w:pPr>
        <w:tabs>
          <w:tab w:val="left" w:pos="1939"/>
        </w:tabs>
        <w:spacing w:line="480" w:lineRule="auto"/>
        <w:rPr>
          <w:rFonts w:ascii="Times New Roman" w:hAnsi="Times New Roman" w:cs="Times New Roman"/>
          <w:b/>
          <w:color w:val="000000" w:themeColor="text1"/>
          <w:sz w:val="24"/>
          <w:szCs w:val="24"/>
        </w:rPr>
      </w:pPr>
    </w:p>
    <w:p w:rsidR="009B2C3A" w:rsidRPr="00E40028" w:rsidRDefault="00082A57">
      <w:pPr>
        <w:tabs>
          <w:tab w:val="left" w:pos="1939"/>
        </w:tabs>
        <w:spacing w:line="480" w:lineRule="auto"/>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lastRenderedPageBreak/>
        <w:t>ANALYSIS</w:t>
      </w:r>
    </w:p>
    <w:p w:rsidR="009B2C3A" w:rsidRPr="00E40028" w:rsidRDefault="00082A57">
      <w:pPr>
        <w:pStyle w:val="ListParagraph"/>
        <w:numPr>
          <w:ilvl w:val="0"/>
          <w:numId w:val="10"/>
        </w:numPr>
        <w:tabs>
          <w:tab w:val="left" w:pos="1939"/>
        </w:tabs>
        <w:spacing w:before="0"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 To find the diagnosis related group with maximum hospitalization and expenditure, using maximum function to summarize the data. </w:t>
      </w:r>
    </w:p>
    <w:p w:rsidR="009B2C3A" w:rsidRPr="00E40028" w:rsidRDefault="00082A57">
      <w:pPr>
        <w:spacing w:line="480" w:lineRule="auto"/>
        <w:rPr>
          <w:rFonts w:ascii="Times New Roman" w:hAnsi="Times New Roman" w:cs="Times New Roman"/>
          <w:color w:val="000000" w:themeColor="text1"/>
          <w:sz w:val="24"/>
          <w:szCs w:val="24"/>
        </w:rPr>
      </w:pPr>
      <w:r w:rsidRPr="00E40028">
        <w:rPr>
          <w:rFonts w:ascii="Times New Roman" w:hAnsi="Times New Roman" w:cs="Times New Roman"/>
          <w:b/>
          <w:color w:val="000000" w:themeColor="text1"/>
          <w:sz w:val="24"/>
          <w:szCs w:val="24"/>
        </w:rPr>
        <w:t xml:space="preserve"> R </w:t>
      </w:r>
      <w:r w:rsidRPr="00E40028">
        <w:rPr>
          <w:rFonts w:ascii="Times New Roman" w:hAnsi="Times New Roman" w:cs="Times New Roman"/>
          <w:color w:val="000000" w:themeColor="text1"/>
          <w:sz w:val="24"/>
          <w:szCs w:val="24"/>
        </w:rPr>
        <w:t>CODE</w:t>
      </w:r>
    </w:p>
    <w:p w:rsidR="009B2C3A" w:rsidRPr="00E40028" w:rsidRDefault="00082A57">
      <w:pPr>
        <w:pStyle w:val="ListParagraph"/>
        <w:numPr>
          <w:ilvl w:val="0"/>
          <w:numId w:val="11"/>
        </w:numPr>
        <w:spacing w:before="0"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#maximum number of hospitalization</w:t>
      </w:r>
    </w:p>
    <w:p w:rsidR="009B2C3A" w:rsidRPr="00E40028" w:rsidRDefault="00082A57">
      <w:pPr>
        <w:pStyle w:val="ListParagraph"/>
        <w:numPr>
          <w:ilvl w:val="0"/>
          <w:numId w:val="11"/>
        </w:numPr>
        <w:spacing w:before="0" w:line="480" w:lineRule="auto"/>
        <w:rPr>
          <w:rFonts w:ascii="Times New Roman" w:hAnsi="Times New Roman" w:cs="Times New Roman"/>
          <w:color w:val="000000" w:themeColor="text1"/>
          <w:sz w:val="24"/>
          <w:szCs w:val="24"/>
        </w:rPr>
      </w:pPr>
      <w:proofErr w:type="spellStart"/>
      <w:r w:rsidRPr="00E40028">
        <w:rPr>
          <w:rFonts w:ascii="Times New Roman" w:hAnsi="Times New Roman" w:cs="Times New Roman"/>
          <w:color w:val="000000" w:themeColor="text1"/>
          <w:sz w:val="24"/>
          <w:szCs w:val="24"/>
        </w:rPr>
        <w:t>max_LOS</w:t>
      </w:r>
      <w:proofErr w:type="spellEnd"/>
      <w:r w:rsidRPr="00E40028">
        <w:rPr>
          <w:rFonts w:ascii="Times New Roman" w:hAnsi="Times New Roman" w:cs="Times New Roman"/>
          <w:color w:val="000000" w:themeColor="text1"/>
          <w:sz w:val="24"/>
          <w:szCs w:val="24"/>
        </w:rPr>
        <w:t xml:space="preserve"> &lt;- max(LOS)</w:t>
      </w:r>
    </w:p>
    <w:p w:rsidR="009B2C3A" w:rsidRPr="00E40028" w:rsidRDefault="00082A57">
      <w:pPr>
        <w:pStyle w:val="ListParagraph"/>
        <w:numPr>
          <w:ilvl w:val="0"/>
          <w:numId w:val="11"/>
        </w:numPr>
        <w:spacing w:before="0"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#maximum number of expenditure</w:t>
      </w:r>
    </w:p>
    <w:p w:rsidR="009B2C3A" w:rsidRPr="00E40028" w:rsidRDefault="00082A57">
      <w:pPr>
        <w:pStyle w:val="ListParagraph"/>
        <w:numPr>
          <w:ilvl w:val="0"/>
          <w:numId w:val="11"/>
        </w:numPr>
        <w:spacing w:before="0" w:line="480" w:lineRule="auto"/>
        <w:rPr>
          <w:rFonts w:ascii="Times New Roman" w:hAnsi="Times New Roman" w:cs="Times New Roman"/>
          <w:color w:val="000000" w:themeColor="text1"/>
          <w:sz w:val="24"/>
          <w:szCs w:val="24"/>
        </w:rPr>
      </w:pPr>
      <w:proofErr w:type="spellStart"/>
      <w:r w:rsidRPr="00E40028">
        <w:rPr>
          <w:rFonts w:ascii="Times New Roman" w:hAnsi="Times New Roman" w:cs="Times New Roman"/>
          <w:color w:val="000000" w:themeColor="text1"/>
          <w:sz w:val="24"/>
          <w:szCs w:val="24"/>
        </w:rPr>
        <w:t>max_TOTCHG</w:t>
      </w:r>
      <w:proofErr w:type="spellEnd"/>
      <w:r w:rsidRPr="00E40028">
        <w:rPr>
          <w:rFonts w:ascii="Times New Roman" w:hAnsi="Times New Roman" w:cs="Times New Roman"/>
          <w:color w:val="000000" w:themeColor="text1"/>
          <w:sz w:val="24"/>
          <w:szCs w:val="24"/>
        </w:rPr>
        <w:t xml:space="preserve"> &lt;- max(TOTCHG)</w:t>
      </w:r>
    </w:p>
    <w:p w:rsidR="009B2C3A" w:rsidRPr="00E40028" w:rsidRDefault="00082A57">
      <w:pPr>
        <w:pStyle w:val="ListParagraph"/>
        <w:numPr>
          <w:ilvl w:val="0"/>
          <w:numId w:val="11"/>
        </w:numPr>
        <w:spacing w:before="0" w:line="48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group with maximum number of hospitalization and expenditure</w:t>
      </w:r>
    </w:p>
    <w:p w:rsidR="009B2C3A" w:rsidRPr="00E40028" w:rsidRDefault="00082A57">
      <w:pPr>
        <w:pStyle w:val="ListParagraph"/>
        <w:numPr>
          <w:ilvl w:val="0"/>
          <w:numId w:val="11"/>
        </w:numPr>
        <w:spacing w:before="0" w:line="480" w:lineRule="auto"/>
        <w:rPr>
          <w:rFonts w:ascii="Times New Roman" w:hAnsi="Times New Roman" w:cs="Times New Roman"/>
          <w:color w:val="000000" w:themeColor="text1"/>
          <w:sz w:val="24"/>
          <w:szCs w:val="24"/>
        </w:rPr>
      </w:pPr>
      <w:proofErr w:type="spellStart"/>
      <w:r w:rsidRPr="00E40028">
        <w:rPr>
          <w:rFonts w:ascii="Times New Roman" w:hAnsi="Times New Roman" w:cs="Times New Roman"/>
          <w:color w:val="000000" w:themeColor="text1"/>
          <w:sz w:val="24"/>
          <w:szCs w:val="24"/>
        </w:rPr>
        <w:t>max_LOS_and_TOTCHG</w:t>
      </w:r>
      <w:proofErr w:type="spellEnd"/>
      <w:r w:rsidRPr="00E40028">
        <w:rPr>
          <w:rFonts w:ascii="Times New Roman" w:hAnsi="Times New Roman" w:cs="Times New Roman"/>
          <w:color w:val="000000" w:themeColor="text1"/>
          <w:sz w:val="24"/>
          <w:szCs w:val="24"/>
        </w:rPr>
        <w:t xml:space="preserve"> &lt;- </w:t>
      </w:r>
      <w:proofErr w:type="spellStart"/>
      <w:r w:rsidRPr="00E40028">
        <w:rPr>
          <w:rFonts w:ascii="Times New Roman" w:hAnsi="Times New Roman" w:cs="Times New Roman"/>
          <w:color w:val="000000" w:themeColor="text1"/>
          <w:sz w:val="24"/>
          <w:szCs w:val="24"/>
        </w:rPr>
        <w:t>Hospital_cost</w:t>
      </w:r>
      <w:proofErr w:type="spellEnd"/>
      <w:r w:rsidRPr="00E40028">
        <w:rPr>
          <w:rFonts w:ascii="Times New Roman" w:hAnsi="Times New Roman" w:cs="Times New Roman"/>
          <w:color w:val="000000" w:themeColor="text1"/>
          <w:sz w:val="24"/>
          <w:szCs w:val="24"/>
        </w:rPr>
        <w:t xml:space="preserve">[TOTCHG == </w:t>
      </w:r>
      <w:proofErr w:type="spellStart"/>
      <w:r w:rsidRPr="00E40028">
        <w:rPr>
          <w:rFonts w:ascii="Times New Roman" w:hAnsi="Times New Roman" w:cs="Times New Roman"/>
          <w:color w:val="000000" w:themeColor="text1"/>
          <w:sz w:val="24"/>
          <w:szCs w:val="24"/>
        </w:rPr>
        <w:t>max_TOTCHG</w:t>
      </w:r>
      <w:proofErr w:type="spellEnd"/>
      <w:r w:rsidRPr="00E40028">
        <w:rPr>
          <w:rFonts w:ascii="Times New Roman" w:hAnsi="Times New Roman" w:cs="Times New Roman"/>
          <w:color w:val="000000" w:themeColor="text1"/>
          <w:sz w:val="24"/>
          <w:szCs w:val="24"/>
        </w:rPr>
        <w:t xml:space="preserve"> &amp; LOS == </w:t>
      </w:r>
      <w:proofErr w:type="spellStart"/>
      <w:r w:rsidRPr="00E40028">
        <w:rPr>
          <w:rFonts w:ascii="Times New Roman" w:hAnsi="Times New Roman" w:cs="Times New Roman"/>
          <w:color w:val="000000" w:themeColor="text1"/>
          <w:sz w:val="24"/>
          <w:szCs w:val="24"/>
        </w:rPr>
        <w:t>max_LOS</w:t>
      </w:r>
      <w:proofErr w:type="spellEnd"/>
      <w:r w:rsidRPr="00E40028">
        <w:rPr>
          <w:rFonts w:ascii="Times New Roman" w:hAnsi="Times New Roman" w:cs="Times New Roman"/>
          <w:color w:val="000000" w:themeColor="text1"/>
          <w:sz w:val="24"/>
          <w:szCs w:val="24"/>
        </w:rPr>
        <w:t>,]</w:t>
      </w:r>
    </w:p>
    <w:p w:rsidR="009B2C3A" w:rsidRPr="00E40028" w:rsidRDefault="00082A57">
      <w:pPr>
        <w:pStyle w:val="ListParagraph"/>
        <w:numPr>
          <w:ilvl w:val="0"/>
          <w:numId w:val="11"/>
        </w:numPr>
        <w:spacing w:before="0" w:line="480" w:lineRule="auto"/>
        <w:rPr>
          <w:rFonts w:ascii="Times New Roman" w:hAnsi="Times New Roman" w:cs="Times New Roman"/>
          <w:color w:val="000000" w:themeColor="text1"/>
          <w:sz w:val="24"/>
          <w:szCs w:val="24"/>
        </w:rPr>
      </w:pPr>
      <w:proofErr w:type="spellStart"/>
      <w:r w:rsidRPr="00E40028">
        <w:rPr>
          <w:rFonts w:ascii="Times New Roman" w:hAnsi="Times New Roman" w:cs="Times New Roman"/>
          <w:color w:val="000000" w:themeColor="text1"/>
          <w:sz w:val="24"/>
          <w:szCs w:val="24"/>
        </w:rPr>
        <w:t>max_LOS_and_TOTCHG</w:t>
      </w:r>
      <w:proofErr w:type="spellEnd"/>
    </w:p>
    <w:p w:rsidR="009B2C3A" w:rsidRPr="00E40028" w:rsidRDefault="00082A57">
      <w:pPr>
        <w:spacing w:line="480" w:lineRule="auto"/>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OUTPUT SCREENSHOT</w:t>
      </w:r>
    </w:p>
    <w:p w:rsidR="009B2C3A" w:rsidRPr="00E40028" w:rsidRDefault="00082A57">
      <w:pPr>
        <w:spacing w:line="480" w:lineRule="auto"/>
        <w:rPr>
          <w:rFonts w:ascii="Times New Roman" w:hAnsi="Times New Roman" w:cs="Times New Roman"/>
          <w:b/>
          <w:color w:val="000000" w:themeColor="text1"/>
          <w:sz w:val="24"/>
          <w:szCs w:val="24"/>
        </w:rPr>
      </w:pPr>
      <w:r w:rsidRPr="00E40028">
        <w:rPr>
          <w:rFonts w:ascii="Times New Roman" w:hAnsi="Times New Roman" w:cs="Times New Roman"/>
          <w:noProof/>
          <w:color w:val="000000" w:themeColor="text1"/>
          <w:sz w:val="24"/>
          <w:szCs w:val="24"/>
          <w:lang w:eastAsia="en-US"/>
        </w:rPr>
        <w:drawing>
          <wp:inline distT="0" distB="0" distL="0" distR="0" wp14:anchorId="0A466A59" wp14:editId="4A6A971F">
            <wp:extent cx="5762847" cy="248958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776110" cy="2495316"/>
                    </a:xfrm>
                    <a:prstGeom prst="rect">
                      <a:avLst/>
                    </a:prstGeom>
                  </pic:spPr>
                </pic:pic>
              </a:graphicData>
            </a:graphic>
          </wp:inline>
        </w:drawing>
      </w:r>
    </w:p>
    <w:p w:rsidR="009B2C3A" w:rsidRDefault="009B2C3A">
      <w:pPr>
        <w:spacing w:line="480" w:lineRule="auto"/>
        <w:rPr>
          <w:rFonts w:ascii="Times New Roman" w:hAnsi="Times New Roman" w:cs="Times New Roman"/>
          <w:b/>
          <w:color w:val="000000" w:themeColor="text1"/>
          <w:sz w:val="24"/>
          <w:szCs w:val="24"/>
        </w:rPr>
      </w:pPr>
    </w:p>
    <w:p w:rsidR="00D96288" w:rsidRPr="00E40028" w:rsidRDefault="00D96288">
      <w:pPr>
        <w:spacing w:line="480" w:lineRule="auto"/>
        <w:rPr>
          <w:rFonts w:ascii="Times New Roman" w:hAnsi="Times New Roman" w:cs="Times New Roman"/>
          <w:b/>
          <w:color w:val="000000" w:themeColor="text1"/>
          <w:sz w:val="24"/>
          <w:szCs w:val="24"/>
        </w:rPr>
      </w:pPr>
    </w:p>
    <w:p w:rsidR="009B2C3A" w:rsidRPr="00E40028" w:rsidRDefault="00082A57">
      <w:pPr>
        <w:spacing w:line="480" w:lineRule="auto"/>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lastRenderedPageBreak/>
        <w:t>INTERPRETATION OF RESULT</w:t>
      </w:r>
    </w:p>
    <w:p w:rsidR="009B2C3A" w:rsidRPr="00E40028" w:rsidRDefault="00082A57" w:rsidP="00D96288">
      <w:pPr>
        <w:spacing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From the analysis it known that the maximum number of hospital stay is 41 and the maximum expenditure is recorded as 48388.For any diagnosis related group to have the maximum hospitalization and expenditure it must have both maximum number of hospitalization and expenditure, however there was no diagnosis related group which could satisfy these two  condition.</w:t>
      </w:r>
    </w:p>
    <w:p w:rsidR="009B2C3A" w:rsidRPr="00D96288" w:rsidRDefault="00082A57" w:rsidP="00D96288">
      <w:pPr>
        <w:pStyle w:val="ListParagraph"/>
        <w:numPr>
          <w:ilvl w:val="1"/>
          <w:numId w:val="24"/>
        </w:numPr>
        <w:spacing w:after="0" w:line="480" w:lineRule="auto"/>
        <w:ind w:left="720" w:hanging="720"/>
        <w:jc w:val="both"/>
        <w:rPr>
          <w:rFonts w:ascii="Times New Roman" w:eastAsiaTheme="minorHAnsi" w:hAnsi="Times New Roman" w:cs="Times New Roman"/>
          <w:b/>
          <w:color w:val="000000" w:themeColor="text1"/>
          <w:sz w:val="24"/>
          <w:szCs w:val="24"/>
        </w:rPr>
      </w:pPr>
      <w:r w:rsidRPr="00D96288">
        <w:rPr>
          <w:rFonts w:ascii="Times New Roman" w:eastAsiaTheme="minorHAnsi" w:hAnsi="Times New Roman" w:cs="Times New Roman"/>
          <w:b/>
          <w:color w:val="000000" w:themeColor="text1"/>
          <w:sz w:val="24"/>
          <w:szCs w:val="24"/>
        </w:rPr>
        <w:t>PROJECT 2</w:t>
      </w:r>
    </w:p>
    <w:p w:rsidR="009B2C3A" w:rsidRPr="00E40028" w:rsidRDefault="00082A57" w:rsidP="00D96288">
      <w:pPr>
        <w:spacing w:after="160" w:line="259" w:lineRule="auto"/>
        <w:jc w:val="both"/>
        <w:rPr>
          <w:rFonts w:ascii="Times New Roman" w:hAnsi="Times New Roman" w:cs="Times New Roman"/>
          <w:b/>
          <w:color w:val="000000" w:themeColor="text1"/>
          <w:sz w:val="24"/>
          <w:szCs w:val="24"/>
          <w:lang w:eastAsia="ja-JP"/>
        </w:rPr>
      </w:pPr>
      <w:r w:rsidRPr="00E40028">
        <w:rPr>
          <w:rFonts w:ascii="Times New Roman" w:hAnsi="Times New Roman" w:cs="Times New Roman"/>
          <w:b/>
          <w:color w:val="000000" w:themeColor="text1"/>
          <w:sz w:val="24"/>
          <w:szCs w:val="24"/>
          <w:lang w:eastAsia="ja-JP"/>
        </w:rPr>
        <w:t xml:space="preserve">ANALYSIS OF STOPING DISTANCE OF CARS AT A GIVEN SPEED  </w:t>
      </w:r>
    </w:p>
    <w:p w:rsidR="009B2C3A" w:rsidRPr="00E40028" w:rsidRDefault="00082A57" w:rsidP="00D96288">
      <w:pPr>
        <w:spacing w:line="480" w:lineRule="auto"/>
        <w:jc w:val="both"/>
        <w:rPr>
          <w:rStyle w:val="SubtleReference1"/>
          <w:rFonts w:ascii="Times New Roman" w:hAnsi="Times New Roman" w:cs="Times New Roman"/>
          <w:b/>
          <w:sz w:val="24"/>
          <w:szCs w:val="24"/>
        </w:rPr>
      </w:pPr>
      <w:r w:rsidRPr="00E40028">
        <w:rPr>
          <w:rFonts w:ascii="Times New Roman" w:hAnsi="Times New Roman" w:cs="Times New Roman"/>
          <w:color w:val="000000" w:themeColor="text1"/>
          <w:sz w:val="24"/>
          <w:szCs w:val="24"/>
        </w:rPr>
        <w:t xml:space="preserve">The cars dataset gives Speed and Stopping Distances of Cars. This dataset is a data frame with 50 rows and 2 variables. The rows refer to cars and the variables refer to </w:t>
      </w:r>
      <w:r w:rsidRPr="00E40028">
        <w:rPr>
          <w:rStyle w:val="Emphasis"/>
          <w:rFonts w:ascii="Times New Roman" w:hAnsi="Times New Roman" w:cs="Times New Roman"/>
          <w:color w:val="000000" w:themeColor="text1"/>
          <w:sz w:val="24"/>
          <w:szCs w:val="24"/>
        </w:rPr>
        <w:t>speed</w:t>
      </w:r>
      <w:r w:rsidRPr="00E40028">
        <w:rPr>
          <w:rFonts w:ascii="Times New Roman" w:hAnsi="Times New Roman" w:cs="Times New Roman"/>
          <w:color w:val="000000" w:themeColor="text1"/>
          <w:sz w:val="24"/>
          <w:szCs w:val="24"/>
        </w:rPr>
        <w:t xml:space="preserve"> (the numeric Speed in mph) and </w:t>
      </w:r>
      <w:proofErr w:type="spellStart"/>
      <w:r w:rsidRPr="00E40028">
        <w:rPr>
          <w:rStyle w:val="Emphasis"/>
          <w:rFonts w:ascii="Times New Roman" w:hAnsi="Times New Roman" w:cs="Times New Roman"/>
          <w:color w:val="000000" w:themeColor="text1"/>
          <w:sz w:val="24"/>
          <w:szCs w:val="24"/>
        </w:rPr>
        <w:t>dist</w:t>
      </w:r>
      <w:proofErr w:type="spellEnd"/>
      <w:r w:rsidRPr="00E40028">
        <w:rPr>
          <w:rFonts w:ascii="Times New Roman" w:hAnsi="Times New Roman" w:cs="Times New Roman"/>
          <w:color w:val="000000" w:themeColor="text1"/>
          <w:sz w:val="24"/>
          <w:szCs w:val="24"/>
        </w:rPr>
        <w:t xml:space="preserve"> (the numeric stopping distance in ft.).</w:t>
      </w:r>
    </w:p>
    <w:p w:rsidR="009B2C3A" w:rsidRPr="00E40028" w:rsidRDefault="00082A57" w:rsidP="00D96288">
      <w:pPr>
        <w:spacing w:line="480"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PROJECT EXPECTATION</w:t>
      </w:r>
    </w:p>
    <w:p w:rsidR="009B2C3A" w:rsidRPr="00E40028" w:rsidRDefault="00082A57" w:rsidP="00D96288">
      <w:pPr>
        <w:spacing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The Automobile agency wants to achieve the following goals.</w:t>
      </w:r>
    </w:p>
    <w:p w:rsidR="009B2C3A" w:rsidRPr="00E40028" w:rsidRDefault="00082A57" w:rsidP="00D96288">
      <w:pPr>
        <w:pStyle w:val="ListParagraph"/>
        <w:numPr>
          <w:ilvl w:val="0"/>
          <w:numId w:val="12"/>
        </w:numPr>
        <w:spacing w:before="0"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Determine if there is an association between the distance travelled by the car and the speed covered.</w:t>
      </w:r>
    </w:p>
    <w:p w:rsidR="009B2C3A" w:rsidRPr="00E40028" w:rsidRDefault="00082A57" w:rsidP="00D96288">
      <w:pPr>
        <w:pStyle w:val="ListParagraph"/>
        <w:numPr>
          <w:ilvl w:val="0"/>
          <w:numId w:val="12"/>
        </w:numPr>
        <w:spacing w:before="0"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Determine the relationship between the distance travelled by the car and the speed covered.</w:t>
      </w:r>
    </w:p>
    <w:p w:rsidR="009B2C3A" w:rsidRPr="00E40028" w:rsidRDefault="00082A57" w:rsidP="00D96288">
      <w:pPr>
        <w:spacing w:after="160" w:line="259"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ANALYSIS</w:t>
      </w:r>
      <w:r w:rsidRPr="00E40028">
        <w:rPr>
          <w:rFonts w:ascii="Times New Roman" w:hAnsi="Times New Roman" w:cs="Times New Roman"/>
          <w:b/>
          <w:color w:val="000000" w:themeColor="text1"/>
          <w:sz w:val="24"/>
          <w:szCs w:val="24"/>
        </w:rPr>
        <w:tab/>
      </w:r>
    </w:p>
    <w:p w:rsidR="009B2C3A" w:rsidRPr="00E40028" w:rsidRDefault="00082A57" w:rsidP="00D96288">
      <w:pPr>
        <w:spacing w:line="480" w:lineRule="auto"/>
        <w:jc w:val="both"/>
        <w:rPr>
          <w:rFonts w:ascii="Times New Roman" w:eastAsia="Calibri" w:hAnsi="Times New Roman" w:cs="Times New Roman"/>
          <w:color w:val="000000" w:themeColor="text1"/>
          <w:sz w:val="24"/>
          <w:szCs w:val="24"/>
          <w:lang w:eastAsia="ja-JP"/>
        </w:rPr>
      </w:pPr>
      <w:r w:rsidRPr="00E40028">
        <w:rPr>
          <w:rFonts w:ascii="Times New Roman" w:hAnsi="Times New Roman" w:cs="Times New Roman"/>
          <w:b/>
          <w:color w:val="000000" w:themeColor="text1"/>
          <w:sz w:val="24"/>
          <w:szCs w:val="24"/>
        </w:rPr>
        <w:t>R CODE</w:t>
      </w:r>
    </w:p>
    <w:p w:rsidR="009B2C3A" w:rsidRPr="00E40028" w:rsidRDefault="00082A57" w:rsidP="00D96288">
      <w:pPr>
        <w:pStyle w:val="ListParagraph"/>
        <w:numPr>
          <w:ilvl w:val="0"/>
          <w:numId w:val="13"/>
        </w:numPr>
        <w:spacing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data(cars)</w:t>
      </w:r>
    </w:p>
    <w:p w:rsidR="009B2C3A" w:rsidRPr="00E40028" w:rsidRDefault="00082A57" w:rsidP="00D96288">
      <w:pPr>
        <w:pStyle w:val="ListParagraph"/>
        <w:numPr>
          <w:ilvl w:val="0"/>
          <w:numId w:val="13"/>
        </w:numPr>
        <w:spacing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summary(cars)</w:t>
      </w:r>
    </w:p>
    <w:p w:rsidR="009B2C3A" w:rsidRPr="00E40028" w:rsidRDefault="00082A57" w:rsidP="00D96288">
      <w:pPr>
        <w:pStyle w:val="ListParagraph"/>
        <w:numPr>
          <w:ilvl w:val="0"/>
          <w:numId w:val="13"/>
        </w:numPr>
        <w:spacing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plot(cars, col='blue', </w:t>
      </w:r>
      <w:proofErr w:type="spellStart"/>
      <w:r w:rsidRPr="00E40028">
        <w:rPr>
          <w:rFonts w:ascii="Times New Roman" w:hAnsi="Times New Roman" w:cs="Times New Roman"/>
          <w:color w:val="000000" w:themeColor="text1"/>
          <w:sz w:val="24"/>
          <w:szCs w:val="24"/>
        </w:rPr>
        <w:t>pch</w:t>
      </w:r>
      <w:proofErr w:type="spellEnd"/>
      <w:r w:rsidRPr="00E40028">
        <w:rPr>
          <w:rFonts w:ascii="Times New Roman" w:hAnsi="Times New Roman" w:cs="Times New Roman"/>
          <w:color w:val="000000" w:themeColor="text1"/>
          <w:sz w:val="24"/>
          <w:szCs w:val="24"/>
        </w:rPr>
        <w:t xml:space="preserve">=20, </w:t>
      </w:r>
      <w:proofErr w:type="spellStart"/>
      <w:r w:rsidRPr="00E40028">
        <w:rPr>
          <w:rFonts w:ascii="Times New Roman" w:hAnsi="Times New Roman" w:cs="Times New Roman"/>
          <w:color w:val="000000" w:themeColor="text1"/>
          <w:sz w:val="24"/>
          <w:szCs w:val="24"/>
        </w:rPr>
        <w:t>cex</w:t>
      </w:r>
      <w:proofErr w:type="spellEnd"/>
      <w:r w:rsidRPr="00E40028">
        <w:rPr>
          <w:rFonts w:ascii="Times New Roman" w:hAnsi="Times New Roman" w:cs="Times New Roman"/>
          <w:color w:val="000000" w:themeColor="text1"/>
          <w:sz w:val="24"/>
          <w:szCs w:val="24"/>
        </w:rPr>
        <w:t>=2, main="Relationship between Speed and Stopping Distance for 50 Cars",</w:t>
      </w:r>
      <w:proofErr w:type="spellStart"/>
      <w:r w:rsidRPr="00E40028">
        <w:rPr>
          <w:rFonts w:ascii="Times New Roman" w:hAnsi="Times New Roman" w:cs="Times New Roman"/>
          <w:color w:val="000000" w:themeColor="text1"/>
          <w:sz w:val="24"/>
          <w:szCs w:val="24"/>
        </w:rPr>
        <w:t>xlab</w:t>
      </w:r>
      <w:proofErr w:type="spellEnd"/>
      <w:r w:rsidRPr="00E40028">
        <w:rPr>
          <w:rFonts w:ascii="Times New Roman" w:hAnsi="Times New Roman" w:cs="Times New Roman"/>
          <w:color w:val="000000" w:themeColor="text1"/>
          <w:sz w:val="24"/>
          <w:szCs w:val="24"/>
        </w:rPr>
        <w:t xml:space="preserve">="Speed in mph", </w:t>
      </w:r>
      <w:proofErr w:type="spellStart"/>
      <w:r w:rsidRPr="00E40028">
        <w:rPr>
          <w:rFonts w:ascii="Times New Roman" w:hAnsi="Times New Roman" w:cs="Times New Roman"/>
          <w:color w:val="000000" w:themeColor="text1"/>
          <w:sz w:val="24"/>
          <w:szCs w:val="24"/>
        </w:rPr>
        <w:t>ylab</w:t>
      </w:r>
      <w:proofErr w:type="spellEnd"/>
      <w:r w:rsidRPr="00E40028">
        <w:rPr>
          <w:rFonts w:ascii="Times New Roman" w:hAnsi="Times New Roman" w:cs="Times New Roman"/>
          <w:color w:val="000000" w:themeColor="text1"/>
          <w:sz w:val="24"/>
          <w:szCs w:val="24"/>
        </w:rPr>
        <w:t>="Stopping Distance in feet")</w:t>
      </w:r>
    </w:p>
    <w:p w:rsidR="009B2C3A" w:rsidRPr="00E40028" w:rsidRDefault="00082A57" w:rsidP="00D96288">
      <w:pPr>
        <w:pStyle w:val="ListParagraph"/>
        <w:numPr>
          <w:ilvl w:val="0"/>
          <w:numId w:val="13"/>
        </w:numPr>
        <w:spacing w:line="480" w:lineRule="auto"/>
        <w:jc w:val="both"/>
        <w:rPr>
          <w:rFonts w:ascii="Times New Roman" w:hAnsi="Times New Roman" w:cs="Times New Roman"/>
          <w:color w:val="000000" w:themeColor="text1"/>
          <w:sz w:val="24"/>
          <w:szCs w:val="24"/>
        </w:rPr>
      </w:pPr>
      <w:proofErr w:type="spellStart"/>
      <w:r w:rsidRPr="00E40028">
        <w:rPr>
          <w:rFonts w:ascii="Times New Roman" w:hAnsi="Times New Roman" w:cs="Times New Roman"/>
          <w:color w:val="000000" w:themeColor="text1"/>
          <w:sz w:val="24"/>
          <w:szCs w:val="24"/>
        </w:rPr>
        <w:lastRenderedPageBreak/>
        <w:t>set.seed</w:t>
      </w:r>
      <w:proofErr w:type="spellEnd"/>
      <w:r w:rsidRPr="00E40028">
        <w:rPr>
          <w:rFonts w:ascii="Times New Roman" w:hAnsi="Times New Roman" w:cs="Times New Roman"/>
          <w:color w:val="000000" w:themeColor="text1"/>
          <w:sz w:val="24"/>
          <w:szCs w:val="24"/>
        </w:rPr>
        <w:t>(122)</w:t>
      </w:r>
    </w:p>
    <w:p w:rsidR="009B2C3A" w:rsidRPr="00E40028" w:rsidRDefault="00082A57" w:rsidP="00D96288">
      <w:pPr>
        <w:pStyle w:val="ListParagraph"/>
        <w:numPr>
          <w:ilvl w:val="0"/>
          <w:numId w:val="13"/>
        </w:numPr>
        <w:spacing w:line="480" w:lineRule="auto"/>
        <w:jc w:val="both"/>
        <w:rPr>
          <w:rFonts w:ascii="Times New Roman" w:hAnsi="Times New Roman" w:cs="Times New Roman"/>
          <w:color w:val="000000" w:themeColor="text1"/>
          <w:sz w:val="24"/>
          <w:szCs w:val="24"/>
        </w:rPr>
      </w:pPr>
      <w:proofErr w:type="spellStart"/>
      <w:r w:rsidRPr="00E40028">
        <w:rPr>
          <w:rFonts w:ascii="Times New Roman" w:hAnsi="Times New Roman" w:cs="Times New Roman"/>
          <w:color w:val="000000" w:themeColor="text1"/>
          <w:sz w:val="24"/>
          <w:szCs w:val="24"/>
        </w:rPr>
        <w:t>speed.c</w:t>
      </w:r>
      <w:proofErr w:type="spellEnd"/>
      <w:r w:rsidRPr="00E40028">
        <w:rPr>
          <w:rFonts w:ascii="Times New Roman" w:hAnsi="Times New Roman" w:cs="Times New Roman"/>
          <w:color w:val="000000" w:themeColor="text1"/>
          <w:sz w:val="24"/>
          <w:szCs w:val="24"/>
        </w:rPr>
        <w:t xml:space="preserve"> = scale(</w:t>
      </w:r>
      <w:proofErr w:type="spellStart"/>
      <w:r w:rsidRPr="00E40028">
        <w:rPr>
          <w:rFonts w:ascii="Times New Roman" w:hAnsi="Times New Roman" w:cs="Times New Roman"/>
          <w:color w:val="000000" w:themeColor="text1"/>
          <w:sz w:val="24"/>
          <w:szCs w:val="24"/>
        </w:rPr>
        <w:t>cars$speed</w:t>
      </w:r>
      <w:proofErr w:type="spellEnd"/>
      <w:r w:rsidRPr="00E40028">
        <w:rPr>
          <w:rFonts w:ascii="Times New Roman" w:hAnsi="Times New Roman" w:cs="Times New Roman"/>
          <w:color w:val="000000" w:themeColor="text1"/>
          <w:sz w:val="24"/>
          <w:szCs w:val="24"/>
        </w:rPr>
        <w:t>, center=TRUE, scale=FALSE)</w:t>
      </w:r>
    </w:p>
    <w:p w:rsidR="009B2C3A" w:rsidRPr="00E40028" w:rsidRDefault="00082A57" w:rsidP="00D96288">
      <w:pPr>
        <w:pStyle w:val="ListParagraph"/>
        <w:numPr>
          <w:ilvl w:val="0"/>
          <w:numId w:val="13"/>
        </w:numPr>
        <w:spacing w:line="48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mod1 = lm(formula = </w:t>
      </w:r>
      <w:proofErr w:type="spellStart"/>
      <w:r w:rsidRPr="00E40028">
        <w:rPr>
          <w:rFonts w:ascii="Times New Roman" w:hAnsi="Times New Roman" w:cs="Times New Roman"/>
          <w:color w:val="000000" w:themeColor="text1"/>
          <w:sz w:val="24"/>
          <w:szCs w:val="24"/>
        </w:rPr>
        <w:t>dist</w:t>
      </w:r>
      <w:proofErr w:type="spellEnd"/>
      <w:r w:rsidRPr="00E40028">
        <w:rPr>
          <w:rFonts w:ascii="Times New Roman" w:hAnsi="Times New Roman" w:cs="Times New Roman"/>
          <w:color w:val="000000" w:themeColor="text1"/>
          <w:sz w:val="24"/>
          <w:szCs w:val="24"/>
        </w:rPr>
        <w:t xml:space="preserve"> ~ </w:t>
      </w:r>
      <w:proofErr w:type="spellStart"/>
      <w:r w:rsidRPr="00E40028">
        <w:rPr>
          <w:rFonts w:ascii="Times New Roman" w:hAnsi="Times New Roman" w:cs="Times New Roman"/>
          <w:color w:val="000000" w:themeColor="text1"/>
          <w:sz w:val="24"/>
          <w:szCs w:val="24"/>
        </w:rPr>
        <w:t>speed.c</w:t>
      </w:r>
      <w:proofErr w:type="spellEnd"/>
      <w:r w:rsidRPr="00E40028">
        <w:rPr>
          <w:rFonts w:ascii="Times New Roman" w:hAnsi="Times New Roman" w:cs="Times New Roman"/>
          <w:color w:val="000000" w:themeColor="text1"/>
          <w:sz w:val="24"/>
          <w:szCs w:val="24"/>
        </w:rPr>
        <w:t>, data = cars)</w:t>
      </w:r>
    </w:p>
    <w:p w:rsidR="009B2C3A" w:rsidRPr="00E40028" w:rsidRDefault="00082A57" w:rsidP="00D96288">
      <w:pPr>
        <w:pStyle w:val="ListParagraph"/>
        <w:numPr>
          <w:ilvl w:val="0"/>
          <w:numId w:val="13"/>
        </w:numPr>
        <w:spacing w:line="480" w:lineRule="auto"/>
        <w:jc w:val="both"/>
        <w:rPr>
          <w:color w:val="000000" w:themeColor="text1"/>
          <w:sz w:val="24"/>
          <w:szCs w:val="24"/>
        </w:rPr>
      </w:pPr>
      <w:r w:rsidRPr="00E40028">
        <w:rPr>
          <w:rFonts w:ascii="Times New Roman" w:hAnsi="Times New Roman" w:cs="Times New Roman"/>
          <w:color w:val="000000" w:themeColor="text1"/>
          <w:sz w:val="24"/>
          <w:szCs w:val="24"/>
        </w:rPr>
        <w:t>summary(mod1</w:t>
      </w:r>
      <w:r w:rsidRPr="00E40028">
        <w:rPr>
          <w:color w:val="000000" w:themeColor="text1"/>
          <w:sz w:val="24"/>
          <w:szCs w:val="24"/>
        </w:rPr>
        <w:t>)</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xml:space="preserve">## </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Call:</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xml:space="preserve">## lm(formula = </w:t>
      </w:r>
      <w:proofErr w:type="spellStart"/>
      <w:r w:rsidRPr="00E40028">
        <w:rPr>
          <w:rFonts w:ascii="Times New Roman" w:eastAsia="Times New Roman" w:hAnsi="Times New Roman" w:cs="Times New Roman"/>
          <w:color w:val="000000" w:themeColor="text1"/>
          <w:sz w:val="24"/>
          <w:szCs w:val="24"/>
          <w:lang w:eastAsia="en-US"/>
        </w:rPr>
        <w:t>dist</w:t>
      </w:r>
      <w:proofErr w:type="spellEnd"/>
      <w:r w:rsidRPr="00E40028">
        <w:rPr>
          <w:rFonts w:ascii="Times New Roman" w:eastAsia="Times New Roman" w:hAnsi="Times New Roman" w:cs="Times New Roman"/>
          <w:color w:val="000000" w:themeColor="text1"/>
          <w:sz w:val="24"/>
          <w:szCs w:val="24"/>
          <w:lang w:eastAsia="en-US"/>
        </w:rPr>
        <w:t xml:space="preserve"> ~ </w:t>
      </w:r>
      <w:proofErr w:type="spellStart"/>
      <w:r w:rsidRPr="00E40028">
        <w:rPr>
          <w:rFonts w:ascii="Times New Roman" w:eastAsia="Times New Roman" w:hAnsi="Times New Roman" w:cs="Times New Roman"/>
          <w:color w:val="000000" w:themeColor="text1"/>
          <w:sz w:val="24"/>
          <w:szCs w:val="24"/>
          <w:lang w:eastAsia="en-US"/>
        </w:rPr>
        <w:t>speed.c</w:t>
      </w:r>
      <w:proofErr w:type="spellEnd"/>
      <w:r w:rsidRPr="00E40028">
        <w:rPr>
          <w:rFonts w:ascii="Times New Roman" w:eastAsia="Times New Roman" w:hAnsi="Times New Roman" w:cs="Times New Roman"/>
          <w:color w:val="000000" w:themeColor="text1"/>
          <w:sz w:val="24"/>
          <w:szCs w:val="24"/>
          <w:lang w:eastAsia="en-US"/>
        </w:rPr>
        <w:t>, data = cars)</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xml:space="preserve">## </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Residuals:</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xml:space="preserve">## Min        1Q        Median      3Q        Max </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xml:space="preserve">## -29.069  -9.525   -2.272        9.215    43.201 </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xml:space="preserve">## </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Coefficients:</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xml:space="preserve">##                   Estimate     Std. Error       t value </w:t>
      </w:r>
      <w:proofErr w:type="spellStart"/>
      <w:r w:rsidRPr="00E40028">
        <w:rPr>
          <w:rFonts w:ascii="Times New Roman" w:eastAsia="Times New Roman" w:hAnsi="Times New Roman" w:cs="Times New Roman"/>
          <w:color w:val="000000" w:themeColor="text1"/>
          <w:sz w:val="24"/>
          <w:szCs w:val="24"/>
          <w:lang w:eastAsia="en-US"/>
        </w:rPr>
        <w:t>Pr</w:t>
      </w:r>
      <w:proofErr w:type="spellEnd"/>
      <w:r w:rsidRPr="00E40028">
        <w:rPr>
          <w:rFonts w:ascii="Times New Roman" w:eastAsia="Times New Roman" w:hAnsi="Times New Roman" w:cs="Times New Roman"/>
          <w:color w:val="000000" w:themeColor="text1"/>
          <w:sz w:val="24"/>
          <w:szCs w:val="24"/>
          <w:lang w:eastAsia="en-US"/>
        </w:rPr>
        <w:t xml:space="preserve">(&gt;|t|)    </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(Intercept)  42.9800     2.1750            19.761  &lt; 2e-16 ***</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xml:space="preserve">## </w:t>
      </w:r>
      <w:proofErr w:type="spellStart"/>
      <w:r w:rsidRPr="00E40028">
        <w:rPr>
          <w:rFonts w:ascii="Times New Roman" w:eastAsia="Times New Roman" w:hAnsi="Times New Roman" w:cs="Times New Roman"/>
          <w:color w:val="000000" w:themeColor="text1"/>
          <w:sz w:val="24"/>
          <w:szCs w:val="24"/>
          <w:lang w:eastAsia="en-US"/>
        </w:rPr>
        <w:t>speed.c</w:t>
      </w:r>
      <w:proofErr w:type="spellEnd"/>
      <w:r w:rsidRPr="00E40028">
        <w:rPr>
          <w:rFonts w:ascii="Times New Roman" w:eastAsia="Times New Roman" w:hAnsi="Times New Roman" w:cs="Times New Roman"/>
          <w:color w:val="000000" w:themeColor="text1"/>
          <w:sz w:val="24"/>
          <w:szCs w:val="24"/>
          <w:lang w:eastAsia="en-US"/>
        </w:rPr>
        <w:t xml:space="preserve">       3.9324     0.4155               9.464 1.49e-12 ***</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xml:space="preserve">## </w:t>
      </w:r>
      <w:proofErr w:type="spellStart"/>
      <w:r w:rsidRPr="00E40028">
        <w:rPr>
          <w:rFonts w:ascii="Times New Roman" w:eastAsia="Times New Roman" w:hAnsi="Times New Roman" w:cs="Times New Roman"/>
          <w:color w:val="000000" w:themeColor="text1"/>
          <w:sz w:val="24"/>
          <w:szCs w:val="24"/>
          <w:lang w:eastAsia="en-US"/>
        </w:rPr>
        <w:t>Signif</w:t>
      </w:r>
      <w:proofErr w:type="spellEnd"/>
      <w:r w:rsidRPr="00E40028">
        <w:rPr>
          <w:rFonts w:ascii="Times New Roman" w:eastAsia="Times New Roman" w:hAnsi="Times New Roman" w:cs="Times New Roman"/>
          <w:color w:val="000000" w:themeColor="text1"/>
          <w:sz w:val="24"/>
          <w:szCs w:val="24"/>
          <w:lang w:eastAsia="en-US"/>
        </w:rPr>
        <w:t xml:space="preserve">. </w:t>
      </w:r>
      <w:proofErr w:type="gramStart"/>
      <w:r w:rsidRPr="00E40028">
        <w:rPr>
          <w:rFonts w:ascii="Times New Roman" w:eastAsia="Times New Roman" w:hAnsi="Times New Roman" w:cs="Times New Roman"/>
          <w:color w:val="000000" w:themeColor="text1"/>
          <w:sz w:val="24"/>
          <w:szCs w:val="24"/>
          <w:lang w:eastAsia="en-US"/>
        </w:rPr>
        <w:t>codes</w:t>
      </w:r>
      <w:proofErr w:type="gramEnd"/>
      <w:r w:rsidRPr="00E40028">
        <w:rPr>
          <w:rFonts w:ascii="Times New Roman" w:eastAsia="Times New Roman" w:hAnsi="Times New Roman" w:cs="Times New Roman"/>
          <w:color w:val="000000" w:themeColor="text1"/>
          <w:sz w:val="24"/>
          <w:szCs w:val="24"/>
          <w:lang w:eastAsia="en-US"/>
        </w:rPr>
        <w:t>:  0 '***' 0.001 '**' 0.01 '*' 0.05 '.' 0.1 ' ' 1</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xml:space="preserve">## </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Residual standard error: 15.38 on 48 degrees of freedom</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Multiple R-squared:  0.6511,</w:t>
      </w:r>
      <w:r w:rsidRPr="00E40028">
        <w:rPr>
          <w:rFonts w:ascii="Times New Roman" w:eastAsia="Times New Roman" w:hAnsi="Times New Roman" w:cs="Times New Roman"/>
          <w:color w:val="000000" w:themeColor="text1"/>
          <w:sz w:val="24"/>
          <w:szCs w:val="24"/>
          <w:lang w:eastAsia="en-US"/>
        </w:rPr>
        <w:tab/>
        <w:t xml:space="preserve">Adjusted R-squared:  0.6438 </w:t>
      </w:r>
    </w:p>
    <w:p w:rsidR="009B2C3A" w:rsidRPr="00E40028" w:rsidRDefault="00082A57" w:rsidP="00D9628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000000" w:themeColor="text1"/>
          <w:sz w:val="24"/>
          <w:szCs w:val="24"/>
          <w:lang w:eastAsia="en-US"/>
        </w:rPr>
      </w:pPr>
      <w:r w:rsidRPr="00E40028">
        <w:rPr>
          <w:rFonts w:ascii="Times New Roman" w:eastAsia="Times New Roman" w:hAnsi="Times New Roman" w:cs="Times New Roman"/>
          <w:color w:val="000000" w:themeColor="text1"/>
          <w:sz w:val="24"/>
          <w:szCs w:val="24"/>
          <w:lang w:eastAsia="en-US"/>
        </w:rPr>
        <w:t>## F-statistic: 89.57 on 1 and 48 DF,  p-value: 1.49e-12</w:t>
      </w:r>
    </w:p>
    <w:p w:rsidR="009B2C3A" w:rsidRPr="00E40028" w:rsidRDefault="00082A57">
      <w:pPr>
        <w:spacing w:after="160" w:line="259" w:lineRule="auto"/>
        <w:jc w:val="both"/>
        <w:rPr>
          <w:color w:val="000000" w:themeColor="text1"/>
          <w:sz w:val="24"/>
          <w:szCs w:val="24"/>
        </w:rPr>
      </w:pPr>
      <w:r w:rsidRPr="00E40028">
        <w:rPr>
          <w:noProof/>
          <w:color w:val="000000" w:themeColor="text1"/>
          <w:sz w:val="24"/>
          <w:szCs w:val="24"/>
          <w:lang w:eastAsia="en-US"/>
        </w:rPr>
        <w:lastRenderedPageBreak/>
        <w:drawing>
          <wp:inline distT="0" distB="0" distL="0" distR="0" wp14:anchorId="76346257" wp14:editId="52AD9AE4">
            <wp:extent cx="5560828" cy="4277314"/>
            <wp:effectExtent l="0" t="0" r="19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67862" cy="4282725"/>
                    </a:xfrm>
                    <a:prstGeom prst="rect">
                      <a:avLst/>
                    </a:prstGeom>
                  </pic:spPr>
                </pic:pic>
              </a:graphicData>
            </a:graphic>
          </wp:inline>
        </w:drawing>
      </w:r>
    </w:p>
    <w:p w:rsidR="009B2C3A" w:rsidRPr="00E40028" w:rsidRDefault="00082A57">
      <w:pPr>
        <w:spacing w:after="160" w:line="480" w:lineRule="auto"/>
        <w:jc w:val="both"/>
        <w:rPr>
          <w:rFonts w:ascii="Times New Roman" w:hAnsi="Times New Roman" w:cs="Times New Roman"/>
          <w:b/>
          <w:color w:val="000000" w:themeColor="text1"/>
          <w:sz w:val="24"/>
          <w:szCs w:val="24"/>
        </w:rPr>
      </w:pPr>
      <w:r w:rsidRPr="00E40028">
        <w:rPr>
          <w:rFonts w:ascii="Times New Roman" w:hAnsi="Times New Roman" w:cs="Times New Roman"/>
          <w:b/>
          <w:color w:val="000000" w:themeColor="text1"/>
          <w:sz w:val="24"/>
          <w:szCs w:val="24"/>
        </w:rPr>
        <w:t>INTERPRETATION OF RESULT</w:t>
      </w:r>
    </w:p>
    <w:p w:rsidR="009B2C3A" w:rsidRPr="00E40028" w:rsidRDefault="00082A57" w:rsidP="00D96288">
      <w:pPr>
        <w:pStyle w:val="ListParagraph"/>
        <w:numPr>
          <w:ilvl w:val="0"/>
          <w:numId w:val="14"/>
        </w:numPr>
        <w:spacing w:before="0"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Residuals are essentially the difference between the actual observed response values (distance to stop </w:t>
      </w:r>
      <w:proofErr w:type="spellStart"/>
      <w:r w:rsidRPr="00E40028">
        <w:rPr>
          <w:rFonts w:ascii="Times New Roman" w:hAnsi="Times New Roman" w:cs="Times New Roman"/>
          <w:color w:val="000000" w:themeColor="text1"/>
          <w:sz w:val="24"/>
          <w:szCs w:val="24"/>
        </w:rPr>
        <w:t>dist</w:t>
      </w:r>
      <w:proofErr w:type="spellEnd"/>
      <w:r w:rsidRPr="00E40028">
        <w:rPr>
          <w:rFonts w:ascii="Times New Roman" w:hAnsi="Times New Roman" w:cs="Times New Roman"/>
          <w:color w:val="000000" w:themeColor="text1"/>
          <w:sz w:val="24"/>
          <w:szCs w:val="24"/>
        </w:rPr>
        <w:t xml:space="preserve"> in our case) and the response values that the model predicted</w:t>
      </w:r>
    </w:p>
    <w:p w:rsidR="009B2C3A" w:rsidRPr="00E40028" w:rsidRDefault="00082A57" w:rsidP="00D96288">
      <w:pPr>
        <w:pStyle w:val="ListParagraph"/>
        <w:numPr>
          <w:ilvl w:val="0"/>
          <w:numId w:val="15"/>
        </w:numPr>
        <w:spacing w:before="0"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We can see that the distribution of the residuals do not appear to be strongly symmetrical. That means that the model predicts certain points that fall far away from the actual observed points. We could take this further consider plotting the residuals to see whether this normally distributed. We can deduce that from the analysis it takes an average car in our dataset </w:t>
      </w:r>
      <w:r w:rsidRPr="00E40028">
        <w:rPr>
          <w:rStyle w:val="Strong"/>
          <w:rFonts w:ascii="Times New Roman" w:hAnsi="Times New Roman" w:cs="Times New Roman"/>
          <w:color w:val="000000" w:themeColor="text1"/>
          <w:sz w:val="24"/>
          <w:szCs w:val="24"/>
        </w:rPr>
        <w:t>42.98</w:t>
      </w:r>
      <w:r w:rsidRPr="00E40028">
        <w:rPr>
          <w:rFonts w:ascii="Times New Roman" w:hAnsi="Times New Roman" w:cs="Times New Roman"/>
          <w:color w:val="000000" w:themeColor="text1"/>
          <w:sz w:val="24"/>
          <w:szCs w:val="24"/>
        </w:rPr>
        <w:t xml:space="preserve"> feet to come to a stop. The second row in the Coefficients is the slope, the effect speed has in distance required for a car to stop. The slope term in our model is saying that for every 1 mph increase in the speed of a car, the required distance to stop goes up by </w:t>
      </w:r>
      <w:r w:rsidRPr="00E40028">
        <w:rPr>
          <w:rStyle w:val="Strong"/>
          <w:rFonts w:ascii="Times New Roman" w:hAnsi="Times New Roman" w:cs="Times New Roman"/>
          <w:color w:val="000000" w:themeColor="text1"/>
          <w:sz w:val="24"/>
          <w:szCs w:val="24"/>
        </w:rPr>
        <w:t>3.9324088</w:t>
      </w:r>
      <w:r w:rsidRPr="00E40028">
        <w:rPr>
          <w:rFonts w:ascii="Times New Roman" w:hAnsi="Times New Roman" w:cs="Times New Roman"/>
          <w:color w:val="000000" w:themeColor="text1"/>
          <w:sz w:val="24"/>
          <w:szCs w:val="24"/>
        </w:rPr>
        <w:t xml:space="preserve"> feet.</w:t>
      </w:r>
    </w:p>
    <w:p w:rsidR="009B2C3A" w:rsidRPr="00E40028" w:rsidRDefault="00082A57" w:rsidP="00D96288">
      <w:pPr>
        <w:pStyle w:val="ListParagraph"/>
        <w:numPr>
          <w:ilvl w:val="0"/>
          <w:numId w:val="15"/>
        </w:numPr>
        <w:spacing w:before="0"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 xml:space="preserve">We can say that the required distance for a car to stop can vary by </w:t>
      </w:r>
      <w:r w:rsidRPr="00E40028">
        <w:rPr>
          <w:rStyle w:val="Strong"/>
          <w:rFonts w:ascii="Times New Roman" w:hAnsi="Times New Roman" w:cs="Times New Roman"/>
          <w:color w:val="000000" w:themeColor="text1"/>
          <w:sz w:val="24"/>
          <w:szCs w:val="24"/>
        </w:rPr>
        <w:t>0.4155128</w:t>
      </w:r>
      <w:r w:rsidRPr="00E40028">
        <w:rPr>
          <w:rFonts w:ascii="Times New Roman" w:hAnsi="Times New Roman" w:cs="Times New Roman"/>
          <w:color w:val="000000" w:themeColor="text1"/>
          <w:sz w:val="24"/>
          <w:szCs w:val="24"/>
        </w:rPr>
        <w:t xml:space="preserve"> feet.</w:t>
      </w:r>
    </w:p>
    <w:p w:rsidR="009B2C3A" w:rsidRPr="00E40028" w:rsidRDefault="00082A57" w:rsidP="00D96288">
      <w:pPr>
        <w:pStyle w:val="ListParagraph"/>
        <w:numPr>
          <w:ilvl w:val="0"/>
          <w:numId w:val="15"/>
        </w:numPr>
        <w:spacing w:before="0"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The t-statistic values are relatively far away from zero and are large relative to the standard error, which could indicate a relationship exists. In general, t-values are also used to compute p-values.</w:t>
      </w:r>
    </w:p>
    <w:p w:rsidR="003A4FE5" w:rsidRPr="00D96288" w:rsidRDefault="00082A57" w:rsidP="00D96288">
      <w:pPr>
        <w:pStyle w:val="ListParagraph"/>
        <w:numPr>
          <w:ilvl w:val="0"/>
          <w:numId w:val="15"/>
        </w:numPr>
        <w:spacing w:before="0" w:after="0" w:line="360" w:lineRule="auto"/>
        <w:jc w:val="both"/>
        <w:rPr>
          <w:rFonts w:ascii="Times New Roman" w:eastAsia="Times New Roman" w:hAnsi="Times New Roman" w:cs="Times New Roman"/>
          <w:b/>
          <w:color w:val="000000" w:themeColor="text1"/>
          <w:sz w:val="24"/>
          <w:szCs w:val="24"/>
          <w:lang w:eastAsia="en-GB"/>
        </w:rPr>
      </w:pPr>
      <w:r w:rsidRPr="00D96288">
        <w:rPr>
          <w:rFonts w:ascii="Times New Roman" w:hAnsi="Times New Roman" w:cs="Times New Roman"/>
          <w:color w:val="000000" w:themeColor="text1"/>
          <w:sz w:val="24"/>
          <w:szCs w:val="24"/>
        </w:rPr>
        <w:lastRenderedPageBreak/>
        <w:t xml:space="preserve">The p-values are very close to zero. </w:t>
      </w:r>
      <w:proofErr w:type="gramStart"/>
      <w:r w:rsidRPr="00D96288">
        <w:rPr>
          <w:rFonts w:ascii="Times New Roman" w:hAnsi="Times New Roman" w:cs="Times New Roman"/>
          <w:color w:val="000000" w:themeColor="text1"/>
          <w:sz w:val="24"/>
          <w:szCs w:val="24"/>
        </w:rPr>
        <w:t>a</w:t>
      </w:r>
      <w:proofErr w:type="gramEnd"/>
      <w:r w:rsidRPr="00D96288">
        <w:rPr>
          <w:rFonts w:ascii="Times New Roman" w:hAnsi="Times New Roman" w:cs="Times New Roman"/>
          <w:color w:val="000000" w:themeColor="text1"/>
          <w:sz w:val="24"/>
          <w:szCs w:val="24"/>
        </w:rPr>
        <w:t xml:space="preserve"> small p-value for the intercept and the slope indicates that we can  conclude that there exist a linear relationship between the speed and stopping distance covered by the cars.</w:t>
      </w:r>
    </w:p>
    <w:p w:rsidR="00D96288" w:rsidRPr="00D96288" w:rsidRDefault="00D96288" w:rsidP="00D96288">
      <w:pPr>
        <w:spacing w:after="0" w:line="240" w:lineRule="auto"/>
        <w:ind w:left="360"/>
        <w:jc w:val="both"/>
        <w:rPr>
          <w:rFonts w:ascii="Times New Roman" w:eastAsia="Times New Roman" w:hAnsi="Times New Roman" w:cs="Times New Roman"/>
          <w:b/>
          <w:color w:val="000000" w:themeColor="text1"/>
          <w:sz w:val="24"/>
          <w:szCs w:val="24"/>
          <w:lang w:eastAsia="en-GB"/>
        </w:rPr>
      </w:pPr>
    </w:p>
    <w:p w:rsidR="00C00448" w:rsidRPr="00E40028" w:rsidRDefault="00C00448" w:rsidP="00D96288">
      <w:pPr>
        <w:shd w:val="clear" w:color="auto" w:fill="FFFFFF"/>
        <w:spacing w:after="0" w:line="360" w:lineRule="auto"/>
        <w:jc w:val="center"/>
        <w:outlineLvl w:val="0"/>
        <w:rPr>
          <w:rFonts w:ascii="Times New Roman" w:eastAsia="Times New Roman" w:hAnsi="Times New Roman" w:cs="Times New Roman"/>
          <w:b/>
          <w:color w:val="000000" w:themeColor="text1"/>
          <w:kern w:val="36"/>
          <w:sz w:val="24"/>
          <w:szCs w:val="24"/>
        </w:rPr>
      </w:pPr>
      <w:r w:rsidRPr="00E40028">
        <w:rPr>
          <w:rFonts w:ascii="Times New Roman" w:eastAsia="Times New Roman" w:hAnsi="Times New Roman" w:cs="Times New Roman"/>
          <w:b/>
          <w:color w:val="000000" w:themeColor="text1"/>
          <w:kern w:val="36"/>
          <w:sz w:val="24"/>
          <w:szCs w:val="24"/>
        </w:rPr>
        <w:t>3.4</w:t>
      </w:r>
      <w:r w:rsidR="00D96288">
        <w:rPr>
          <w:rFonts w:ascii="Times New Roman" w:eastAsia="Times New Roman" w:hAnsi="Times New Roman" w:cs="Times New Roman"/>
          <w:b/>
          <w:color w:val="000000" w:themeColor="text1"/>
          <w:kern w:val="36"/>
          <w:sz w:val="24"/>
          <w:szCs w:val="24"/>
        </w:rPr>
        <w:tab/>
      </w:r>
      <w:r w:rsidRPr="00E40028">
        <w:rPr>
          <w:rFonts w:ascii="Times New Roman" w:eastAsia="Times New Roman" w:hAnsi="Times New Roman" w:cs="Times New Roman"/>
          <w:b/>
          <w:color w:val="000000" w:themeColor="text1"/>
          <w:kern w:val="36"/>
          <w:sz w:val="24"/>
          <w:szCs w:val="24"/>
        </w:rPr>
        <w:t>HTML Introduction</w:t>
      </w:r>
      <w:r w:rsidRPr="00E40028">
        <w:rPr>
          <w:rFonts w:ascii="Times New Roman" w:eastAsia="Times New Roman" w:hAnsi="Times New Roman" w:cs="Times New Roman"/>
          <w:b/>
          <w:color w:val="000000" w:themeColor="text1"/>
          <w:kern w:val="36"/>
          <w:sz w:val="24"/>
          <w:szCs w:val="24"/>
        </w:rPr>
        <w:tab/>
      </w:r>
      <w:r w:rsidRPr="00E40028">
        <w:rPr>
          <w:rFonts w:ascii="Times New Roman" w:eastAsia="Times New Roman" w:hAnsi="Times New Roman" w:cs="Times New Roman"/>
          <w:b/>
          <w:color w:val="000000" w:themeColor="text1"/>
          <w:kern w:val="36"/>
          <w:sz w:val="24"/>
          <w:szCs w:val="24"/>
        </w:rPr>
        <w:tab/>
      </w:r>
      <w:r w:rsidRPr="00E40028">
        <w:rPr>
          <w:rFonts w:ascii="Times New Roman" w:eastAsia="Times New Roman" w:hAnsi="Times New Roman" w:cs="Times New Roman"/>
          <w:b/>
          <w:color w:val="000000" w:themeColor="text1"/>
          <w:kern w:val="36"/>
          <w:sz w:val="24"/>
          <w:szCs w:val="24"/>
        </w:rPr>
        <w:tab/>
      </w:r>
      <w:r w:rsidRPr="00E40028">
        <w:rPr>
          <w:rFonts w:ascii="Times New Roman" w:eastAsia="Times New Roman" w:hAnsi="Times New Roman" w:cs="Times New Roman"/>
          <w:b/>
          <w:color w:val="000000" w:themeColor="text1"/>
          <w:kern w:val="36"/>
          <w:sz w:val="24"/>
          <w:szCs w:val="24"/>
        </w:rPr>
        <w:tab/>
        <w:t>1</w:t>
      </w:r>
      <w:r w:rsidRPr="00E40028">
        <w:rPr>
          <w:rFonts w:ascii="Times New Roman" w:eastAsia="Times New Roman" w:hAnsi="Times New Roman" w:cs="Times New Roman"/>
          <w:b/>
          <w:color w:val="000000" w:themeColor="text1"/>
          <w:kern w:val="36"/>
          <w:sz w:val="24"/>
          <w:szCs w:val="24"/>
        </w:rPr>
        <w:tab/>
      </w:r>
      <w:r w:rsidRPr="00E40028">
        <w:rPr>
          <w:rFonts w:ascii="Times New Roman" w:eastAsia="Times New Roman" w:hAnsi="Times New Roman" w:cs="Times New Roman"/>
          <w:b/>
          <w:color w:val="000000" w:themeColor="text1"/>
          <w:kern w:val="36"/>
          <w:sz w:val="24"/>
          <w:szCs w:val="24"/>
        </w:rPr>
        <w:tab/>
      </w:r>
      <w:r w:rsidRPr="00E40028">
        <w:rPr>
          <w:rFonts w:ascii="Times New Roman" w:eastAsia="Times New Roman" w:hAnsi="Times New Roman" w:cs="Times New Roman"/>
          <w:b/>
          <w:color w:val="000000" w:themeColor="text1"/>
          <w:kern w:val="36"/>
          <w:sz w:val="24"/>
          <w:szCs w:val="24"/>
        </w:rPr>
        <w:tab/>
      </w:r>
      <w:r w:rsidRPr="00E40028">
        <w:rPr>
          <w:rFonts w:ascii="Times New Roman" w:eastAsia="Times New Roman" w:hAnsi="Times New Roman" w:cs="Times New Roman"/>
          <w:b/>
          <w:color w:val="000000" w:themeColor="text1"/>
          <w:kern w:val="36"/>
          <w:sz w:val="24"/>
          <w:szCs w:val="24"/>
        </w:rPr>
        <w:tab/>
      </w:r>
      <w:r w:rsidRPr="00E40028">
        <w:rPr>
          <w:rFonts w:ascii="Times New Roman" w:eastAsia="Times New Roman" w:hAnsi="Times New Roman" w:cs="Times New Roman"/>
          <w:b/>
          <w:color w:val="000000" w:themeColor="text1"/>
          <w:kern w:val="36"/>
          <w:sz w:val="24"/>
          <w:szCs w:val="24"/>
        </w:rPr>
        <w:tab/>
      </w:r>
      <w:r w:rsidRPr="00E40028">
        <w:rPr>
          <w:rFonts w:ascii="Times New Roman" w:eastAsia="Times New Roman" w:hAnsi="Times New Roman" w:cs="Times New Roman"/>
          <w:b/>
          <w:color w:val="000000" w:themeColor="text1"/>
          <w:kern w:val="36"/>
          <w:sz w:val="24"/>
          <w:szCs w:val="24"/>
        </w:rPr>
        <w:tab/>
      </w:r>
    </w:p>
    <w:p w:rsidR="003A4FE5" w:rsidRPr="00E40028" w:rsidRDefault="003A4FE5" w:rsidP="00D96288">
      <w:pPr>
        <w:pStyle w:val="Heading2"/>
        <w:shd w:val="clear" w:color="auto" w:fill="FFFFFF"/>
        <w:spacing w:before="0" w:line="360" w:lineRule="auto"/>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What is HTML?</w:t>
      </w:r>
    </w:p>
    <w:p w:rsidR="003A4FE5" w:rsidRPr="00E40028" w:rsidRDefault="003A4FE5" w:rsidP="00D96288">
      <w:pPr>
        <w:numPr>
          <w:ilvl w:val="0"/>
          <w:numId w:val="20"/>
        </w:numPr>
        <w:shd w:val="clear" w:color="auto" w:fill="FFFFFF"/>
        <w:spacing w:after="0" w:line="36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HTML stands for Hyper Text Markup Language</w:t>
      </w:r>
    </w:p>
    <w:p w:rsidR="003A4FE5" w:rsidRPr="00E40028" w:rsidRDefault="003A4FE5" w:rsidP="00D96288">
      <w:pPr>
        <w:numPr>
          <w:ilvl w:val="0"/>
          <w:numId w:val="20"/>
        </w:numPr>
        <w:shd w:val="clear" w:color="auto" w:fill="FFFFFF"/>
        <w:spacing w:after="0" w:line="36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HTML is the standard markup language for creating Web pages</w:t>
      </w:r>
    </w:p>
    <w:p w:rsidR="003A4FE5" w:rsidRPr="00E40028" w:rsidRDefault="003A4FE5" w:rsidP="00D96288">
      <w:pPr>
        <w:numPr>
          <w:ilvl w:val="0"/>
          <w:numId w:val="20"/>
        </w:numPr>
        <w:shd w:val="clear" w:color="auto" w:fill="FFFFFF"/>
        <w:spacing w:after="0" w:line="36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HTML describes the structure of a Web page</w:t>
      </w:r>
    </w:p>
    <w:p w:rsidR="003A4FE5" w:rsidRPr="00E40028" w:rsidRDefault="003A4FE5" w:rsidP="00D96288">
      <w:pPr>
        <w:numPr>
          <w:ilvl w:val="0"/>
          <w:numId w:val="20"/>
        </w:numPr>
        <w:shd w:val="clear" w:color="auto" w:fill="FFFFFF"/>
        <w:spacing w:after="0" w:line="36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HTML consists of a series of elements</w:t>
      </w:r>
    </w:p>
    <w:p w:rsidR="003A4FE5" w:rsidRPr="00E40028" w:rsidRDefault="003A4FE5" w:rsidP="00D96288">
      <w:pPr>
        <w:numPr>
          <w:ilvl w:val="0"/>
          <w:numId w:val="20"/>
        </w:numPr>
        <w:shd w:val="clear" w:color="auto" w:fill="FFFFFF"/>
        <w:spacing w:after="0" w:line="36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HTML elements tell the browser how to display the content</w:t>
      </w:r>
    </w:p>
    <w:p w:rsidR="003A4FE5" w:rsidRPr="00E40028" w:rsidRDefault="003A4FE5" w:rsidP="00D96288">
      <w:pPr>
        <w:numPr>
          <w:ilvl w:val="0"/>
          <w:numId w:val="20"/>
        </w:numPr>
        <w:shd w:val="clear" w:color="auto" w:fill="FFFFFF"/>
        <w:spacing w:after="0" w:line="360" w:lineRule="auto"/>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HTML elements label pieces of content such as "this is a heading", "this is a paragraph", "this is a link", etc.</w:t>
      </w:r>
    </w:p>
    <w:p w:rsidR="003A4FE5" w:rsidRPr="00E40028" w:rsidRDefault="003A4FE5" w:rsidP="00D96288">
      <w:pPr>
        <w:shd w:val="clear" w:color="auto" w:fill="FFFFFF"/>
        <w:spacing w:after="0" w:line="360" w:lineRule="auto"/>
        <w:rPr>
          <w:rFonts w:ascii="Times New Roman" w:hAnsi="Times New Roman" w:cs="Times New Roman"/>
          <w:b/>
          <w:color w:val="000000" w:themeColor="text1"/>
          <w:sz w:val="24"/>
          <w:szCs w:val="24"/>
        </w:rPr>
      </w:pPr>
    </w:p>
    <w:p w:rsidR="003A4FE5" w:rsidRPr="00E40028" w:rsidRDefault="003A4FE5" w:rsidP="00D96288">
      <w:pPr>
        <w:pStyle w:val="Heading2"/>
        <w:shd w:val="clear" w:color="auto" w:fill="FFFFFF"/>
        <w:spacing w:before="0" w:line="360" w:lineRule="auto"/>
        <w:rPr>
          <w:rFonts w:ascii="Times New Roman" w:hAnsi="Times New Roman" w:cs="Times New Roman"/>
          <w:color w:val="000000" w:themeColor="text1"/>
          <w:sz w:val="24"/>
          <w:szCs w:val="24"/>
        </w:rPr>
      </w:pPr>
      <w:r w:rsidRPr="00E40028">
        <w:rPr>
          <w:rFonts w:ascii="Times New Roman" w:hAnsi="Times New Roman" w:cs="Times New Roman"/>
          <w:bCs w:val="0"/>
          <w:color w:val="000000" w:themeColor="text1"/>
          <w:sz w:val="24"/>
          <w:szCs w:val="24"/>
        </w:rPr>
        <w:t>A Simple HTML Document</w:t>
      </w:r>
    </w:p>
    <w:p w:rsidR="003A4FE5" w:rsidRPr="00E40028" w:rsidRDefault="003A4FE5" w:rsidP="00D96288">
      <w:pPr>
        <w:spacing w:after="0" w:line="360" w:lineRule="auto"/>
        <w:rPr>
          <w:rStyle w:val="tagcolor"/>
          <w:rFonts w:ascii="Times New Roman" w:hAnsi="Times New Roman" w:cs="Times New Roman"/>
          <w:color w:val="000000" w:themeColor="text1"/>
          <w:sz w:val="24"/>
          <w:szCs w:val="24"/>
        </w:rPr>
      </w:pPr>
      <w:proofErr w:type="gramStart"/>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!DOCTYPE</w:t>
      </w:r>
      <w:proofErr w:type="gramEnd"/>
      <w:r w:rsidRPr="00E40028">
        <w:rPr>
          <w:rStyle w:val="attributecolor"/>
          <w:rFonts w:ascii="Times New Roman" w:hAnsi="Times New Roman" w:cs="Times New Roman"/>
          <w:color w:val="000000" w:themeColor="text1"/>
          <w:sz w:val="24"/>
          <w:szCs w:val="24"/>
        </w:rPr>
        <w:t> html</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rPr>
        <w:br/>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html</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rPr>
        <w:br/>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head</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rPr>
        <w:br/>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title</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shd w:val="clear" w:color="auto" w:fill="FFFFFF"/>
        </w:rPr>
        <w:t>Page Title</w:t>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/title</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rPr>
        <w:br/>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/head</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rPr>
        <w:br/>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body</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rPr>
        <w:br/>
      </w:r>
      <w:r w:rsidRPr="00E40028">
        <w:rPr>
          <w:rFonts w:ascii="Times New Roman" w:hAnsi="Times New Roman" w:cs="Times New Roman"/>
          <w:color w:val="000000" w:themeColor="text1"/>
          <w:sz w:val="24"/>
          <w:szCs w:val="24"/>
        </w:rPr>
        <w:br/>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h1</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shd w:val="clear" w:color="auto" w:fill="FFFFFF"/>
        </w:rPr>
        <w:t>My First Heading</w:t>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/h1</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rPr>
        <w:br/>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p</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shd w:val="clear" w:color="auto" w:fill="FFFFFF"/>
        </w:rPr>
        <w:t>My first paragraph.</w:t>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/p</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rPr>
        <w:br/>
      </w:r>
      <w:r w:rsidRPr="00E40028">
        <w:rPr>
          <w:rFonts w:ascii="Times New Roman" w:hAnsi="Times New Roman" w:cs="Times New Roman"/>
          <w:color w:val="000000" w:themeColor="text1"/>
          <w:sz w:val="24"/>
          <w:szCs w:val="24"/>
        </w:rPr>
        <w:br/>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/body</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rPr>
        <w:br/>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/html</w:t>
      </w:r>
      <w:r w:rsidRPr="00E40028">
        <w:rPr>
          <w:rStyle w:val="tagcolor"/>
          <w:rFonts w:ascii="Times New Roman" w:hAnsi="Times New Roman" w:cs="Times New Roman"/>
          <w:color w:val="000000" w:themeColor="text1"/>
          <w:sz w:val="24"/>
          <w:szCs w:val="24"/>
        </w:rPr>
        <w:t>&gt;</w:t>
      </w:r>
    </w:p>
    <w:p w:rsidR="003A4FE5" w:rsidRPr="00E40028" w:rsidRDefault="003A4FE5" w:rsidP="00D96288">
      <w:pPr>
        <w:spacing w:after="0" w:line="360" w:lineRule="auto"/>
        <w:rPr>
          <w:rStyle w:val="tagcolor"/>
          <w:rFonts w:ascii="Times New Roman" w:hAnsi="Times New Roman" w:cs="Times New Roman"/>
          <w:color w:val="000000" w:themeColor="text1"/>
          <w:sz w:val="24"/>
          <w:szCs w:val="24"/>
        </w:rPr>
      </w:pPr>
    </w:p>
    <w:p w:rsidR="003A4FE5" w:rsidRPr="00E40028" w:rsidRDefault="003A4FE5" w:rsidP="00D96288">
      <w:pPr>
        <w:pStyle w:val="Heading2"/>
        <w:shd w:val="clear" w:color="auto" w:fill="FFFFFF"/>
        <w:spacing w:before="0" w:line="360" w:lineRule="auto"/>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Web Browsers</w:t>
      </w:r>
    </w:p>
    <w:p w:rsidR="003A4FE5" w:rsidRPr="00E40028" w:rsidRDefault="003A4FE5" w:rsidP="00D96288">
      <w:pPr>
        <w:pStyle w:val="NormalWeb"/>
        <w:shd w:val="clear" w:color="auto" w:fill="FFFFFF"/>
        <w:spacing w:before="0" w:beforeAutospacing="0" w:after="0" w:afterAutospacing="0" w:line="360" w:lineRule="auto"/>
        <w:rPr>
          <w:color w:val="000000" w:themeColor="text1"/>
        </w:rPr>
      </w:pPr>
      <w:r w:rsidRPr="00E40028">
        <w:rPr>
          <w:color w:val="000000" w:themeColor="text1"/>
        </w:rPr>
        <w:t xml:space="preserve">The purpose of a web browser (Chrome, Edge, Firefox, </w:t>
      </w:r>
      <w:proofErr w:type="gramStart"/>
      <w:r w:rsidRPr="00E40028">
        <w:rPr>
          <w:color w:val="000000" w:themeColor="text1"/>
        </w:rPr>
        <w:t>Safari</w:t>
      </w:r>
      <w:proofErr w:type="gramEnd"/>
      <w:r w:rsidRPr="00E40028">
        <w:rPr>
          <w:color w:val="000000" w:themeColor="text1"/>
        </w:rPr>
        <w:t>) is to read HTML documents and display them correctly.  A browser does not display the HTML tags, but uses them to determine how to display the document:</w:t>
      </w:r>
    </w:p>
    <w:p w:rsidR="003A4FE5" w:rsidRPr="00E40028" w:rsidRDefault="003A4FE5" w:rsidP="003A4FE5">
      <w:pPr>
        <w:rPr>
          <w:rFonts w:ascii="Times New Roman" w:hAnsi="Times New Roman" w:cs="Times New Roman"/>
          <w:color w:val="000000" w:themeColor="text1"/>
          <w:sz w:val="24"/>
          <w:szCs w:val="24"/>
        </w:rPr>
      </w:pPr>
      <w:r w:rsidRPr="00E40028">
        <w:rPr>
          <w:rFonts w:ascii="Times New Roman" w:hAnsi="Times New Roman" w:cs="Times New Roman"/>
          <w:noProof/>
          <w:color w:val="000000" w:themeColor="text1"/>
          <w:sz w:val="24"/>
          <w:szCs w:val="24"/>
        </w:rPr>
        <w:lastRenderedPageBreak/>
        <w:drawing>
          <wp:inline distT="0" distB="0" distL="0" distR="0" wp14:anchorId="691BFD42" wp14:editId="71CFC469">
            <wp:extent cx="5390707" cy="4150948"/>
            <wp:effectExtent l="0" t="0" r="635" b="2540"/>
            <wp:docPr id="13" name="Picture 0" descr="img_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chrome.png"/>
                    <pic:cNvPicPr/>
                  </pic:nvPicPr>
                  <pic:blipFill>
                    <a:blip r:embed="rId15"/>
                    <a:stretch>
                      <a:fillRect/>
                    </a:stretch>
                  </pic:blipFill>
                  <pic:spPr>
                    <a:xfrm>
                      <a:off x="0" y="0"/>
                      <a:ext cx="5390707" cy="4150948"/>
                    </a:xfrm>
                    <a:prstGeom prst="rect">
                      <a:avLst/>
                    </a:prstGeom>
                  </pic:spPr>
                </pic:pic>
              </a:graphicData>
            </a:graphic>
          </wp:inline>
        </w:drawing>
      </w:r>
    </w:p>
    <w:p w:rsidR="003A4FE5" w:rsidRPr="00E40028" w:rsidRDefault="003A4FE5" w:rsidP="003A4FE5">
      <w:pPr>
        <w:pStyle w:val="Heading2"/>
        <w:shd w:val="clear" w:color="auto" w:fill="FFFFFF"/>
        <w:spacing w:before="120" w:after="120"/>
        <w:rPr>
          <w:rFonts w:ascii="Times New Roman" w:hAnsi="Times New Roman" w:cs="Times New Roman"/>
          <w:bCs w:val="0"/>
          <w:color w:val="000000" w:themeColor="text1"/>
          <w:sz w:val="24"/>
          <w:szCs w:val="24"/>
        </w:rPr>
      </w:pPr>
    </w:p>
    <w:p w:rsidR="003A4FE5" w:rsidRPr="00E40028" w:rsidRDefault="003A4FE5" w:rsidP="003A4FE5">
      <w:pPr>
        <w:pStyle w:val="Heading2"/>
        <w:shd w:val="clear" w:color="auto" w:fill="FFFFFF"/>
        <w:spacing w:before="120" w:after="120"/>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 xml:space="preserve">Learn HTML Using Notepad or </w:t>
      </w:r>
      <w:proofErr w:type="spellStart"/>
      <w:r w:rsidRPr="00E40028">
        <w:rPr>
          <w:rFonts w:ascii="Times New Roman" w:hAnsi="Times New Roman" w:cs="Times New Roman"/>
          <w:bCs w:val="0"/>
          <w:color w:val="000000" w:themeColor="text1"/>
          <w:sz w:val="24"/>
          <w:szCs w:val="24"/>
        </w:rPr>
        <w:t>TextEdit</w:t>
      </w:r>
      <w:proofErr w:type="spellEnd"/>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color w:val="000000" w:themeColor="text1"/>
        </w:rPr>
        <w:t xml:space="preserve">Web pages can be created and modified by using professional HTML </w:t>
      </w:r>
      <w:proofErr w:type="spellStart"/>
      <w:r w:rsidRPr="00E40028">
        <w:rPr>
          <w:color w:val="000000" w:themeColor="text1"/>
        </w:rPr>
        <w:t>editors.However</w:t>
      </w:r>
      <w:proofErr w:type="spellEnd"/>
      <w:r w:rsidRPr="00E40028">
        <w:rPr>
          <w:color w:val="000000" w:themeColor="text1"/>
        </w:rPr>
        <w:t xml:space="preserve">, for learning HTML we recommend a simple text editor like Notepad (PC) or </w:t>
      </w:r>
      <w:proofErr w:type="spellStart"/>
      <w:r w:rsidRPr="00E40028">
        <w:rPr>
          <w:color w:val="000000" w:themeColor="text1"/>
        </w:rPr>
        <w:t>TextEdit</w:t>
      </w:r>
      <w:proofErr w:type="spellEnd"/>
      <w:r w:rsidRPr="00E40028">
        <w:rPr>
          <w:color w:val="000000" w:themeColor="text1"/>
        </w:rPr>
        <w:t xml:space="preserve"> (Mac).</w:t>
      </w:r>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color w:val="000000" w:themeColor="text1"/>
        </w:rPr>
        <w:t xml:space="preserve">We believe that using a simple text editor is a good way to learn </w:t>
      </w:r>
      <w:proofErr w:type="spellStart"/>
      <w:r w:rsidRPr="00E40028">
        <w:rPr>
          <w:color w:val="000000" w:themeColor="text1"/>
        </w:rPr>
        <w:t>HTML.Follow</w:t>
      </w:r>
      <w:proofErr w:type="spellEnd"/>
      <w:r w:rsidRPr="00E40028">
        <w:rPr>
          <w:color w:val="000000" w:themeColor="text1"/>
        </w:rPr>
        <w:t xml:space="preserve"> the steps below to create your first web page with Notepad or </w:t>
      </w:r>
      <w:proofErr w:type="spellStart"/>
      <w:r w:rsidRPr="00E40028">
        <w:rPr>
          <w:color w:val="000000" w:themeColor="text1"/>
        </w:rPr>
        <w:t>TextEdit</w:t>
      </w:r>
      <w:proofErr w:type="spellEnd"/>
      <w:r w:rsidRPr="00E40028">
        <w:rPr>
          <w:color w:val="000000" w:themeColor="text1"/>
        </w:rPr>
        <w:t>.</w:t>
      </w:r>
    </w:p>
    <w:p w:rsidR="003A4FE5" w:rsidRPr="00E40028" w:rsidRDefault="003A4FE5" w:rsidP="003A4FE5">
      <w:pPr>
        <w:pStyle w:val="Heading2"/>
        <w:shd w:val="clear" w:color="auto" w:fill="FFFFFF"/>
        <w:spacing w:before="120" w:after="120" w:line="240" w:lineRule="auto"/>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Step 1: Open Notepad (PC)</w:t>
      </w:r>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rStyle w:val="Strong"/>
          <w:rFonts w:eastAsiaTheme="majorEastAsia"/>
          <w:color w:val="000000" w:themeColor="text1"/>
        </w:rPr>
        <w:t>Windows 8 or later:</w:t>
      </w:r>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color w:val="000000" w:themeColor="text1"/>
        </w:rPr>
        <w:t>Open the </w:t>
      </w:r>
      <w:r w:rsidRPr="00E40028">
        <w:rPr>
          <w:rStyle w:val="Strong"/>
          <w:rFonts w:eastAsiaTheme="majorEastAsia"/>
          <w:color w:val="000000" w:themeColor="text1"/>
        </w:rPr>
        <w:t>Start Screen</w:t>
      </w:r>
      <w:r w:rsidRPr="00E40028">
        <w:rPr>
          <w:color w:val="000000" w:themeColor="text1"/>
        </w:rPr>
        <w:t xml:space="preserve"> (the window symbol at the bottom left on your screen). </w:t>
      </w:r>
      <w:proofErr w:type="gramStart"/>
      <w:r w:rsidRPr="00E40028">
        <w:rPr>
          <w:color w:val="000000" w:themeColor="text1"/>
        </w:rPr>
        <w:t>Type </w:t>
      </w:r>
      <w:r w:rsidRPr="00E40028">
        <w:rPr>
          <w:rStyle w:val="Strong"/>
          <w:rFonts w:eastAsiaTheme="majorEastAsia"/>
          <w:color w:val="000000" w:themeColor="text1"/>
        </w:rPr>
        <w:t>Notepad</w:t>
      </w:r>
      <w:r w:rsidRPr="00E40028">
        <w:rPr>
          <w:color w:val="000000" w:themeColor="text1"/>
        </w:rPr>
        <w:t>.</w:t>
      </w:r>
      <w:proofErr w:type="gramEnd"/>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rStyle w:val="Strong"/>
          <w:rFonts w:eastAsiaTheme="majorEastAsia"/>
          <w:color w:val="000000" w:themeColor="text1"/>
        </w:rPr>
        <w:t>Windows 7 or earlier:</w:t>
      </w:r>
    </w:p>
    <w:p w:rsidR="003A4FE5" w:rsidRPr="00E40028" w:rsidRDefault="003A4FE5" w:rsidP="0018175A">
      <w:pPr>
        <w:pStyle w:val="NormalWeb"/>
        <w:shd w:val="clear" w:color="auto" w:fill="FFFFFF"/>
        <w:spacing w:before="288" w:beforeAutospacing="0" w:after="288" w:afterAutospacing="0"/>
        <w:rPr>
          <w:b/>
          <w:color w:val="000000" w:themeColor="text1"/>
        </w:rPr>
      </w:pPr>
      <w:r w:rsidRPr="00E40028">
        <w:rPr>
          <w:color w:val="000000" w:themeColor="text1"/>
        </w:rPr>
        <w:t>Open </w:t>
      </w:r>
      <w:r w:rsidRPr="00E40028">
        <w:rPr>
          <w:rStyle w:val="Strong"/>
          <w:rFonts w:eastAsiaTheme="majorEastAsia"/>
          <w:color w:val="000000" w:themeColor="text1"/>
        </w:rPr>
        <w:t>Start</w:t>
      </w:r>
      <w:r w:rsidRPr="00E40028">
        <w:rPr>
          <w:color w:val="000000" w:themeColor="text1"/>
        </w:rPr>
        <w:t> &gt;</w:t>
      </w:r>
      <w:r w:rsidRPr="00E40028">
        <w:rPr>
          <w:rStyle w:val="Strong"/>
          <w:rFonts w:eastAsiaTheme="majorEastAsia"/>
          <w:color w:val="000000" w:themeColor="text1"/>
        </w:rPr>
        <w:t> Programs &gt;</w:t>
      </w:r>
      <w:r w:rsidRPr="00E40028">
        <w:rPr>
          <w:color w:val="000000" w:themeColor="text1"/>
        </w:rPr>
        <w:t> </w:t>
      </w:r>
      <w:r w:rsidRPr="00E40028">
        <w:rPr>
          <w:rStyle w:val="Strong"/>
          <w:rFonts w:eastAsiaTheme="majorEastAsia"/>
          <w:color w:val="000000" w:themeColor="text1"/>
        </w:rPr>
        <w:t>Accessories &gt;</w:t>
      </w:r>
      <w:r w:rsidRPr="00E40028">
        <w:rPr>
          <w:color w:val="000000" w:themeColor="text1"/>
        </w:rPr>
        <w:t> </w:t>
      </w:r>
      <w:r w:rsidRPr="00E40028">
        <w:rPr>
          <w:rStyle w:val="Strong"/>
          <w:rFonts w:eastAsiaTheme="majorEastAsia"/>
          <w:color w:val="000000" w:themeColor="text1"/>
        </w:rPr>
        <w:t>Notepad</w:t>
      </w:r>
    </w:p>
    <w:p w:rsidR="003A4FE5" w:rsidRPr="00E40028" w:rsidRDefault="003A4FE5" w:rsidP="003A4FE5">
      <w:pPr>
        <w:pStyle w:val="Heading2"/>
        <w:shd w:val="clear" w:color="auto" w:fill="FFFFFF"/>
        <w:spacing w:before="120" w:after="120" w:line="240" w:lineRule="auto"/>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 xml:space="preserve">Step 1: Open </w:t>
      </w:r>
      <w:proofErr w:type="spellStart"/>
      <w:r w:rsidRPr="00E40028">
        <w:rPr>
          <w:rFonts w:ascii="Times New Roman" w:hAnsi="Times New Roman" w:cs="Times New Roman"/>
          <w:bCs w:val="0"/>
          <w:color w:val="000000" w:themeColor="text1"/>
          <w:sz w:val="24"/>
          <w:szCs w:val="24"/>
        </w:rPr>
        <w:t>TextEdit</w:t>
      </w:r>
      <w:proofErr w:type="spellEnd"/>
      <w:r w:rsidRPr="00E40028">
        <w:rPr>
          <w:rFonts w:ascii="Times New Roman" w:hAnsi="Times New Roman" w:cs="Times New Roman"/>
          <w:bCs w:val="0"/>
          <w:color w:val="000000" w:themeColor="text1"/>
          <w:sz w:val="24"/>
          <w:szCs w:val="24"/>
        </w:rPr>
        <w:t xml:space="preserve"> (Mac)</w:t>
      </w:r>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color w:val="000000" w:themeColor="text1"/>
        </w:rPr>
        <w:t>Open </w:t>
      </w:r>
      <w:r w:rsidRPr="00E40028">
        <w:rPr>
          <w:rStyle w:val="Strong"/>
          <w:rFonts w:eastAsiaTheme="majorEastAsia"/>
          <w:color w:val="000000" w:themeColor="text1"/>
        </w:rPr>
        <w:t xml:space="preserve">Finder &gt; Applications &gt; </w:t>
      </w:r>
      <w:proofErr w:type="spellStart"/>
      <w:r w:rsidRPr="00E40028">
        <w:rPr>
          <w:rStyle w:val="Strong"/>
          <w:rFonts w:eastAsiaTheme="majorEastAsia"/>
          <w:color w:val="000000" w:themeColor="text1"/>
        </w:rPr>
        <w:t>TextEdit</w:t>
      </w:r>
      <w:proofErr w:type="spellEnd"/>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color w:val="000000" w:themeColor="text1"/>
        </w:rPr>
        <w:lastRenderedPageBreak/>
        <w:t>Also change some preferences to get the application to save files correctly. In </w:t>
      </w:r>
      <w:r w:rsidRPr="00E40028">
        <w:rPr>
          <w:rStyle w:val="Strong"/>
          <w:rFonts w:eastAsiaTheme="majorEastAsia"/>
          <w:color w:val="000000" w:themeColor="text1"/>
        </w:rPr>
        <w:t>Preferences &gt; Format &gt; </w:t>
      </w:r>
      <w:r w:rsidRPr="00E40028">
        <w:rPr>
          <w:color w:val="000000" w:themeColor="text1"/>
        </w:rPr>
        <w:t>choose</w:t>
      </w:r>
      <w:r w:rsidRPr="00E40028">
        <w:rPr>
          <w:rStyle w:val="Strong"/>
          <w:rFonts w:eastAsiaTheme="majorEastAsia"/>
          <w:color w:val="000000" w:themeColor="text1"/>
        </w:rPr>
        <w:t> "Plain Text"</w:t>
      </w:r>
    </w:p>
    <w:p w:rsidR="003A4FE5" w:rsidRPr="00E40028" w:rsidRDefault="003A4FE5" w:rsidP="003A4FE5">
      <w:pPr>
        <w:pStyle w:val="NormalWeb"/>
        <w:shd w:val="clear" w:color="auto" w:fill="FFFFFF"/>
        <w:spacing w:before="288" w:beforeAutospacing="0" w:after="288" w:afterAutospacing="0"/>
        <w:rPr>
          <w:color w:val="000000" w:themeColor="text1"/>
        </w:rPr>
      </w:pPr>
      <w:proofErr w:type="gramStart"/>
      <w:r w:rsidRPr="00E40028">
        <w:rPr>
          <w:color w:val="000000" w:themeColor="text1"/>
        </w:rPr>
        <w:t>Then under "Open and Save", check the box that says "Display HTML files as HTML code instead of formatted text".</w:t>
      </w:r>
      <w:proofErr w:type="gramEnd"/>
    </w:p>
    <w:p w:rsidR="003A4FE5" w:rsidRPr="00E40028" w:rsidRDefault="003A4FE5" w:rsidP="003A4FE5">
      <w:pPr>
        <w:pStyle w:val="NormalWeb"/>
        <w:shd w:val="clear" w:color="auto" w:fill="FFFFFF"/>
        <w:spacing w:before="288" w:beforeAutospacing="0" w:after="288" w:afterAutospacing="0"/>
        <w:rPr>
          <w:rStyle w:val="Strong"/>
          <w:rFonts w:eastAsiaTheme="majorEastAsia"/>
          <w:color w:val="000000" w:themeColor="text1"/>
        </w:rPr>
      </w:pPr>
      <w:r w:rsidRPr="00E40028">
        <w:rPr>
          <w:rStyle w:val="Strong"/>
          <w:rFonts w:eastAsiaTheme="majorEastAsia"/>
          <w:color w:val="000000" w:themeColor="text1"/>
        </w:rPr>
        <w:t>Then open a new document to place the code.</w:t>
      </w:r>
    </w:p>
    <w:p w:rsidR="003A4FE5" w:rsidRPr="00E40028" w:rsidRDefault="003A4FE5" w:rsidP="003A4FE5">
      <w:pPr>
        <w:pStyle w:val="Heading2"/>
        <w:shd w:val="clear" w:color="auto" w:fill="FFFFFF"/>
        <w:spacing w:before="120" w:after="120"/>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Step 2: Write Some HTML</w:t>
      </w:r>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color w:val="000000" w:themeColor="text1"/>
        </w:rPr>
        <w:t>Write or copy the following HTML code into Notepad:</w:t>
      </w:r>
    </w:p>
    <w:p w:rsidR="003A4FE5" w:rsidRPr="00E40028" w:rsidRDefault="003A4FE5" w:rsidP="003A4FE5">
      <w:pPr>
        <w:pStyle w:val="NormalWeb"/>
        <w:shd w:val="clear" w:color="auto" w:fill="FFFFFF"/>
        <w:spacing w:before="288" w:beforeAutospacing="0" w:after="288" w:afterAutospacing="0"/>
        <w:rPr>
          <w:rStyle w:val="tagcolor"/>
          <w:color w:val="000000" w:themeColor="text1"/>
        </w:rPr>
      </w:pPr>
      <w:proofErr w:type="gramStart"/>
      <w:r w:rsidRPr="00E40028">
        <w:rPr>
          <w:rStyle w:val="tagcolor"/>
          <w:color w:val="000000" w:themeColor="text1"/>
        </w:rPr>
        <w:t>&lt;</w:t>
      </w:r>
      <w:r w:rsidRPr="00E40028">
        <w:rPr>
          <w:rStyle w:val="tagnamecolor"/>
          <w:color w:val="000000" w:themeColor="text1"/>
        </w:rPr>
        <w:t>!DOCTYPE</w:t>
      </w:r>
      <w:proofErr w:type="gramEnd"/>
      <w:r w:rsidRPr="00E40028">
        <w:rPr>
          <w:rStyle w:val="attributecolor"/>
          <w:rFonts w:eastAsiaTheme="majorEastAsia"/>
          <w:color w:val="000000" w:themeColor="text1"/>
        </w:rPr>
        <w:t> html</w:t>
      </w:r>
      <w:r w:rsidRPr="00E40028">
        <w:rPr>
          <w:rStyle w:val="tagcolor"/>
          <w:color w:val="000000" w:themeColor="text1"/>
        </w:rPr>
        <w:t>&gt;</w:t>
      </w:r>
      <w:r w:rsidRPr="00E40028">
        <w:rPr>
          <w:color w:val="000000" w:themeColor="text1"/>
        </w:rPr>
        <w:br/>
      </w:r>
      <w:r w:rsidRPr="00E40028">
        <w:rPr>
          <w:rStyle w:val="tagcolor"/>
          <w:color w:val="000000" w:themeColor="text1"/>
        </w:rPr>
        <w:t>&lt;</w:t>
      </w:r>
      <w:r w:rsidRPr="00E40028">
        <w:rPr>
          <w:rStyle w:val="tagnamecolor"/>
          <w:color w:val="000000" w:themeColor="text1"/>
        </w:rPr>
        <w:t>html</w:t>
      </w:r>
      <w:r w:rsidRPr="00E40028">
        <w:rPr>
          <w:rStyle w:val="tagcolor"/>
          <w:color w:val="000000" w:themeColor="text1"/>
        </w:rPr>
        <w:t>&gt;</w:t>
      </w:r>
      <w:r w:rsidRPr="00E40028">
        <w:rPr>
          <w:color w:val="000000" w:themeColor="text1"/>
        </w:rPr>
        <w:br/>
      </w:r>
      <w:r w:rsidRPr="00E40028">
        <w:rPr>
          <w:rStyle w:val="tagcolor"/>
          <w:color w:val="000000" w:themeColor="text1"/>
        </w:rPr>
        <w:t>&lt;</w:t>
      </w:r>
      <w:r w:rsidRPr="00E40028">
        <w:rPr>
          <w:rStyle w:val="tagnamecolor"/>
          <w:color w:val="000000" w:themeColor="text1"/>
        </w:rPr>
        <w:t>body</w:t>
      </w:r>
      <w:r w:rsidRPr="00E40028">
        <w:rPr>
          <w:rStyle w:val="tagcolor"/>
          <w:color w:val="000000" w:themeColor="text1"/>
        </w:rPr>
        <w:t>&gt;</w:t>
      </w:r>
      <w:r w:rsidRPr="00E40028">
        <w:rPr>
          <w:color w:val="000000" w:themeColor="text1"/>
        </w:rPr>
        <w:br/>
      </w:r>
      <w:r w:rsidRPr="00E40028">
        <w:rPr>
          <w:color w:val="000000" w:themeColor="text1"/>
        </w:rPr>
        <w:br/>
      </w:r>
      <w:r w:rsidRPr="00E40028">
        <w:rPr>
          <w:rStyle w:val="tagcolor"/>
          <w:color w:val="000000" w:themeColor="text1"/>
        </w:rPr>
        <w:t>&lt;</w:t>
      </w:r>
      <w:r w:rsidRPr="00E40028">
        <w:rPr>
          <w:rStyle w:val="tagnamecolor"/>
          <w:color w:val="000000" w:themeColor="text1"/>
        </w:rPr>
        <w:t>h1</w:t>
      </w:r>
      <w:r w:rsidRPr="00E40028">
        <w:rPr>
          <w:rStyle w:val="tagcolor"/>
          <w:color w:val="000000" w:themeColor="text1"/>
        </w:rPr>
        <w:t>&gt;</w:t>
      </w:r>
      <w:r w:rsidRPr="00E40028">
        <w:rPr>
          <w:color w:val="000000" w:themeColor="text1"/>
          <w:shd w:val="clear" w:color="auto" w:fill="FFFFFF"/>
        </w:rPr>
        <w:t>My First Heading</w:t>
      </w:r>
      <w:r w:rsidRPr="00E40028">
        <w:rPr>
          <w:rStyle w:val="tagcolor"/>
          <w:color w:val="000000" w:themeColor="text1"/>
        </w:rPr>
        <w:t>&lt;</w:t>
      </w:r>
      <w:r w:rsidRPr="00E40028">
        <w:rPr>
          <w:rStyle w:val="tagnamecolor"/>
          <w:color w:val="000000" w:themeColor="text1"/>
        </w:rPr>
        <w:t>/h1</w:t>
      </w:r>
      <w:r w:rsidRPr="00E40028">
        <w:rPr>
          <w:rStyle w:val="tagcolor"/>
          <w:color w:val="000000" w:themeColor="text1"/>
        </w:rPr>
        <w:t>&gt;</w:t>
      </w:r>
      <w:r w:rsidRPr="00E40028">
        <w:rPr>
          <w:color w:val="000000" w:themeColor="text1"/>
        </w:rPr>
        <w:br/>
      </w:r>
      <w:r w:rsidRPr="00E40028">
        <w:rPr>
          <w:color w:val="000000" w:themeColor="text1"/>
        </w:rPr>
        <w:br/>
      </w:r>
      <w:r w:rsidRPr="00E40028">
        <w:rPr>
          <w:rStyle w:val="tagcolor"/>
          <w:color w:val="000000" w:themeColor="text1"/>
        </w:rPr>
        <w:t>&lt;</w:t>
      </w:r>
      <w:r w:rsidRPr="00E40028">
        <w:rPr>
          <w:rStyle w:val="tagnamecolor"/>
          <w:color w:val="000000" w:themeColor="text1"/>
        </w:rPr>
        <w:t>p</w:t>
      </w:r>
      <w:r w:rsidRPr="00E40028">
        <w:rPr>
          <w:rStyle w:val="tagcolor"/>
          <w:color w:val="000000" w:themeColor="text1"/>
        </w:rPr>
        <w:t>&gt;</w:t>
      </w:r>
      <w:r w:rsidRPr="00E40028">
        <w:rPr>
          <w:color w:val="000000" w:themeColor="text1"/>
          <w:shd w:val="clear" w:color="auto" w:fill="FFFFFF"/>
        </w:rPr>
        <w:t>My first paragraph.</w:t>
      </w:r>
      <w:r w:rsidRPr="00E40028">
        <w:rPr>
          <w:rStyle w:val="tagcolor"/>
          <w:color w:val="000000" w:themeColor="text1"/>
        </w:rPr>
        <w:t>&lt;</w:t>
      </w:r>
      <w:r w:rsidRPr="00E40028">
        <w:rPr>
          <w:rStyle w:val="tagnamecolor"/>
          <w:color w:val="000000" w:themeColor="text1"/>
        </w:rPr>
        <w:t>/p</w:t>
      </w:r>
      <w:r w:rsidRPr="00E40028">
        <w:rPr>
          <w:rStyle w:val="tagcolor"/>
          <w:color w:val="000000" w:themeColor="text1"/>
        </w:rPr>
        <w:t>&gt;</w:t>
      </w:r>
      <w:r w:rsidRPr="00E40028">
        <w:rPr>
          <w:color w:val="000000" w:themeColor="text1"/>
        </w:rPr>
        <w:br/>
      </w:r>
      <w:r w:rsidRPr="00E40028">
        <w:rPr>
          <w:color w:val="000000" w:themeColor="text1"/>
        </w:rPr>
        <w:br/>
      </w:r>
      <w:r w:rsidRPr="00E40028">
        <w:rPr>
          <w:rStyle w:val="tagcolor"/>
          <w:color w:val="000000" w:themeColor="text1"/>
        </w:rPr>
        <w:t>&lt;</w:t>
      </w:r>
      <w:r w:rsidRPr="00E40028">
        <w:rPr>
          <w:rStyle w:val="tagnamecolor"/>
          <w:color w:val="000000" w:themeColor="text1"/>
        </w:rPr>
        <w:t>/body</w:t>
      </w:r>
      <w:r w:rsidRPr="00E40028">
        <w:rPr>
          <w:rStyle w:val="tagcolor"/>
          <w:color w:val="000000" w:themeColor="text1"/>
        </w:rPr>
        <w:t>&gt;</w:t>
      </w:r>
      <w:r w:rsidRPr="00E40028">
        <w:rPr>
          <w:color w:val="000000" w:themeColor="text1"/>
        </w:rPr>
        <w:br/>
      </w:r>
      <w:r w:rsidRPr="00E40028">
        <w:rPr>
          <w:rStyle w:val="tagcolor"/>
          <w:color w:val="000000" w:themeColor="text1"/>
        </w:rPr>
        <w:t>&lt;</w:t>
      </w:r>
      <w:r w:rsidRPr="00E40028">
        <w:rPr>
          <w:rStyle w:val="tagnamecolor"/>
          <w:color w:val="000000" w:themeColor="text1"/>
        </w:rPr>
        <w:t>/html</w:t>
      </w:r>
      <w:r w:rsidRPr="00E40028">
        <w:rPr>
          <w:rStyle w:val="tagcolor"/>
          <w:color w:val="000000" w:themeColor="text1"/>
        </w:rPr>
        <w:t>&gt;</w:t>
      </w:r>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noProof/>
          <w:color w:val="000000" w:themeColor="text1"/>
        </w:rPr>
        <w:drawing>
          <wp:inline distT="0" distB="0" distL="0" distR="0" wp14:anchorId="4AAEDE83" wp14:editId="319B36DC">
            <wp:extent cx="5784112" cy="3392463"/>
            <wp:effectExtent l="0" t="0" r="7620" b="0"/>
            <wp:docPr id="14" name="Picture 1" descr="img_note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notepad.png"/>
                    <pic:cNvPicPr/>
                  </pic:nvPicPr>
                  <pic:blipFill>
                    <a:blip r:embed="rId16"/>
                    <a:stretch>
                      <a:fillRect/>
                    </a:stretch>
                  </pic:blipFill>
                  <pic:spPr>
                    <a:xfrm>
                      <a:off x="0" y="0"/>
                      <a:ext cx="5790108" cy="3395979"/>
                    </a:xfrm>
                    <a:prstGeom prst="rect">
                      <a:avLst/>
                    </a:prstGeom>
                  </pic:spPr>
                </pic:pic>
              </a:graphicData>
            </a:graphic>
          </wp:inline>
        </w:drawing>
      </w:r>
    </w:p>
    <w:p w:rsidR="003A4FE5" w:rsidRPr="00E40028" w:rsidRDefault="003A4FE5" w:rsidP="003A4FE5">
      <w:pPr>
        <w:pStyle w:val="Heading2"/>
        <w:shd w:val="clear" w:color="auto" w:fill="FFFFFF"/>
        <w:spacing w:before="120" w:after="120"/>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Step 3: Save the HTML Page</w:t>
      </w:r>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color w:val="000000" w:themeColor="text1"/>
        </w:rPr>
        <w:t>Save the file on your computer. Select </w:t>
      </w:r>
      <w:r w:rsidRPr="00E40028">
        <w:rPr>
          <w:rStyle w:val="Strong"/>
          <w:rFonts w:eastAsiaTheme="majorEastAsia"/>
          <w:color w:val="000000" w:themeColor="text1"/>
        </w:rPr>
        <w:t>File &gt; Save as</w:t>
      </w:r>
      <w:r w:rsidRPr="00E40028">
        <w:rPr>
          <w:color w:val="000000" w:themeColor="text1"/>
        </w:rPr>
        <w:t> in the Notepad menu.</w:t>
      </w:r>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color w:val="000000" w:themeColor="text1"/>
        </w:rPr>
        <w:t>Name the file </w:t>
      </w:r>
      <w:r w:rsidRPr="00E40028">
        <w:rPr>
          <w:rStyle w:val="Strong"/>
          <w:rFonts w:eastAsiaTheme="majorEastAsia"/>
          <w:color w:val="000000" w:themeColor="text1"/>
        </w:rPr>
        <w:t>"index.htm"</w:t>
      </w:r>
      <w:r w:rsidRPr="00E40028">
        <w:rPr>
          <w:color w:val="000000" w:themeColor="text1"/>
        </w:rPr>
        <w:t> and set the encoding to </w:t>
      </w:r>
      <w:r w:rsidRPr="00E40028">
        <w:rPr>
          <w:rStyle w:val="Strong"/>
          <w:rFonts w:eastAsiaTheme="majorEastAsia"/>
          <w:color w:val="000000" w:themeColor="text1"/>
        </w:rPr>
        <w:t>UTF-8</w:t>
      </w:r>
      <w:r w:rsidRPr="00E40028">
        <w:rPr>
          <w:color w:val="000000" w:themeColor="text1"/>
        </w:rPr>
        <w:t> (which is the preferred encoding for HTML files).</w:t>
      </w:r>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noProof/>
          <w:color w:val="000000" w:themeColor="text1"/>
        </w:rPr>
        <w:lastRenderedPageBreak/>
        <w:drawing>
          <wp:inline distT="0" distB="0" distL="0" distR="0" wp14:anchorId="2A9465A6" wp14:editId="1A0C4EF9">
            <wp:extent cx="5837275" cy="2758717"/>
            <wp:effectExtent l="0" t="0" r="0" b="3810"/>
            <wp:docPr id="3" name="Picture 2" descr="img_sav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saveas.png"/>
                    <pic:cNvPicPr/>
                  </pic:nvPicPr>
                  <pic:blipFill>
                    <a:blip r:embed="rId17"/>
                    <a:stretch>
                      <a:fillRect/>
                    </a:stretch>
                  </pic:blipFill>
                  <pic:spPr>
                    <a:xfrm>
                      <a:off x="0" y="0"/>
                      <a:ext cx="5847572" cy="2763583"/>
                    </a:xfrm>
                    <a:prstGeom prst="rect">
                      <a:avLst/>
                    </a:prstGeom>
                  </pic:spPr>
                </pic:pic>
              </a:graphicData>
            </a:graphic>
          </wp:inline>
        </w:drawing>
      </w:r>
    </w:p>
    <w:p w:rsidR="003A4FE5" w:rsidRPr="00E40028" w:rsidRDefault="003A4FE5" w:rsidP="003A4FE5">
      <w:pPr>
        <w:pStyle w:val="Heading2"/>
        <w:shd w:val="clear" w:color="auto" w:fill="FFFFFF"/>
        <w:spacing w:before="120" w:after="120"/>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Step 4: View the HTML Page in Your Browser</w:t>
      </w:r>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color w:val="000000" w:themeColor="text1"/>
        </w:rPr>
        <w:t xml:space="preserve">Open the saved HTML </w:t>
      </w:r>
      <w:proofErr w:type="gramStart"/>
      <w:r w:rsidRPr="00E40028">
        <w:rPr>
          <w:color w:val="000000" w:themeColor="text1"/>
        </w:rPr>
        <w:t>file in your favorite browser (double click</w:t>
      </w:r>
      <w:proofErr w:type="gramEnd"/>
      <w:r w:rsidRPr="00E40028">
        <w:rPr>
          <w:color w:val="000000" w:themeColor="text1"/>
        </w:rPr>
        <w:t xml:space="preserve"> on the file, or right-click - and choose "Open with").</w:t>
      </w:r>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color w:val="000000" w:themeColor="text1"/>
        </w:rPr>
        <w:t>The result will look much like this:</w:t>
      </w:r>
    </w:p>
    <w:p w:rsidR="003A4FE5" w:rsidRPr="00E40028" w:rsidRDefault="003A4FE5" w:rsidP="003A4FE5">
      <w:pPr>
        <w:pStyle w:val="NormalWeb"/>
        <w:shd w:val="clear" w:color="auto" w:fill="FFFFFF"/>
        <w:spacing w:before="288" w:beforeAutospacing="0" w:after="288" w:afterAutospacing="0"/>
        <w:rPr>
          <w:color w:val="000000" w:themeColor="text1"/>
        </w:rPr>
      </w:pPr>
      <w:r w:rsidRPr="00E40028">
        <w:rPr>
          <w:noProof/>
          <w:color w:val="000000" w:themeColor="text1"/>
        </w:rPr>
        <w:drawing>
          <wp:inline distT="0" distB="0" distL="0" distR="0" wp14:anchorId="653E6CBD" wp14:editId="26DE770A">
            <wp:extent cx="5816009" cy="3306923"/>
            <wp:effectExtent l="0" t="0" r="0" b="8255"/>
            <wp:docPr id="4" name="Picture 3" descr="img_chro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chrome (1).png"/>
                    <pic:cNvPicPr/>
                  </pic:nvPicPr>
                  <pic:blipFill>
                    <a:blip r:embed="rId15"/>
                    <a:stretch>
                      <a:fillRect/>
                    </a:stretch>
                  </pic:blipFill>
                  <pic:spPr>
                    <a:xfrm>
                      <a:off x="0" y="0"/>
                      <a:ext cx="5816009" cy="3306923"/>
                    </a:xfrm>
                    <a:prstGeom prst="rect">
                      <a:avLst/>
                    </a:prstGeom>
                  </pic:spPr>
                </pic:pic>
              </a:graphicData>
            </a:graphic>
          </wp:inline>
        </w:drawing>
      </w:r>
    </w:p>
    <w:p w:rsidR="003A4FE5" w:rsidRPr="00E40028" w:rsidRDefault="003A4FE5" w:rsidP="003A4FE5">
      <w:pPr>
        <w:pStyle w:val="NormalWeb"/>
        <w:shd w:val="clear" w:color="auto" w:fill="FFFFFF"/>
        <w:spacing w:before="288" w:beforeAutospacing="0" w:after="288" w:afterAutospacing="0"/>
        <w:rPr>
          <w:color w:val="000000" w:themeColor="text1"/>
        </w:rPr>
      </w:pPr>
    </w:p>
    <w:p w:rsidR="003A4FE5" w:rsidRPr="00E40028" w:rsidRDefault="003A4FE5" w:rsidP="0018175A">
      <w:pPr>
        <w:pStyle w:val="Heading2"/>
        <w:shd w:val="clear" w:color="auto" w:fill="FFFFFF"/>
        <w:spacing w:before="0" w:line="360" w:lineRule="auto"/>
        <w:rPr>
          <w:rFonts w:ascii="Times New Roman" w:hAnsi="Times New Roman" w:cs="Times New Roman"/>
          <w:color w:val="000000" w:themeColor="text1"/>
          <w:sz w:val="24"/>
          <w:szCs w:val="24"/>
        </w:rPr>
      </w:pPr>
      <w:r w:rsidRPr="00E40028">
        <w:rPr>
          <w:rFonts w:ascii="Times New Roman" w:hAnsi="Times New Roman" w:cs="Times New Roman"/>
          <w:bCs w:val="0"/>
          <w:color w:val="000000" w:themeColor="text1"/>
          <w:sz w:val="24"/>
          <w:szCs w:val="24"/>
        </w:rPr>
        <w:t>HTML Documents</w:t>
      </w:r>
    </w:p>
    <w:p w:rsidR="003A4FE5" w:rsidRPr="00E40028" w:rsidRDefault="003A4FE5" w:rsidP="0018175A">
      <w:pPr>
        <w:pStyle w:val="NormalWeb"/>
        <w:shd w:val="clear" w:color="auto" w:fill="FFFFFF"/>
        <w:spacing w:before="0" w:beforeAutospacing="0" w:after="0" w:afterAutospacing="0" w:line="360" w:lineRule="auto"/>
        <w:rPr>
          <w:color w:val="000000" w:themeColor="text1"/>
        </w:rPr>
      </w:pPr>
      <w:r w:rsidRPr="00E40028">
        <w:rPr>
          <w:color w:val="000000" w:themeColor="text1"/>
        </w:rPr>
        <w:t>All HTML documents must start with a document type declaration: </w:t>
      </w:r>
      <w:r w:rsidRPr="00E40028">
        <w:rPr>
          <w:rStyle w:val="HTMLCode"/>
          <w:rFonts w:ascii="Times New Roman" w:eastAsiaTheme="majorEastAsia" w:hAnsi="Times New Roman" w:cs="Times New Roman"/>
          <w:color w:val="000000" w:themeColor="text1"/>
          <w:sz w:val="24"/>
          <w:szCs w:val="24"/>
        </w:rPr>
        <w:t>&lt;</w:t>
      </w:r>
      <w:proofErr w:type="gramStart"/>
      <w:r w:rsidRPr="00E40028">
        <w:rPr>
          <w:rStyle w:val="HTMLCode"/>
          <w:rFonts w:ascii="Times New Roman" w:eastAsiaTheme="majorEastAsia" w:hAnsi="Times New Roman" w:cs="Times New Roman"/>
          <w:color w:val="000000" w:themeColor="text1"/>
          <w:sz w:val="24"/>
          <w:szCs w:val="24"/>
        </w:rPr>
        <w:t>!DOCTYPE</w:t>
      </w:r>
      <w:proofErr w:type="gramEnd"/>
      <w:r w:rsidRPr="00E40028">
        <w:rPr>
          <w:rStyle w:val="HTMLCode"/>
          <w:rFonts w:ascii="Times New Roman" w:eastAsiaTheme="majorEastAsia" w:hAnsi="Times New Roman" w:cs="Times New Roman"/>
          <w:color w:val="000000" w:themeColor="text1"/>
          <w:sz w:val="24"/>
          <w:szCs w:val="24"/>
        </w:rPr>
        <w:t xml:space="preserve"> html&gt;</w:t>
      </w:r>
      <w:r w:rsidRPr="00E40028">
        <w:rPr>
          <w:color w:val="000000" w:themeColor="text1"/>
        </w:rPr>
        <w:t>.</w:t>
      </w:r>
    </w:p>
    <w:p w:rsidR="003A4FE5" w:rsidRPr="00E40028" w:rsidRDefault="003A4FE5" w:rsidP="0018175A">
      <w:pPr>
        <w:pStyle w:val="NormalWeb"/>
        <w:shd w:val="clear" w:color="auto" w:fill="FFFFFF"/>
        <w:spacing w:before="0" w:beforeAutospacing="0" w:after="0" w:afterAutospacing="0" w:line="360" w:lineRule="auto"/>
        <w:rPr>
          <w:color w:val="000000" w:themeColor="text1"/>
        </w:rPr>
      </w:pPr>
      <w:r w:rsidRPr="00E40028">
        <w:rPr>
          <w:color w:val="000000" w:themeColor="text1"/>
        </w:rPr>
        <w:t>The HTML document itself begins with </w:t>
      </w:r>
      <w:r w:rsidRPr="00E40028">
        <w:rPr>
          <w:rStyle w:val="HTMLCode"/>
          <w:rFonts w:ascii="Times New Roman" w:eastAsiaTheme="majorEastAsia" w:hAnsi="Times New Roman" w:cs="Times New Roman"/>
          <w:color w:val="000000" w:themeColor="text1"/>
          <w:sz w:val="24"/>
          <w:szCs w:val="24"/>
        </w:rPr>
        <w:t>&lt;html&gt;</w:t>
      </w:r>
      <w:r w:rsidRPr="00E40028">
        <w:rPr>
          <w:color w:val="000000" w:themeColor="text1"/>
        </w:rPr>
        <w:t> and ends with </w:t>
      </w:r>
      <w:r w:rsidRPr="00E40028">
        <w:rPr>
          <w:rStyle w:val="HTMLCode"/>
          <w:rFonts w:ascii="Times New Roman" w:eastAsiaTheme="majorEastAsia" w:hAnsi="Times New Roman" w:cs="Times New Roman"/>
          <w:color w:val="000000" w:themeColor="text1"/>
          <w:sz w:val="24"/>
          <w:szCs w:val="24"/>
        </w:rPr>
        <w:t>&lt;/html&gt;</w:t>
      </w:r>
      <w:r w:rsidRPr="00E40028">
        <w:rPr>
          <w:color w:val="000000" w:themeColor="text1"/>
        </w:rPr>
        <w:t xml:space="preserve">. </w:t>
      </w:r>
    </w:p>
    <w:p w:rsidR="003A4FE5" w:rsidRPr="00E40028" w:rsidRDefault="003A4FE5" w:rsidP="0018175A">
      <w:pPr>
        <w:pStyle w:val="NormalWeb"/>
        <w:shd w:val="clear" w:color="auto" w:fill="FFFFFF"/>
        <w:spacing w:before="0" w:beforeAutospacing="0" w:after="0" w:afterAutospacing="0" w:line="360" w:lineRule="auto"/>
        <w:rPr>
          <w:color w:val="000000" w:themeColor="text1"/>
        </w:rPr>
      </w:pPr>
    </w:p>
    <w:p w:rsidR="003A4FE5" w:rsidRPr="00E40028" w:rsidRDefault="003A4FE5" w:rsidP="0018175A">
      <w:pPr>
        <w:pStyle w:val="NormalWeb"/>
        <w:shd w:val="clear" w:color="auto" w:fill="FFFFFF"/>
        <w:spacing w:before="0" w:beforeAutospacing="0" w:after="0" w:afterAutospacing="0" w:line="360" w:lineRule="auto"/>
        <w:rPr>
          <w:color w:val="000000" w:themeColor="text1"/>
        </w:rPr>
      </w:pPr>
      <w:r w:rsidRPr="00E40028">
        <w:rPr>
          <w:color w:val="000000" w:themeColor="text1"/>
        </w:rPr>
        <w:t>The visible part of the HTML document is between </w:t>
      </w:r>
      <w:r w:rsidRPr="00E40028">
        <w:rPr>
          <w:rStyle w:val="HTMLCode"/>
          <w:rFonts w:ascii="Times New Roman" w:eastAsiaTheme="majorEastAsia" w:hAnsi="Times New Roman" w:cs="Times New Roman"/>
          <w:color w:val="000000" w:themeColor="text1"/>
          <w:sz w:val="24"/>
          <w:szCs w:val="24"/>
        </w:rPr>
        <w:t>&lt;body&gt;</w:t>
      </w:r>
      <w:r w:rsidRPr="00E40028">
        <w:rPr>
          <w:color w:val="000000" w:themeColor="text1"/>
        </w:rPr>
        <w:t> and </w:t>
      </w:r>
      <w:r w:rsidRPr="00E40028">
        <w:rPr>
          <w:rStyle w:val="HTMLCode"/>
          <w:rFonts w:ascii="Times New Roman" w:eastAsiaTheme="majorEastAsia" w:hAnsi="Times New Roman" w:cs="Times New Roman"/>
          <w:color w:val="000000" w:themeColor="text1"/>
          <w:sz w:val="24"/>
          <w:szCs w:val="24"/>
        </w:rPr>
        <w:t>&lt;/body&gt;</w:t>
      </w:r>
      <w:r w:rsidRPr="00E40028">
        <w:rPr>
          <w:color w:val="000000" w:themeColor="text1"/>
        </w:rPr>
        <w:t>.</w:t>
      </w:r>
    </w:p>
    <w:p w:rsidR="003A4FE5" w:rsidRPr="00E40028" w:rsidRDefault="003A4FE5" w:rsidP="0018175A">
      <w:pPr>
        <w:pStyle w:val="NormalWeb"/>
        <w:shd w:val="clear" w:color="auto" w:fill="FFFFFF"/>
        <w:spacing w:before="0" w:beforeAutospacing="0" w:after="0" w:afterAutospacing="0" w:line="360" w:lineRule="auto"/>
        <w:jc w:val="both"/>
        <w:rPr>
          <w:rStyle w:val="tagcolor"/>
          <w:color w:val="000000" w:themeColor="text1"/>
        </w:rPr>
      </w:pPr>
      <w:proofErr w:type="gramStart"/>
      <w:r w:rsidRPr="00E40028">
        <w:rPr>
          <w:rStyle w:val="tagcolor"/>
          <w:color w:val="000000" w:themeColor="text1"/>
        </w:rPr>
        <w:t>&lt;</w:t>
      </w:r>
      <w:r w:rsidRPr="00E40028">
        <w:rPr>
          <w:rStyle w:val="tagnamecolor"/>
          <w:color w:val="000000" w:themeColor="text1"/>
        </w:rPr>
        <w:t>!DOCTYPE</w:t>
      </w:r>
      <w:proofErr w:type="gramEnd"/>
      <w:r w:rsidRPr="00E40028">
        <w:rPr>
          <w:rStyle w:val="attributecolor"/>
          <w:rFonts w:eastAsiaTheme="majorEastAsia"/>
          <w:color w:val="000000" w:themeColor="text1"/>
        </w:rPr>
        <w:t> html</w:t>
      </w:r>
      <w:r w:rsidRPr="00E40028">
        <w:rPr>
          <w:rStyle w:val="tagcolor"/>
          <w:color w:val="000000" w:themeColor="text1"/>
        </w:rPr>
        <w:t>&gt;</w:t>
      </w:r>
      <w:r w:rsidRPr="00E40028">
        <w:rPr>
          <w:color w:val="000000" w:themeColor="text1"/>
        </w:rPr>
        <w:br/>
      </w:r>
      <w:r w:rsidRPr="00E40028">
        <w:rPr>
          <w:rStyle w:val="tagcolor"/>
          <w:color w:val="000000" w:themeColor="text1"/>
        </w:rPr>
        <w:t>&lt;</w:t>
      </w:r>
      <w:r w:rsidRPr="00E40028">
        <w:rPr>
          <w:rStyle w:val="tagnamecolor"/>
          <w:color w:val="000000" w:themeColor="text1"/>
        </w:rPr>
        <w:t>html</w:t>
      </w:r>
      <w:r w:rsidRPr="00E40028">
        <w:rPr>
          <w:rStyle w:val="tagcolor"/>
          <w:color w:val="000000" w:themeColor="text1"/>
        </w:rPr>
        <w:t>&gt;</w:t>
      </w:r>
      <w:r w:rsidRPr="00E40028">
        <w:rPr>
          <w:color w:val="000000" w:themeColor="text1"/>
        </w:rPr>
        <w:br/>
      </w:r>
      <w:r w:rsidRPr="00E40028">
        <w:rPr>
          <w:rStyle w:val="tagcolor"/>
          <w:color w:val="000000" w:themeColor="text1"/>
        </w:rPr>
        <w:t>&lt;</w:t>
      </w:r>
      <w:r w:rsidRPr="00E40028">
        <w:rPr>
          <w:rStyle w:val="tagnamecolor"/>
          <w:color w:val="000000" w:themeColor="text1"/>
        </w:rPr>
        <w:t>body</w:t>
      </w:r>
      <w:r w:rsidRPr="00E40028">
        <w:rPr>
          <w:rStyle w:val="tagcolor"/>
          <w:color w:val="000000" w:themeColor="text1"/>
        </w:rPr>
        <w:t>&gt;</w:t>
      </w:r>
      <w:r w:rsidRPr="00E40028">
        <w:rPr>
          <w:color w:val="000000" w:themeColor="text1"/>
        </w:rPr>
        <w:br/>
      </w:r>
      <w:r w:rsidRPr="00E40028">
        <w:rPr>
          <w:color w:val="000000" w:themeColor="text1"/>
        </w:rPr>
        <w:br/>
      </w:r>
      <w:r w:rsidRPr="00E40028">
        <w:rPr>
          <w:rStyle w:val="tagcolor"/>
          <w:color w:val="000000" w:themeColor="text1"/>
        </w:rPr>
        <w:t>&lt;</w:t>
      </w:r>
      <w:r w:rsidRPr="00E40028">
        <w:rPr>
          <w:rStyle w:val="tagnamecolor"/>
          <w:color w:val="000000" w:themeColor="text1"/>
        </w:rPr>
        <w:t>h1</w:t>
      </w:r>
      <w:r w:rsidRPr="00E40028">
        <w:rPr>
          <w:rStyle w:val="tagcolor"/>
          <w:color w:val="000000" w:themeColor="text1"/>
        </w:rPr>
        <w:t>&gt;</w:t>
      </w:r>
      <w:r w:rsidRPr="00E40028">
        <w:rPr>
          <w:color w:val="000000" w:themeColor="text1"/>
          <w:shd w:val="clear" w:color="auto" w:fill="FFFFFF"/>
        </w:rPr>
        <w:t>My First Heading</w:t>
      </w:r>
      <w:r w:rsidRPr="00E40028">
        <w:rPr>
          <w:rStyle w:val="tagcolor"/>
          <w:color w:val="000000" w:themeColor="text1"/>
        </w:rPr>
        <w:t>&lt;</w:t>
      </w:r>
      <w:r w:rsidRPr="00E40028">
        <w:rPr>
          <w:rStyle w:val="tagnamecolor"/>
          <w:color w:val="000000" w:themeColor="text1"/>
        </w:rPr>
        <w:t>/h1</w:t>
      </w:r>
      <w:r w:rsidRPr="00E40028">
        <w:rPr>
          <w:rStyle w:val="tagcolor"/>
          <w:color w:val="000000" w:themeColor="text1"/>
        </w:rPr>
        <w:t>&gt;</w:t>
      </w:r>
      <w:r w:rsidRPr="00E40028">
        <w:rPr>
          <w:color w:val="000000" w:themeColor="text1"/>
        </w:rPr>
        <w:br/>
      </w:r>
      <w:r w:rsidRPr="00E40028">
        <w:rPr>
          <w:rStyle w:val="tagcolor"/>
          <w:color w:val="000000" w:themeColor="text1"/>
        </w:rPr>
        <w:t>&lt;</w:t>
      </w:r>
      <w:r w:rsidRPr="00E40028">
        <w:rPr>
          <w:rStyle w:val="tagnamecolor"/>
          <w:color w:val="000000" w:themeColor="text1"/>
        </w:rPr>
        <w:t>p</w:t>
      </w:r>
      <w:r w:rsidRPr="00E40028">
        <w:rPr>
          <w:rStyle w:val="tagcolor"/>
          <w:color w:val="000000" w:themeColor="text1"/>
        </w:rPr>
        <w:t>&gt;</w:t>
      </w:r>
      <w:r w:rsidRPr="00E40028">
        <w:rPr>
          <w:color w:val="000000" w:themeColor="text1"/>
          <w:shd w:val="clear" w:color="auto" w:fill="FFFFFF"/>
        </w:rPr>
        <w:t>My first paragraph.</w:t>
      </w:r>
      <w:r w:rsidRPr="00E40028">
        <w:rPr>
          <w:rStyle w:val="tagcolor"/>
          <w:color w:val="000000" w:themeColor="text1"/>
        </w:rPr>
        <w:t>&lt;</w:t>
      </w:r>
      <w:r w:rsidRPr="00E40028">
        <w:rPr>
          <w:rStyle w:val="tagnamecolor"/>
          <w:color w:val="000000" w:themeColor="text1"/>
        </w:rPr>
        <w:t>/p</w:t>
      </w:r>
      <w:r w:rsidRPr="00E40028">
        <w:rPr>
          <w:rStyle w:val="tagcolor"/>
          <w:color w:val="000000" w:themeColor="text1"/>
        </w:rPr>
        <w:t>&gt;</w:t>
      </w:r>
      <w:r w:rsidRPr="00E40028">
        <w:rPr>
          <w:color w:val="000000" w:themeColor="text1"/>
        </w:rPr>
        <w:br/>
      </w:r>
      <w:r w:rsidRPr="00E40028">
        <w:rPr>
          <w:color w:val="000000" w:themeColor="text1"/>
        </w:rPr>
        <w:br/>
      </w:r>
      <w:r w:rsidRPr="00E40028">
        <w:rPr>
          <w:rStyle w:val="tagcolor"/>
          <w:color w:val="000000" w:themeColor="text1"/>
        </w:rPr>
        <w:t>&lt;</w:t>
      </w:r>
      <w:r w:rsidRPr="00E40028">
        <w:rPr>
          <w:rStyle w:val="tagnamecolor"/>
          <w:color w:val="000000" w:themeColor="text1"/>
        </w:rPr>
        <w:t>/body</w:t>
      </w:r>
      <w:r w:rsidRPr="00E40028">
        <w:rPr>
          <w:rStyle w:val="tagcolor"/>
          <w:color w:val="000000" w:themeColor="text1"/>
        </w:rPr>
        <w:t>&gt;</w:t>
      </w:r>
      <w:r w:rsidRPr="00E40028">
        <w:rPr>
          <w:color w:val="000000" w:themeColor="text1"/>
        </w:rPr>
        <w:br/>
      </w:r>
      <w:r w:rsidRPr="00E40028">
        <w:rPr>
          <w:rStyle w:val="tagcolor"/>
          <w:color w:val="000000" w:themeColor="text1"/>
        </w:rPr>
        <w:t>&lt;</w:t>
      </w:r>
      <w:r w:rsidRPr="00E40028">
        <w:rPr>
          <w:rStyle w:val="tagnamecolor"/>
          <w:color w:val="000000" w:themeColor="text1"/>
        </w:rPr>
        <w:t>/html</w:t>
      </w:r>
      <w:r w:rsidRPr="00E40028">
        <w:rPr>
          <w:rStyle w:val="tagcolor"/>
          <w:color w:val="000000" w:themeColor="text1"/>
        </w:rPr>
        <w:t>&gt;</w:t>
      </w:r>
    </w:p>
    <w:p w:rsidR="003A4FE5" w:rsidRPr="00E40028" w:rsidRDefault="003A4FE5" w:rsidP="0018175A">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The &lt;</w:t>
      </w:r>
      <w:proofErr w:type="gramStart"/>
      <w:r w:rsidRPr="00E40028">
        <w:rPr>
          <w:rFonts w:ascii="Times New Roman" w:hAnsi="Times New Roman" w:cs="Times New Roman"/>
          <w:bCs w:val="0"/>
          <w:color w:val="000000" w:themeColor="text1"/>
          <w:sz w:val="24"/>
          <w:szCs w:val="24"/>
        </w:rPr>
        <w:t>!DOCTYPE</w:t>
      </w:r>
      <w:proofErr w:type="gramEnd"/>
      <w:r w:rsidRPr="00E40028">
        <w:rPr>
          <w:rFonts w:ascii="Times New Roman" w:hAnsi="Times New Roman" w:cs="Times New Roman"/>
          <w:bCs w:val="0"/>
          <w:color w:val="000000" w:themeColor="text1"/>
          <w:sz w:val="24"/>
          <w:szCs w:val="24"/>
        </w:rPr>
        <w:t>&gt; Declaration</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w:t>
      </w:r>
      <w:r w:rsidRPr="00E40028">
        <w:rPr>
          <w:rStyle w:val="HTMLCode"/>
          <w:rFonts w:ascii="Times New Roman" w:eastAsiaTheme="majorEastAsia" w:hAnsi="Times New Roman" w:cs="Times New Roman"/>
          <w:color w:val="000000" w:themeColor="text1"/>
          <w:sz w:val="24"/>
          <w:szCs w:val="24"/>
        </w:rPr>
        <w:t>&lt;</w:t>
      </w:r>
      <w:proofErr w:type="gramStart"/>
      <w:r w:rsidRPr="00E40028">
        <w:rPr>
          <w:rStyle w:val="HTMLCode"/>
          <w:rFonts w:ascii="Times New Roman" w:eastAsiaTheme="majorEastAsia" w:hAnsi="Times New Roman" w:cs="Times New Roman"/>
          <w:color w:val="000000" w:themeColor="text1"/>
          <w:sz w:val="24"/>
          <w:szCs w:val="24"/>
        </w:rPr>
        <w:t>!DOCTYPE</w:t>
      </w:r>
      <w:proofErr w:type="gramEnd"/>
      <w:r w:rsidRPr="00E40028">
        <w:rPr>
          <w:rStyle w:val="HTMLCode"/>
          <w:rFonts w:ascii="Times New Roman" w:eastAsiaTheme="majorEastAsia" w:hAnsi="Times New Roman" w:cs="Times New Roman"/>
          <w:color w:val="000000" w:themeColor="text1"/>
          <w:sz w:val="24"/>
          <w:szCs w:val="24"/>
        </w:rPr>
        <w:t>&gt;</w:t>
      </w:r>
      <w:r w:rsidRPr="00E40028">
        <w:rPr>
          <w:color w:val="000000" w:themeColor="text1"/>
        </w:rPr>
        <w:t> declaration represents the document type, and helps browsers to display web pages correctly.</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It must only appear once, at the top of the page (before any HTML tags).</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w:t>
      </w:r>
      <w:r w:rsidRPr="00E40028">
        <w:rPr>
          <w:rStyle w:val="HTMLCode"/>
          <w:rFonts w:ascii="Times New Roman" w:eastAsiaTheme="majorEastAsia" w:hAnsi="Times New Roman" w:cs="Times New Roman"/>
          <w:color w:val="000000" w:themeColor="text1"/>
          <w:sz w:val="24"/>
          <w:szCs w:val="24"/>
        </w:rPr>
        <w:t>&lt;</w:t>
      </w:r>
      <w:proofErr w:type="gramStart"/>
      <w:r w:rsidRPr="00E40028">
        <w:rPr>
          <w:rStyle w:val="HTMLCode"/>
          <w:rFonts w:ascii="Times New Roman" w:eastAsiaTheme="majorEastAsia" w:hAnsi="Times New Roman" w:cs="Times New Roman"/>
          <w:color w:val="000000" w:themeColor="text1"/>
          <w:sz w:val="24"/>
          <w:szCs w:val="24"/>
        </w:rPr>
        <w:t>!DOCTYPE</w:t>
      </w:r>
      <w:proofErr w:type="gramEnd"/>
      <w:r w:rsidRPr="00E40028">
        <w:rPr>
          <w:rStyle w:val="HTMLCode"/>
          <w:rFonts w:ascii="Times New Roman" w:eastAsiaTheme="majorEastAsia" w:hAnsi="Times New Roman" w:cs="Times New Roman"/>
          <w:color w:val="000000" w:themeColor="text1"/>
          <w:sz w:val="24"/>
          <w:szCs w:val="24"/>
        </w:rPr>
        <w:t>&gt;</w:t>
      </w:r>
      <w:r w:rsidRPr="00E40028">
        <w:rPr>
          <w:color w:val="000000" w:themeColor="text1"/>
        </w:rPr>
        <w:t> declaration is not case sensitive.</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w:t>
      </w:r>
      <w:r w:rsidRPr="00E40028">
        <w:rPr>
          <w:rStyle w:val="HTMLCode"/>
          <w:rFonts w:ascii="Times New Roman" w:eastAsiaTheme="majorEastAsia" w:hAnsi="Times New Roman" w:cs="Times New Roman"/>
          <w:color w:val="000000" w:themeColor="text1"/>
          <w:sz w:val="24"/>
          <w:szCs w:val="24"/>
        </w:rPr>
        <w:t>&lt;</w:t>
      </w:r>
      <w:proofErr w:type="gramStart"/>
      <w:r w:rsidRPr="00E40028">
        <w:rPr>
          <w:rStyle w:val="HTMLCode"/>
          <w:rFonts w:ascii="Times New Roman" w:eastAsiaTheme="majorEastAsia" w:hAnsi="Times New Roman" w:cs="Times New Roman"/>
          <w:color w:val="000000" w:themeColor="text1"/>
          <w:sz w:val="24"/>
          <w:szCs w:val="24"/>
        </w:rPr>
        <w:t>!DOCTYPE</w:t>
      </w:r>
      <w:proofErr w:type="gramEnd"/>
      <w:r w:rsidRPr="00E40028">
        <w:rPr>
          <w:rStyle w:val="HTMLCode"/>
          <w:rFonts w:ascii="Times New Roman" w:eastAsiaTheme="majorEastAsia" w:hAnsi="Times New Roman" w:cs="Times New Roman"/>
          <w:color w:val="000000" w:themeColor="text1"/>
          <w:sz w:val="24"/>
          <w:szCs w:val="24"/>
        </w:rPr>
        <w:t>&gt;</w:t>
      </w:r>
      <w:r w:rsidRPr="00E40028">
        <w:rPr>
          <w:color w:val="000000" w:themeColor="text1"/>
        </w:rPr>
        <w:t> declaration for HTML5 is:</w:t>
      </w:r>
    </w:p>
    <w:p w:rsidR="003A4FE5" w:rsidRPr="00E40028" w:rsidRDefault="003A4FE5" w:rsidP="0018175A">
      <w:pPr>
        <w:pStyle w:val="NormalWeb"/>
        <w:shd w:val="clear" w:color="auto" w:fill="FFFFFF"/>
        <w:spacing w:before="0" w:beforeAutospacing="0" w:after="0" w:afterAutospacing="0" w:line="360" w:lineRule="auto"/>
        <w:jc w:val="both"/>
        <w:rPr>
          <w:rStyle w:val="tagcolor"/>
          <w:b/>
          <w:color w:val="000000" w:themeColor="text1"/>
          <w:shd w:val="clear" w:color="auto" w:fill="FFFFFF"/>
        </w:rPr>
      </w:pPr>
      <w:proofErr w:type="gramStart"/>
      <w:r w:rsidRPr="00E40028">
        <w:rPr>
          <w:rStyle w:val="tagcolor"/>
          <w:color w:val="000000" w:themeColor="text1"/>
          <w:shd w:val="clear" w:color="auto" w:fill="FFFFFF"/>
        </w:rPr>
        <w:t>&lt;</w:t>
      </w:r>
      <w:r w:rsidRPr="00E40028">
        <w:rPr>
          <w:b/>
          <w:color w:val="000000" w:themeColor="text1"/>
          <w:shd w:val="clear" w:color="auto" w:fill="FFFFFF"/>
        </w:rPr>
        <w:t>!DOCTYPE</w:t>
      </w:r>
      <w:proofErr w:type="gramEnd"/>
      <w:r w:rsidRPr="00E40028">
        <w:rPr>
          <w:rStyle w:val="attributecolor"/>
          <w:b/>
          <w:color w:val="000000" w:themeColor="text1"/>
          <w:shd w:val="clear" w:color="auto" w:fill="FFFFFF"/>
        </w:rPr>
        <w:t> html</w:t>
      </w:r>
      <w:r w:rsidRPr="00E40028">
        <w:rPr>
          <w:rStyle w:val="tagcolor"/>
          <w:color w:val="000000" w:themeColor="text1"/>
          <w:shd w:val="clear" w:color="auto" w:fill="FFFFFF"/>
        </w:rPr>
        <w:t>&gt;</w:t>
      </w:r>
    </w:p>
    <w:p w:rsidR="003A4FE5" w:rsidRPr="00E40028" w:rsidRDefault="003A4FE5" w:rsidP="0018175A">
      <w:pPr>
        <w:spacing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pict>
          <v:rect id="_x0000_i1026" style="width:0;height:0" o:hralign="center" o:hrstd="t" o:hrnoshade="t" o:hr="t" fillcolor="black" stroked="f"/>
        </w:pict>
      </w:r>
    </w:p>
    <w:p w:rsidR="003A4FE5" w:rsidRPr="00E40028" w:rsidRDefault="003A4FE5" w:rsidP="0018175A">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How to View HTML Source</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Have you ever seen a Web page and wondered "Hey! How did they do that?"</w:t>
      </w:r>
    </w:p>
    <w:p w:rsidR="003A4FE5" w:rsidRPr="00E40028" w:rsidRDefault="003A4FE5" w:rsidP="0018175A">
      <w:pPr>
        <w:pStyle w:val="Heading3"/>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View HTML Source Code:</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proofErr w:type="gramStart"/>
      <w:r w:rsidRPr="00E40028">
        <w:rPr>
          <w:color w:val="000000" w:themeColor="text1"/>
        </w:rPr>
        <w:t>Right-click in an HTML page and select "View Page Source" (in Chrome) or "View Source" (in Edge), or similar in other browsers.</w:t>
      </w:r>
      <w:proofErr w:type="gramEnd"/>
      <w:r w:rsidRPr="00E40028">
        <w:rPr>
          <w:color w:val="000000" w:themeColor="text1"/>
        </w:rPr>
        <w:t xml:space="preserve"> This will open a window containing the HTML source code of the page.</w:t>
      </w:r>
    </w:p>
    <w:p w:rsidR="003A4FE5" w:rsidRPr="00E40028" w:rsidRDefault="003A4FE5" w:rsidP="0018175A">
      <w:pPr>
        <w:pStyle w:val="Heading3"/>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Inspect an HTML Element:</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Right-cli</w:t>
      </w:r>
      <w:r w:rsidR="00667AA3" w:rsidRPr="00E40028">
        <w:rPr>
          <w:color w:val="000000" w:themeColor="text1"/>
        </w:rPr>
        <w:tab/>
      </w:r>
      <w:proofErr w:type="spellStart"/>
      <w:r w:rsidRPr="00E40028">
        <w:rPr>
          <w:color w:val="000000" w:themeColor="text1"/>
        </w:rPr>
        <w:t>ck</w:t>
      </w:r>
      <w:proofErr w:type="spellEnd"/>
      <w:r w:rsidRPr="00E40028">
        <w:rPr>
          <w:color w:val="000000" w:themeColor="text1"/>
        </w:rPr>
        <w:t xml:space="preserve"> on an element (or a blank area), and choose "Inspect" or "Inspect Element" to see what elements are made up of (you will see both the HTML and the CSS). You can also edit the HTML or CSS on-the-fly in the Elements or Styles panel that opens</w:t>
      </w:r>
    </w:p>
    <w:p w:rsidR="003A4FE5" w:rsidRPr="00E40028" w:rsidRDefault="003A4FE5" w:rsidP="0018175A">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HTML Attributes</w:t>
      </w:r>
    </w:p>
    <w:p w:rsidR="003A4FE5" w:rsidRPr="00E40028" w:rsidRDefault="003A4FE5" w:rsidP="0018175A">
      <w:pPr>
        <w:numPr>
          <w:ilvl w:val="0"/>
          <w:numId w:val="21"/>
        </w:numPr>
        <w:shd w:val="clear" w:color="auto" w:fill="FFFFFF"/>
        <w:spacing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All HTML elements can have </w:t>
      </w:r>
      <w:r w:rsidRPr="00E40028">
        <w:rPr>
          <w:rFonts w:ascii="Times New Roman" w:hAnsi="Times New Roman" w:cs="Times New Roman"/>
          <w:b/>
          <w:bCs/>
          <w:color w:val="000000" w:themeColor="text1"/>
          <w:sz w:val="24"/>
          <w:szCs w:val="24"/>
        </w:rPr>
        <w:t>attributes</w:t>
      </w:r>
    </w:p>
    <w:p w:rsidR="003A4FE5" w:rsidRPr="00E40028" w:rsidRDefault="003A4FE5" w:rsidP="0018175A">
      <w:pPr>
        <w:numPr>
          <w:ilvl w:val="0"/>
          <w:numId w:val="21"/>
        </w:numPr>
        <w:shd w:val="clear" w:color="auto" w:fill="FFFFFF"/>
        <w:spacing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Attributes provide </w:t>
      </w:r>
      <w:r w:rsidRPr="00E40028">
        <w:rPr>
          <w:rFonts w:ascii="Times New Roman" w:hAnsi="Times New Roman" w:cs="Times New Roman"/>
          <w:b/>
          <w:bCs/>
          <w:color w:val="000000" w:themeColor="text1"/>
          <w:sz w:val="24"/>
          <w:szCs w:val="24"/>
        </w:rPr>
        <w:t>additional information</w:t>
      </w:r>
      <w:r w:rsidRPr="00E40028">
        <w:rPr>
          <w:rFonts w:ascii="Times New Roman" w:hAnsi="Times New Roman" w:cs="Times New Roman"/>
          <w:color w:val="000000" w:themeColor="text1"/>
          <w:sz w:val="24"/>
          <w:szCs w:val="24"/>
        </w:rPr>
        <w:t> about elements</w:t>
      </w:r>
    </w:p>
    <w:p w:rsidR="003A4FE5" w:rsidRPr="00E40028" w:rsidRDefault="003A4FE5" w:rsidP="0018175A">
      <w:pPr>
        <w:numPr>
          <w:ilvl w:val="0"/>
          <w:numId w:val="21"/>
        </w:numPr>
        <w:shd w:val="clear" w:color="auto" w:fill="FFFFFF"/>
        <w:spacing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Attributes are always specified in </w:t>
      </w:r>
      <w:r w:rsidRPr="00E40028">
        <w:rPr>
          <w:rFonts w:ascii="Times New Roman" w:hAnsi="Times New Roman" w:cs="Times New Roman"/>
          <w:b/>
          <w:bCs/>
          <w:color w:val="000000" w:themeColor="text1"/>
          <w:sz w:val="24"/>
          <w:szCs w:val="24"/>
        </w:rPr>
        <w:t>the start tag</w:t>
      </w:r>
    </w:p>
    <w:p w:rsidR="003A4FE5" w:rsidRPr="00E40028" w:rsidRDefault="003A4FE5" w:rsidP="0018175A">
      <w:pPr>
        <w:numPr>
          <w:ilvl w:val="0"/>
          <w:numId w:val="21"/>
        </w:numPr>
        <w:shd w:val="clear" w:color="auto" w:fill="FFFFFF"/>
        <w:spacing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Attributes usually come in name/value pairs like: </w:t>
      </w:r>
      <w:r w:rsidRPr="00E40028">
        <w:rPr>
          <w:rFonts w:ascii="Times New Roman" w:hAnsi="Times New Roman" w:cs="Times New Roman"/>
          <w:b/>
          <w:bCs/>
          <w:color w:val="000000" w:themeColor="text1"/>
          <w:sz w:val="24"/>
          <w:szCs w:val="24"/>
        </w:rPr>
        <w:t>name="value"</w:t>
      </w:r>
    </w:p>
    <w:p w:rsidR="003A4FE5" w:rsidRPr="00E40028" w:rsidRDefault="003A4FE5" w:rsidP="0018175A">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lastRenderedPageBreak/>
        <w:t xml:space="preserve">The </w:t>
      </w:r>
      <w:proofErr w:type="spellStart"/>
      <w:r w:rsidRPr="00E40028">
        <w:rPr>
          <w:rFonts w:ascii="Times New Roman" w:hAnsi="Times New Roman" w:cs="Times New Roman"/>
          <w:bCs w:val="0"/>
          <w:color w:val="000000" w:themeColor="text1"/>
          <w:sz w:val="24"/>
          <w:szCs w:val="24"/>
        </w:rPr>
        <w:t>href</w:t>
      </w:r>
      <w:proofErr w:type="spellEnd"/>
      <w:r w:rsidRPr="00E40028">
        <w:rPr>
          <w:rFonts w:ascii="Times New Roman" w:hAnsi="Times New Roman" w:cs="Times New Roman"/>
          <w:bCs w:val="0"/>
          <w:color w:val="000000" w:themeColor="text1"/>
          <w:sz w:val="24"/>
          <w:szCs w:val="24"/>
        </w:rPr>
        <w:t xml:space="preserve"> Attribute</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w:t>
      </w:r>
      <w:r w:rsidRPr="00E40028">
        <w:rPr>
          <w:rStyle w:val="HTMLCode"/>
          <w:rFonts w:ascii="Times New Roman" w:eastAsiaTheme="majorEastAsia" w:hAnsi="Times New Roman" w:cs="Times New Roman"/>
          <w:color w:val="000000" w:themeColor="text1"/>
          <w:sz w:val="24"/>
          <w:szCs w:val="24"/>
        </w:rPr>
        <w:t>&lt;a&gt;</w:t>
      </w:r>
      <w:r w:rsidRPr="00E40028">
        <w:rPr>
          <w:color w:val="000000" w:themeColor="text1"/>
        </w:rPr>
        <w:t> tag defines a hyperlink. The </w:t>
      </w:r>
      <w:proofErr w:type="spellStart"/>
      <w:r w:rsidRPr="00E40028">
        <w:rPr>
          <w:rStyle w:val="HTMLCode"/>
          <w:rFonts w:ascii="Times New Roman" w:eastAsiaTheme="majorEastAsia" w:hAnsi="Times New Roman" w:cs="Times New Roman"/>
          <w:color w:val="000000" w:themeColor="text1"/>
          <w:sz w:val="24"/>
          <w:szCs w:val="24"/>
        </w:rPr>
        <w:t>href</w:t>
      </w:r>
      <w:proofErr w:type="spellEnd"/>
      <w:r w:rsidRPr="00E40028">
        <w:rPr>
          <w:color w:val="000000" w:themeColor="text1"/>
        </w:rPr>
        <w:t> attribute specifies the URL of the page the link goes to:</w:t>
      </w:r>
    </w:p>
    <w:p w:rsidR="003A4FE5" w:rsidRPr="00E40028" w:rsidRDefault="003A4FE5" w:rsidP="0018175A">
      <w:pPr>
        <w:spacing w:after="0" w:line="360" w:lineRule="auto"/>
        <w:jc w:val="both"/>
        <w:rPr>
          <w:rStyle w:val="tagcolor"/>
          <w:rFonts w:ascii="Times New Roman" w:hAnsi="Times New Roman" w:cs="Times New Roman"/>
          <w:color w:val="000000" w:themeColor="text1"/>
          <w:sz w:val="24"/>
          <w:szCs w:val="24"/>
        </w:rPr>
      </w:pP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a</w:t>
      </w:r>
      <w:r w:rsidRPr="00E40028">
        <w:rPr>
          <w:rStyle w:val="attributecolor"/>
          <w:rFonts w:ascii="Times New Roman" w:hAnsi="Times New Roman" w:cs="Times New Roman"/>
          <w:color w:val="000000" w:themeColor="text1"/>
          <w:sz w:val="24"/>
          <w:szCs w:val="24"/>
        </w:rPr>
        <w:t> </w:t>
      </w:r>
      <w:proofErr w:type="spellStart"/>
      <w:r w:rsidRPr="00E40028">
        <w:rPr>
          <w:rStyle w:val="attributecolor"/>
          <w:rFonts w:ascii="Times New Roman" w:hAnsi="Times New Roman" w:cs="Times New Roman"/>
          <w:color w:val="000000" w:themeColor="text1"/>
          <w:sz w:val="24"/>
          <w:szCs w:val="24"/>
        </w:rPr>
        <w:t>href</w:t>
      </w:r>
      <w:proofErr w:type="spellEnd"/>
      <w:r w:rsidRPr="00E40028">
        <w:rPr>
          <w:rStyle w:val="attributevaluecolor"/>
          <w:rFonts w:ascii="Times New Roman" w:hAnsi="Times New Roman" w:cs="Times New Roman"/>
          <w:color w:val="000000" w:themeColor="text1"/>
          <w:sz w:val="24"/>
          <w:szCs w:val="24"/>
        </w:rPr>
        <w:t>="https://portal.unaab.edu.ng"</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shd w:val="clear" w:color="auto" w:fill="FFFFFF"/>
        </w:rPr>
        <w:t xml:space="preserve">Visit </w:t>
      </w:r>
      <w:proofErr w:type="spellStart"/>
      <w:r w:rsidRPr="00E40028">
        <w:rPr>
          <w:rFonts w:ascii="Times New Roman" w:hAnsi="Times New Roman" w:cs="Times New Roman"/>
          <w:color w:val="000000" w:themeColor="text1"/>
          <w:sz w:val="24"/>
          <w:szCs w:val="24"/>
          <w:shd w:val="clear" w:color="auto" w:fill="FFFFFF"/>
        </w:rPr>
        <w:t>Funnab</w:t>
      </w:r>
      <w:proofErr w:type="spellEnd"/>
      <w:r w:rsidRPr="00E40028">
        <w:rPr>
          <w:rFonts w:ascii="Times New Roman" w:hAnsi="Times New Roman" w:cs="Times New Roman"/>
          <w:color w:val="000000" w:themeColor="text1"/>
          <w:sz w:val="24"/>
          <w:szCs w:val="24"/>
          <w:shd w:val="clear" w:color="auto" w:fill="FFFFFF"/>
        </w:rPr>
        <w:t xml:space="preserve"> portal</w:t>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/a</w:t>
      </w:r>
      <w:r w:rsidRPr="00E40028">
        <w:rPr>
          <w:rStyle w:val="tagcolor"/>
          <w:rFonts w:ascii="Times New Roman" w:hAnsi="Times New Roman" w:cs="Times New Roman"/>
          <w:color w:val="000000" w:themeColor="text1"/>
          <w:sz w:val="24"/>
          <w:szCs w:val="24"/>
        </w:rPr>
        <w:t>&gt;</w:t>
      </w:r>
    </w:p>
    <w:p w:rsidR="003A4FE5" w:rsidRPr="00E40028" w:rsidRDefault="003A4FE5" w:rsidP="0018175A">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 xml:space="preserve">The </w:t>
      </w:r>
      <w:proofErr w:type="spellStart"/>
      <w:r w:rsidRPr="00E40028">
        <w:rPr>
          <w:rFonts w:ascii="Times New Roman" w:hAnsi="Times New Roman" w:cs="Times New Roman"/>
          <w:bCs w:val="0"/>
          <w:color w:val="000000" w:themeColor="text1"/>
          <w:sz w:val="24"/>
          <w:szCs w:val="24"/>
        </w:rPr>
        <w:t>src</w:t>
      </w:r>
      <w:proofErr w:type="spellEnd"/>
      <w:r w:rsidRPr="00E40028">
        <w:rPr>
          <w:rFonts w:ascii="Times New Roman" w:hAnsi="Times New Roman" w:cs="Times New Roman"/>
          <w:bCs w:val="0"/>
          <w:color w:val="000000" w:themeColor="text1"/>
          <w:sz w:val="24"/>
          <w:szCs w:val="24"/>
        </w:rPr>
        <w:t xml:space="preserve"> Attribute</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w:t>
      </w:r>
      <w:r w:rsidRPr="00E40028">
        <w:rPr>
          <w:rStyle w:val="HTMLCode"/>
          <w:rFonts w:ascii="Times New Roman" w:eastAsiaTheme="majorEastAsia" w:hAnsi="Times New Roman" w:cs="Times New Roman"/>
          <w:color w:val="000000" w:themeColor="text1"/>
          <w:sz w:val="24"/>
          <w:szCs w:val="24"/>
        </w:rPr>
        <w:t>&lt;</w:t>
      </w:r>
      <w:proofErr w:type="spellStart"/>
      <w:r w:rsidRPr="00E40028">
        <w:rPr>
          <w:rStyle w:val="HTMLCode"/>
          <w:rFonts w:ascii="Times New Roman" w:eastAsiaTheme="majorEastAsia" w:hAnsi="Times New Roman" w:cs="Times New Roman"/>
          <w:color w:val="000000" w:themeColor="text1"/>
          <w:sz w:val="24"/>
          <w:szCs w:val="24"/>
        </w:rPr>
        <w:t>img</w:t>
      </w:r>
      <w:proofErr w:type="spellEnd"/>
      <w:r w:rsidRPr="00E40028">
        <w:rPr>
          <w:rStyle w:val="HTMLCode"/>
          <w:rFonts w:ascii="Times New Roman" w:eastAsiaTheme="majorEastAsia" w:hAnsi="Times New Roman" w:cs="Times New Roman"/>
          <w:color w:val="000000" w:themeColor="text1"/>
          <w:sz w:val="24"/>
          <w:szCs w:val="24"/>
        </w:rPr>
        <w:t>&gt;</w:t>
      </w:r>
      <w:r w:rsidRPr="00E40028">
        <w:rPr>
          <w:color w:val="000000" w:themeColor="text1"/>
        </w:rPr>
        <w:t> tag is used to embed an image in an HTML page. The </w:t>
      </w:r>
      <w:proofErr w:type="spellStart"/>
      <w:r w:rsidRPr="00E40028">
        <w:rPr>
          <w:rStyle w:val="HTMLCode"/>
          <w:rFonts w:ascii="Times New Roman" w:eastAsiaTheme="majorEastAsia" w:hAnsi="Times New Roman" w:cs="Times New Roman"/>
          <w:color w:val="000000" w:themeColor="text1"/>
          <w:sz w:val="24"/>
          <w:szCs w:val="24"/>
        </w:rPr>
        <w:t>src</w:t>
      </w:r>
      <w:proofErr w:type="spellEnd"/>
      <w:r w:rsidRPr="00E40028">
        <w:rPr>
          <w:color w:val="000000" w:themeColor="text1"/>
        </w:rPr>
        <w:t> attribute specifies the path to the image to be displayed:</w:t>
      </w:r>
    </w:p>
    <w:p w:rsidR="003A4FE5" w:rsidRPr="00E40028" w:rsidRDefault="003A4FE5" w:rsidP="0018175A">
      <w:pPr>
        <w:pStyle w:val="NormalWeb"/>
        <w:shd w:val="clear" w:color="auto" w:fill="FFFFFF"/>
        <w:spacing w:before="0" w:beforeAutospacing="0" w:after="0" w:afterAutospacing="0" w:line="360" w:lineRule="auto"/>
        <w:jc w:val="both"/>
        <w:rPr>
          <w:rStyle w:val="tagcolor"/>
          <w:color w:val="000000" w:themeColor="text1"/>
          <w:shd w:val="clear" w:color="auto" w:fill="FFFFFF"/>
        </w:rPr>
      </w:pPr>
      <w:r w:rsidRPr="00E40028">
        <w:rPr>
          <w:rStyle w:val="tagcolor"/>
          <w:color w:val="000000" w:themeColor="text1"/>
          <w:shd w:val="clear" w:color="auto" w:fill="FFFFFF"/>
        </w:rPr>
        <w:t>&lt;</w:t>
      </w:r>
      <w:proofErr w:type="spellStart"/>
      <w:r w:rsidRPr="00E40028">
        <w:rPr>
          <w:color w:val="000000" w:themeColor="text1"/>
          <w:shd w:val="clear" w:color="auto" w:fill="FFFFFF"/>
        </w:rPr>
        <w:t>img</w:t>
      </w:r>
      <w:proofErr w:type="spellEnd"/>
      <w:r w:rsidRPr="00E40028">
        <w:rPr>
          <w:rStyle w:val="attributecolor"/>
          <w:color w:val="000000" w:themeColor="text1"/>
          <w:shd w:val="clear" w:color="auto" w:fill="FFFFFF"/>
        </w:rPr>
        <w:t> </w:t>
      </w:r>
      <w:proofErr w:type="spellStart"/>
      <w:r w:rsidRPr="00E40028">
        <w:rPr>
          <w:rStyle w:val="attributecolor"/>
          <w:color w:val="000000" w:themeColor="text1"/>
          <w:shd w:val="clear" w:color="auto" w:fill="FFFFFF"/>
        </w:rPr>
        <w:t>src</w:t>
      </w:r>
      <w:proofErr w:type="spellEnd"/>
      <w:r w:rsidRPr="00E40028">
        <w:rPr>
          <w:rStyle w:val="attributevaluecolor"/>
          <w:rFonts w:eastAsiaTheme="majorEastAsia"/>
          <w:color w:val="000000" w:themeColor="text1"/>
          <w:shd w:val="clear" w:color="auto" w:fill="FFFFFF"/>
        </w:rPr>
        <w:t>="img_girl.jpg"</w:t>
      </w:r>
      <w:r w:rsidRPr="00E40028">
        <w:rPr>
          <w:rStyle w:val="tagcolor"/>
          <w:color w:val="000000" w:themeColor="text1"/>
          <w:shd w:val="clear" w:color="auto" w:fill="FFFFFF"/>
        </w:rPr>
        <w:t>&gt;</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There are two ways to specify the URL in the </w:t>
      </w:r>
      <w:proofErr w:type="spellStart"/>
      <w:r w:rsidRPr="00E40028">
        <w:rPr>
          <w:rStyle w:val="HTMLCode"/>
          <w:rFonts w:ascii="Times New Roman" w:hAnsi="Times New Roman" w:cs="Times New Roman"/>
          <w:color w:val="000000" w:themeColor="text1"/>
          <w:sz w:val="24"/>
          <w:szCs w:val="24"/>
        </w:rPr>
        <w:t>src</w:t>
      </w:r>
      <w:proofErr w:type="spellEnd"/>
      <w:r w:rsidRPr="00E40028">
        <w:rPr>
          <w:color w:val="000000" w:themeColor="text1"/>
        </w:rPr>
        <w:t> attribute:</w:t>
      </w:r>
    </w:p>
    <w:p w:rsidR="003A4FE5" w:rsidRPr="00E40028" w:rsidRDefault="003A4FE5" w:rsidP="0018175A">
      <w:pPr>
        <w:pStyle w:val="NormalWeb"/>
        <w:shd w:val="clear" w:color="auto" w:fill="FFFFFF"/>
        <w:spacing w:before="0" w:beforeAutospacing="0" w:after="0" w:afterAutospacing="0" w:line="360" w:lineRule="auto"/>
        <w:ind w:left="720" w:hanging="720"/>
        <w:jc w:val="both"/>
        <w:rPr>
          <w:color w:val="000000" w:themeColor="text1"/>
        </w:rPr>
      </w:pPr>
      <w:r w:rsidRPr="00E40028">
        <w:rPr>
          <w:rStyle w:val="Strong"/>
          <w:rFonts w:eastAsiaTheme="majorEastAsia"/>
          <w:color w:val="000000" w:themeColor="text1"/>
        </w:rPr>
        <w:t xml:space="preserve">1. </w:t>
      </w:r>
      <w:r w:rsidR="0018175A">
        <w:rPr>
          <w:rStyle w:val="Strong"/>
          <w:rFonts w:eastAsiaTheme="majorEastAsia"/>
          <w:color w:val="000000" w:themeColor="text1"/>
        </w:rPr>
        <w:tab/>
      </w:r>
      <w:r w:rsidRPr="00E40028">
        <w:rPr>
          <w:rStyle w:val="Strong"/>
          <w:rFonts w:eastAsiaTheme="majorEastAsia"/>
          <w:color w:val="000000" w:themeColor="text1"/>
        </w:rPr>
        <w:t>Absolute URL</w:t>
      </w:r>
      <w:r w:rsidRPr="00E40028">
        <w:rPr>
          <w:color w:val="000000" w:themeColor="text1"/>
        </w:rPr>
        <w:t> - Links to an external image that is hosted on another website. Example: </w:t>
      </w:r>
      <w:proofErr w:type="spellStart"/>
      <w:r w:rsidRPr="00E40028">
        <w:rPr>
          <w:color w:val="000000" w:themeColor="text1"/>
        </w:rPr>
        <w:t>src</w:t>
      </w:r>
      <w:proofErr w:type="spellEnd"/>
      <w:r w:rsidRPr="00E40028">
        <w:rPr>
          <w:color w:val="000000" w:themeColor="text1"/>
        </w:rPr>
        <w:t>="https://www.w3schools.com/images/img_girl.jpg".</w:t>
      </w:r>
    </w:p>
    <w:p w:rsidR="003A4FE5" w:rsidRPr="00E40028" w:rsidRDefault="003A4FE5" w:rsidP="0018175A">
      <w:pPr>
        <w:pStyle w:val="NormalWeb"/>
        <w:shd w:val="clear" w:color="auto" w:fill="FFFFFF"/>
        <w:spacing w:before="0" w:beforeAutospacing="0" w:after="0" w:afterAutospacing="0" w:line="360" w:lineRule="auto"/>
        <w:ind w:left="720"/>
        <w:jc w:val="both"/>
        <w:rPr>
          <w:color w:val="000000" w:themeColor="text1"/>
        </w:rPr>
      </w:pPr>
      <w:r w:rsidRPr="00E40028">
        <w:rPr>
          <w:rStyle w:val="Strong"/>
          <w:rFonts w:eastAsiaTheme="majorEastAsia"/>
          <w:color w:val="000000" w:themeColor="text1"/>
        </w:rPr>
        <w:t>Notes:</w:t>
      </w:r>
      <w:r w:rsidRPr="00E40028">
        <w:rPr>
          <w:color w:val="000000" w:themeColor="text1"/>
        </w:rPr>
        <w:t> External images might be under copyright. If you do not get permission to use it, you may be in violation of copyright laws. In addition, you cannot control external images; it can suddenly be removed or changed.</w:t>
      </w:r>
    </w:p>
    <w:p w:rsidR="003A4FE5" w:rsidRPr="00E40028" w:rsidRDefault="003A4FE5" w:rsidP="0018175A">
      <w:pPr>
        <w:pStyle w:val="NormalWeb"/>
        <w:shd w:val="clear" w:color="auto" w:fill="FFFFFF"/>
        <w:spacing w:before="0" w:beforeAutospacing="0" w:after="0" w:afterAutospacing="0" w:line="360" w:lineRule="auto"/>
        <w:ind w:left="720" w:hanging="720"/>
        <w:jc w:val="both"/>
        <w:rPr>
          <w:color w:val="000000" w:themeColor="text1"/>
        </w:rPr>
      </w:pPr>
      <w:r w:rsidRPr="00E40028">
        <w:rPr>
          <w:rStyle w:val="Strong"/>
          <w:rFonts w:eastAsiaTheme="majorEastAsia"/>
          <w:color w:val="000000" w:themeColor="text1"/>
        </w:rPr>
        <w:t xml:space="preserve">2. </w:t>
      </w:r>
      <w:r w:rsidR="0018175A">
        <w:rPr>
          <w:rStyle w:val="Strong"/>
          <w:rFonts w:eastAsiaTheme="majorEastAsia"/>
          <w:color w:val="000000" w:themeColor="text1"/>
        </w:rPr>
        <w:tab/>
      </w:r>
      <w:r w:rsidRPr="00E40028">
        <w:rPr>
          <w:rStyle w:val="Strong"/>
          <w:rFonts w:eastAsiaTheme="majorEastAsia"/>
          <w:color w:val="000000" w:themeColor="text1"/>
        </w:rPr>
        <w:t>Relative URL</w:t>
      </w:r>
      <w:r w:rsidRPr="00E40028">
        <w:rPr>
          <w:color w:val="000000" w:themeColor="text1"/>
        </w:rPr>
        <w:t xml:space="preserve"> - Links to an image that is hosted within the website. Here, the URL does not include the domain name. If the URL begins without a slash, it will be relative to the current page. Example: </w:t>
      </w:r>
      <w:proofErr w:type="spellStart"/>
      <w:r w:rsidRPr="00E40028">
        <w:rPr>
          <w:color w:val="000000" w:themeColor="text1"/>
        </w:rPr>
        <w:t>src</w:t>
      </w:r>
      <w:proofErr w:type="spellEnd"/>
      <w:r w:rsidRPr="00E40028">
        <w:rPr>
          <w:color w:val="000000" w:themeColor="text1"/>
        </w:rPr>
        <w:t xml:space="preserve">="img_girl.jpg". If the URL begins with a slash, it will be relative to the domain. Example: </w:t>
      </w:r>
      <w:proofErr w:type="spellStart"/>
      <w:r w:rsidRPr="00E40028">
        <w:rPr>
          <w:color w:val="000000" w:themeColor="text1"/>
        </w:rPr>
        <w:t>src</w:t>
      </w:r>
      <w:proofErr w:type="spellEnd"/>
      <w:r w:rsidRPr="00E40028">
        <w:rPr>
          <w:color w:val="000000" w:themeColor="text1"/>
        </w:rPr>
        <w:t>="/images/img_girl.jpg".</w:t>
      </w:r>
    </w:p>
    <w:p w:rsidR="003A4FE5" w:rsidRPr="00E40028" w:rsidRDefault="003A4FE5" w:rsidP="0018175A">
      <w:pPr>
        <w:pStyle w:val="NormalWeb"/>
        <w:shd w:val="clear" w:color="auto" w:fill="FFFFFF"/>
        <w:spacing w:before="0" w:beforeAutospacing="0" w:after="0" w:afterAutospacing="0" w:line="360" w:lineRule="auto"/>
        <w:rPr>
          <w:rStyle w:val="tagcolor"/>
          <w:color w:val="000000" w:themeColor="text1"/>
        </w:rPr>
      </w:pPr>
      <w:r w:rsidRPr="00E40028">
        <w:rPr>
          <w:rStyle w:val="Strong"/>
          <w:rFonts w:eastAsiaTheme="majorEastAsia"/>
          <w:color w:val="000000" w:themeColor="text1"/>
        </w:rPr>
        <w:t>Tip:</w:t>
      </w:r>
      <w:r w:rsidRPr="00E40028">
        <w:rPr>
          <w:color w:val="000000" w:themeColor="text1"/>
        </w:rPr>
        <w:t> It is almost always best to use relative URLs. They will not break if you change domain</w:t>
      </w:r>
    </w:p>
    <w:p w:rsidR="003A4FE5" w:rsidRPr="00E40028" w:rsidRDefault="003A4FE5" w:rsidP="0018175A">
      <w:pPr>
        <w:pStyle w:val="Heading2"/>
        <w:shd w:val="clear" w:color="auto" w:fill="FFFFFF"/>
        <w:spacing w:before="0" w:line="360" w:lineRule="auto"/>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HTML Headings</w:t>
      </w:r>
    </w:p>
    <w:p w:rsidR="003A4FE5" w:rsidRPr="00E40028" w:rsidRDefault="003A4FE5" w:rsidP="0018175A">
      <w:pPr>
        <w:pStyle w:val="NormalWeb"/>
        <w:shd w:val="clear" w:color="auto" w:fill="FFFFFF"/>
        <w:spacing w:before="0" w:beforeAutospacing="0" w:after="0" w:afterAutospacing="0" w:line="360" w:lineRule="auto"/>
        <w:rPr>
          <w:color w:val="000000" w:themeColor="text1"/>
        </w:rPr>
      </w:pPr>
      <w:r w:rsidRPr="00E40028">
        <w:rPr>
          <w:color w:val="000000" w:themeColor="text1"/>
        </w:rPr>
        <w:t>HTML headings are defined with the </w:t>
      </w:r>
      <w:r w:rsidRPr="00E40028">
        <w:rPr>
          <w:rStyle w:val="HTMLCode"/>
          <w:rFonts w:ascii="Times New Roman" w:eastAsiaTheme="majorEastAsia" w:hAnsi="Times New Roman" w:cs="Times New Roman"/>
          <w:color w:val="000000" w:themeColor="text1"/>
          <w:sz w:val="24"/>
          <w:szCs w:val="24"/>
        </w:rPr>
        <w:t>&lt;h1&gt;</w:t>
      </w:r>
      <w:r w:rsidRPr="00E40028">
        <w:rPr>
          <w:color w:val="000000" w:themeColor="text1"/>
        </w:rPr>
        <w:t> to </w:t>
      </w:r>
      <w:r w:rsidRPr="00E40028">
        <w:rPr>
          <w:rStyle w:val="HTMLCode"/>
          <w:rFonts w:ascii="Times New Roman" w:eastAsiaTheme="majorEastAsia" w:hAnsi="Times New Roman" w:cs="Times New Roman"/>
          <w:color w:val="000000" w:themeColor="text1"/>
          <w:sz w:val="24"/>
          <w:szCs w:val="24"/>
        </w:rPr>
        <w:t>&lt;h6&gt;</w:t>
      </w:r>
      <w:r w:rsidRPr="00E40028">
        <w:rPr>
          <w:color w:val="000000" w:themeColor="text1"/>
        </w:rPr>
        <w:t> tags.</w:t>
      </w:r>
    </w:p>
    <w:p w:rsidR="003A4FE5" w:rsidRPr="00E40028" w:rsidRDefault="003A4FE5" w:rsidP="0018175A">
      <w:pPr>
        <w:pStyle w:val="NormalWeb"/>
        <w:shd w:val="clear" w:color="auto" w:fill="FFFFFF"/>
        <w:spacing w:before="0" w:beforeAutospacing="0" w:after="0" w:afterAutospacing="0" w:line="360" w:lineRule="auto"/>
        <w:rPr>
          <w:color w:val="000000" w:themeColor="text1"/>
        </w:rPr>
      </w:pPr>
      <w:r w:rsidRPr="00E40028">
        <w:rPr>
          <w:rStyle w:val="HTMLCode"/>
          <w:rFonts w:ascii="Times New Roman" w:eastAsiaTheme="majorEastAsia" w:hAnsi="Times New Roman" w:cs="Times New Roman"/>
          <w:color w:val="000000" w:themeColor="text1"/>
          <w:sz w:val="24"/>
          <w:szCs w:val="24"/>
        </w:rPr>
        <w:t>&lt;h1&gt;</w:t>
      </w:r>
      <w:r w:rsidRPr="00E40028">
        <w:rPr>
          <w:color w:val="000000" w:themeColor="text1"/>
        </w:rPr>
        <w:t> defines the most important heading. </w:t>
      </w:r>
      <w:r w:rsidRPr="00E40028">
        <w:rPr>
          <w:rStyle w:val="HTMLCode"/>
          <w:rFonts w:ascii="Times New Roman" w:eastAsiaTheme="majorEastAsia" w:hAnsi="Times New Roman" w:cs="Times New Roman"/>
          <w:color w:val="000000" w:themeColor="text1"/>
          <w:sz w:val="24"/>
          <w:szCs w:val="24"/>
        </w:rPr>
        <w:t>&lt;h6&gt;</w:t>
      </w:r>
      <w:r w:rsidRPr="00E40028">
        <w:rPr>
          <w:color w:val="000000" w:themeColor="text1"/>
        </w:rPr>
        <w:t> defines the least important heading.</w:t>
      </w:r>
    </w:p>
    <w:p w:rsidR="003A4FE5" w:rsidRPr="00E40028" w:rsidRDefault="003A4FE5" w:rsidP="0018175A">
      <w:pPr>
        <w:spacing w:after="0" w:line="360" w:lineRule="auto"/>
        <w:rPr>
          <w:rStyle w:val="tagcolor"/>
          <w:rFonts w:ascii="Times New Roman" w:hAnsi="Times New Roman" w:cs="Times New Roman"/>
          <w:color w:val="000000" w:themeColor="text1"/>
          <w:sz w:val="24"/>
          <w:szCs w:val="24"/>
        </w:rPr>
      </w:pPr>
    </w:p>
    <w:p w:rsidR="003A4FE5" w:rsidRPr="00E40028" w:rsidRDefault="003A4FE5" w:rsidP="0018175A">
      <w:pPr>
        <w:spacing w:after="0"/>
        <w:rPr>
          <w:rStyle w:val="tagcolor"/>
          <w:rFonts w:ascii="Times New Roman" w:hAnsi="Times New Roman" w:cs="Times New Roman"/>
          <w:color w:val="000000" w:themeColor="text1"/>
          <w:sz w:val="24"/>
          <w:szCs w:val="24"/>
        </w:rPr>
      </w:pP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h1</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shd w:val="clear" w:color="auto" w:fill="FFFFFF"/>
        </w:rPr>
        <w:t>Heading 1</w:t>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/h1</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rPr>
        <w:br/>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h2</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shd w:val="clear" w:color="auto" w:fill="FFFFFF"/>
        </w:rPr>
        <w:t>Heading 2</w:t>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/h2</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rPr>
        <w:br/>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h3</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shd w:val="clear" w:color="auto" w:fill="FFFFFF"/>
        </w:rPr>
        <w:t>Heading 3</w:t>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/h3</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rPr>
        <w:br/>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h4</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shd w:val="clear" w:color="auto" w:fill="FFFFFF"/>
        </w:rPr>
        <w:t>Heading 4</w:t>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/h4</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rPr>
        <w:br/>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h5</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shd w:val="clear" w:color="auto" w:fill="FFFFFF"/>
        </w:rPr>
        <w:t>Heading 5</w:t>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/h5</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rPr>
        <w:br/>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h6</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shd w:val="clear" w:color="auto" w:fill="FFFFFF"/>
        </w:rPr>
        <w:t>Heading 6</w:t>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/h6</w:t>
      </w:r>
      <w:r w:rsidRPr="00E40028">
        <w:rPr>
          <w:rStyle w:val="tagcolor"/>
          <w:rFonts w:ascii="Times New Roman" w:hAnsi="Times New Roman" w:cs="Times New Roman"/>
          <w:color w:val="000000" w:themeColor="text1"/>
          <w:sz w:val="24"/>
          <w:szCs w:val="24"/>
        </w:rPr>
        <w:t>&gt;</w:t>
      </w:r>
    </w:p>
    <w:p w:rsidR="003A4FE5" w:rsidRPr="00E40028" w:rsidRDefault="003A4FE5" w:rsidP="0018175A">
      <w:pPr>
        <w:pStyle w:val="Heading2"/>
        <w:shd w:val="clear" w:color="auto" w:fill="FFFFFF"/>
        <w:spacing w:before="0"/>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Headings Are Important</w:t>
      </w:r>
    </w:p>
    <w:p w:rsidR="003A4FE5" w:rsidRPr="00E40028" w:rsidRDefault="003A4FE5" w:rsidP="0018175A">
      <w:pPr>
        <w:pStyle w:val="NormalWeb"/>
        <w:shd w:val="clear" w:color="auto" w:fill="FFFFFF"/>
        <w:spacing w:before="0" w:beforeAutospacing="0" w:after="0" w:afterAutospacing="0"/>
        <w:rPr>
          <w:color w:val="000000" w:themeColor="text1"/>
        </w:rPr>
      </w:pPr>
      <w:r w:rsidRPr="00E40028">
        <w:rPr>
          <w:color w:val="000000" w:themeColor="text1"/>
        </w:rPr>
        <w:t>Search engines use the headings to index the structure and content of your web pages.</w:t>
      </w:r>
    </w:p>
    <w:p w:rsidR="003A4FE5" w:rsidRPr="00E40028" w:rsidRDefault="003A4FE5" w:rsidP="0018175A">
      <w:pPr>
        <w:pStyle w:val="NormalWeb"/>
        <w:shd w:val="clear" w:color="auto" w:fill="FFFFFF"/>
        <w:spacing w:before="0" w:beforeAutospacing="0" w:after="0" w:afterAutospacing="0"/>
        <w:rPr>
          <w:color w:val="000000" w:themeColor="text1"/>
        </w:rPr>
      </w:pPr>
      <w:r w:rsidRPr="00E40028">
        <w:rPr>
          <w:color w:val="000000" w:themeColor="text1"/>
        </w:rPr>
        <w:t>Users often skim a page by its headings. It is important to use headings to show the document structure.</w:t>
      </w:r>
    </w:p>
    <w:p w:rsidR="003A4FE5" w:rsidRPr="00E40028" w:rsidRDefault="003A4FE5" w:rsidP="0018175A">
      <w:pPr>
        <w:pStyle w:val="NormalWeb"/>
        <w:shd w:val="clear" w:color="auto" w:fill="FFFFFF"/>
        <w:spacing w:before="0" w:beforeAutospacing="0" w:after="0" w:afterAutospacing="0"/>
        <w:rPr>
          <w:color w:val="000000" w:themeColor="text1"/>
        </w:rPr>
      </w:pPr>
      <w:r w:rsidRPr="00E40028">
        <w:rPr>
          <w:rStyle w:val="HTMLCode"/>
          <w:rFonts w:ascii="Times New Roman" w:eastAsiaTheme="majorEastAsia" w:hAnsi="Times New Roman" w:cs="Times New Roman"/>
          <w:color w:val="000000" w:themeColor="text1"/>
          <w:sz w:val="24"/>
          <w:szCs w:val="24"/>
        </w:rPr>
        <w:t>&lt;h1&gt;</w:t>
      </w:r>
      <w:r w:rsidRPr="00E40028">
        <w:rPr>
          <w:color w:val="000000" w:themeColor="text1"/>
        </w:rPr>
        <w:t> headings should be used for main headings, followed by </w:t>
      </w:r>
      <w:r w:rsidRPr="00E40028">
        <w:rPr>
          <w:rStyle w:val="HTMLCode"/>
          <w:rFonts w:ascii="Times New Roman" w:eastAsiaTheme="majorEastAsia" w:hAnsi="Times New Roman" w:cs="Times New Roman"/>
          <w:color w:val="000000" w:themeColor="text1"/>
          <w:sz w:val="24"/>
          <w:szCs w:val="24"/>
        </w:rPr>
        <w:t>&lt;h2&gt;</w:t>
      </w:r>
      <w:r w:rsidRPr="00E40028">
        <w:rPr>
          <w:color w:val="000000" w:themeColor="text1"/>
        </w:rPr>
        <w:t> headings, then the less important </w:t>
      </w:r>
      <w:r w:rsidRPr="00E40028">
        <w:rPr>
          <w:rStyle w:val="HTMLCode"/>
          <w:rFonts w:ascii="Times New Roman" w:eastAsiaTheme="majorEastAsia" w:hAnsi="Times New Roman" w:cs="Times New Roman"/>
          <w:color w:val="000000" w:themeColor="text1"/>
          <w:sz w:val="24"/>
          <w:szCs w:val="24"/>
        </w:rPr>
        <w:t>&lt;h3&gt;</w:t>
      </w:r>
      <w:r w:rsidRPr="00E40028">
        <w:rPr>
          <w:color w:val="000000" w:themeColor="text1"/>
        </w:rPr>
        <w:t>, and so on.</w:t>
      </w:r>
    </w:p>
    <w:p w:rsidR="003A4FE5" w:rsidRPr="00E40028" w:rsidRDefault="003A4FE5" w:rsidP="0018175A">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lastRenderedPageBreak/>
        <w:t>Bigger Headings</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Each HTML heading has a default size. However, you can specify the size for any heading with the </w:t>
      </w:r>
      <w:r w:rsidRPr="00E40028">
        <w:rPr>
          <w:rStyle w:val="HTMLCode"/>
          <w:rFonts w:ascii="Times New Roman" w:eastAsiaTheme="majorEastAsia" w:hAnsi="Times New Roman" w:cs="Times New Roman"/>
          <w:color w:val="000000" w:themeColor="text1"/>
          <w:sz w:val="24"/>
          <w:szCs w:val="24"/>
        </w:rPr>
        <w:t>style</w:t>
      </w:r>
      <w:r w:rsidRPr="00E40028">
        <w:rPr>
          <w:color w:val="000000" w:themeColor="text1"/>
        </w:rPr>
        <w:t> attribute, using the CSS </w:t>
      </w:r>
      <w:r w:rsidRPr="00E40028">
        <w:rPr>
          <w:rStyle w:val="HTMLCode"/>
          <w:rFonts w:ascii="Times New Roman" w:eastAsiaTheme="majorEastAsia" w:hAnsi="Times New Roman" w:cs="Times New Roman"/>
          <w:color w:val="000000" w:themeColor="text1"/>
          <w:sz w:val="24"/>
          <w:szCs w:val="24"/>
        </w:rPr>
        <w:t>font-size</w:t>
      </w:r>
      <w:r w:rsidRPr="00E40028">
        <w:rPr>
          <w:color w:val="000000" w:themeColor="text1"/>
        </w:rPr>
        <w:t> property:</w:t>
      </w:r>
    </w:p>
    <w:p w:rsidR="003A4FE5" w:rsidRPr="00E40028" w:rsidRDefault="003A4FE5" w:rsidP="0018175A">
      <w:pPr>
        <w:spacing w:after="0" w:line="360" w:lineRule="auto"/>
        <w:jc w:val="both"/>
        <w:rPr>
          <w:rStyle w:val="tagcolor"/>
          <w:rFonts w:ascii="Times New Roman" w:hAnsi="Times New Roman" w:cs="Times New Roman"/>
          <w:color w:val="000000" w:themeColor="text1"/>
          <w:sz w:val="24"/>
          <w:szCs w:val="24"/>
        </w:rPr>
      </w:pP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h1</w:t>
      </w:r>
      <w:r w:rsidRPr="00E40028">
        <w:rPr>
          <w:rStyle w:val="attributecolor"/>
          <w:rFonts w:ascii="Times New Roman" w:hAnsi="Times New Roman" w:cs="Times New Roman"/>
          <w:color w:val="000000" w:themeColor="text1"/>
          <w:sz w:val="24"/>
          <w:szCs w:val="24"/>
        </w:rPr>
        <w:t> style</w:t>
      </w:r>
      <w:r w:rsidRPr="00E40028">
        <w:rPr>
          <w:rStyle w:val="attributevaluecolor"/>
          <w:rFonts w:ascii="Times New Roman" w:hAnsi="Times New Roman" w:cs="Times New Roman"/>
          <w:color w:val="000000" w:themeColor="text1"/>
          <w:sz w:val="24"/>
          <w:szCs w:val="24"/>
        </w:rPr>
        <w:t>="font-size</w:t>
      </w:r>
      <w:proofErr w:type="gramStart"/>
      <w:r w:rsidRPr="00E40028">
        <w:rPr>
          <w:rStyle w:val="attributevaluecolor"/>
          <w:rFonts w:ascii="Times New Roman" w:hAnsi="Times New Roman" w:cs="Times New Roman"/>
          <w:color w:val="000000" w:themeColor="text1"/>
          <w:sz w:val="24"/>
          <w:szCs w:val="24"/>
        </w:rPr>
        <w:t>:60px</w:t>
      </w:r>
      <w:proofErr w:type="gramEnd"/>
      <w:r w:rsidRPr="00E40028">
        <w:rPr>
          <w:rStyle w:val="attributevaluecolor"/>
          <w:rFonts w:ascii="Times New Roman" w:hAnsi="Times New Roman" w:cs="Times New Roman"/>
          <w:color w:val="000000" w:themeColor="text1"/>
          <w:sz w:val="24"/>
          <w:szCs w:val="24"/>
        </w:rPr>
        <w:t>;"</w:t>
      </w:r>
      <w:r w:rsidRPr="00E40028">
        <w:rPr>
          <w:rStyle w:val="tagcolor"/>
          <w:rFonts w:ascii="Times New Roman" w:hAnsi="Times New Roman" w:cs="Times New Roman"/>
          <w:color w:val="000000" w:themeColor="text1"/>
          <w:sz w:val="24"/>
          <w:szCs w:val="24"/>
        </w:rPr>
        <w:t>&gt;</w:t>
      </w:r>
      <w:r w:rsidRPr="00E40028">
        <w:rPr>
          <w:rFonts w:ascii="Times New Roman" w:hAnsi="Times New Roman" w:cs="Times New Roman"/>
          <w:color w:val="000000" w:themeColor="text1"/>
          <w:sz w:val="24"/>
          <w:szCs w:val="24"/>
          <w:shd w:val="clear" w:color="auto" w:fill="FFFFFF"/>
        </w:rPr>
        <w:t>Heading 1</w:t>
      </w:r>
      <w:r w:rsidRPr="00E40028">
        <w:rPr>
          <w:rStyle w:val="tagcolor"/>
          <w:rFonts w:ascii="Times New Roman" w:hAnsi="Times New Roman" w:cs="Times New Roman"/>
          <w:color w:val="000000" w:themeColor="text1"/>
          <w:sz w:val="24"/>
          <w:szCs w:val="24"/>
        </w:rPr>
        <w:t>&lt;</w:t>
      </w:r>
      <w:r w:rsidRPr="00E40028">
        <w:rPr>
          <w:rStyle w:val="tagnamecolor"/>
          <w:rFonts w:ascii="Times New Roman" w:hAnsi="Times New Roman" w:cs="Times New Roman"/>
          <w:color w:val="000000" w:themeColor="text1"/>
          <w:sz w:val="24"/>
          <w:szCs w:val="24"/>
        </w:rPr>
        <w:t>/h1</w:t>
      </w:r>
      <w:r w:rsidRPr="00E40028">
        <w:rPr>
          <w:rStyle w:val="tagcolor"/>
          <w:rFonts w:ascii="Times New Roman" w:hAnsi="Times New Roman" w:cs="Times New Roman"/>
          <w:color w:val="000000" w:themeColor="text1"/>
          <w:sz w:val="24"/>
          <w:szCs w:val="24"/>
        </w:rPr>
        <w:t>&gt;</w:t>
      </w:r>
    </w:p>
    <w:p w:rsidR="003A4FE5" w:rsidRPr="00E40028" w:rsidRDefault="003A4FE5" w:rsidP="0018175A">
      <w:pPr>
        <w:spacing w:after="0" w:line="360" w:lineRule="auto"/>
        <w:jc w:val="both"/>
        <w:rPr>
          <w:rStyle w:val="tagcolor"/>
          <w:rFonts w:ascii="Times New Roman" w:hAnsi="Times New Roman" w:cs="Times New Roman"/>
          <w:b/>
          <w:color w:val="000000" w:themeColor="text1"/>
          <w:sz w:val="24"/>
          <w:szCs w:val="24"/>
        </w:rPr>
      </w:pPr>
    </w:p>
    <w:p w:rsidR="003A4FE5" w:rsidRPr="00E40028" w:rsidRDefault="003A4FE5" w:rsidP="0018175A">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HTML Paragraphs</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HTML </w:t>
      </w:r>
      <w:r w:rsidRPr="00E40028">
        <w:rPr>
          <w:rStyle w:val="HTMLCode"/>
          <w:rFonts w:ascii="Times New Roman" w:eastAsiaTheme="majorEastAsia" w:hAnsi="Times New Roman" w:cs="Times New Roman"/>
          <w:color w:val="000000" w:themeColor="text1"/>
          <w:sz w:val="24"/>
          <w:szCs w:val="24"/>
        </w:rPr>
        <w:t>&lt;p&gt;</w:t>
      </w:r>
      <w:r w:rsidRPr="00E40028">
        <w:rPr>
          <w:color w:val="000000" w:themeColor="text1"/>
        </w:rPr>
        <w:t> element defines a paragraph.</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A paragraph always starts on a new line, and browsers automatically add some white space (a margin) before and after a paragraph.</w:t>
      </w:r>
    </w:p>
    <w:p w:rsidR="003A4FE5" w:rsidRPr="00E40028" w:rsidRDefault="003A4FE5" w:rsidP="0018175A">
      <w:pPr>
        <w:pStyle w:val="NormalWeb"/>
        <w:shd w:val="clear" w:color="auto" w:fill="FFFFFF"/>
        <w:spacing w:before="0" w:beforeAutospacing="0" w:after="0" w:afterAutospacing="0" w:line="360" w:lineRule="auto"/>
        <w:jc w:val="both"/>
        <w:rPr>
          <w:b/>
          <w:color w:val="000000" w:themeColor="text1"/>
        </w:rPr>
      </w:pPr>
    </w:p>
    <w:p w:rsidR="003A4FE5" w:rsidRPr="00E40028" w:rsidRDefault="003A4FE5" w:rsidP="0018175A">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HTML Display</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You cannot be sure how HTML will be displayed.</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 xml:space="preserve">Large or small </w:t>
      </w:r>
      <w:proofErr w:type="gramStart"/>
      <w:r w:rsidRPr="00E40028">
        <w:rPr>
          <w:color w:val="000000" w:themeColor="text1"/>
        </w:rPr>
        <w:t>screens,</w:t>
      </w:r>
      <w:proofErr w:type="gramEnd"/>
      <w:r w:rsidRPr="00E40028">
        <w:rPr>
          <w:color w:val="000000" w:themeColor="text1"/>
        </w:rPr>
        <w:t xml:space="preserve"> and resized windows will create different results.</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With HTML, you cannot change the display by adding extra spaces or extra lines in your HTML code.</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browser will automatically remove any extra spaces and lines when the page is displayed</w:t>
      </w:r>
    </w:p>
    <w:p w:rsidR="003A4FE5" w:rsidRPr="00E40028" w:rsidRDefault="003A4FE5" w:rsidP="0018175A">
      <w:pPr>
        <w:pStyle w:val="NormalWeb"/>
        <w:shd w:val="clear" w:color="auto" w:fill="FFFFFF"/>
        <w:spacing w:before="0" w:beforeAutospacing="0" w:after="0" w:afterAutospacing="0" w:line="360" w:lineRule="auto"/>
        <w:jc w:val="both"/>
        <w:rPr>
          <w:rStyle w:val="tagcolor"/>
          <w:color w:val="000000" w:themeColor="text1"/>
        </w:rPr>
      </w:pPr>
    </w:p>
    <w:p w:rsidR="003A4FE5" w:rsidRPr="00E40028" w:rsidRDefault="003A4FE5" w:rsidP="0018175A">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HTML Horizontal Rules</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w:t>
      </w:r>
      <w:r w:rsidRPr="00E40028">
        <w:rPr>
          <w:rStyle w:val="HTMLCode"/>
          <w:rFonts w:ascii="Times New Roman" w:eastAsiaTheme="majorEastAsia" w:hAnsi="Times New Roman" w:cs="Times New Roman"/>
          <w:color w:val="000000" w:themeColor="text1"/>
          <w:sz w:val="24"/>
          <w:szCs w:val="24"/>
        </w:rPr>
        <w:t>&lt;</w:t>
      </w:r>
      <w:proofErr w:type="spellStart"/>
      <w:r w:rsidRPr="00E40028">
        <w:rPr>
          <w:rStyle w:val="HTMLCode"/>
          <w:rFonts w:ascii="Times New Roman" w:eastAsiaTheme="majorEastAsia" w:hAnsi="Times New Roman" w:cs="Times New Roman"/>
          <w:color w:val="000000" w:themeColor="text1"/>
          <w:sz w:val="24"/>
          <w:szCs w:val="24"/>
        </w:rPr>
        <w:t>hr</w:t>
      </w:r>
      <w:proofErr w:type="spellEnd"/>
      <w:r w:rsidRPr="00E40028">
        <w:rPr>
          <w:rStyle w:val="HTMLCode"/>
          <w:rFonts w:ascii="Times New Roman" w:eastAsiaTheme="majorEastAsia" w:hAnsi="Times New Roman" w:cs="Times New Roman"/>
          <w:color w:val="000000" w:themeColor="text1"/>
          <w:sz w:val="24"/>
          <w:szCs w:val="24"/>
        </w:rPr>
        <w:t>&gt;</w:t>
      </w:r>
      <w:r w:rsidRPr="00E40028">
        <w:rPr>
          <w:color w:val="000000" w:themeColor="text1"/>
        </w:rPr>
        <w:t> tag defines a thematic break in an HTML page, and is most often displayed as a horizontal rule.</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w:t>
      </w:r>
      <w:r w:rsidRPr="00E40028">
        <w:rPr>
          <w:rStyle w:val="HTMLCode"/>
          <w:rFonts w:ascii="Times New Roman" w:eastAsiaTheme="majorEastAsia" w:hAnsi="Times New Roman" w:cs="Times New Roman"/>
          <w:color w:val="000000" w:themeColor="text1"/>
          <w:sz w:val="24"/>
          <w:szCs w:val="24"/>
        </w:rPr>
        <w:t>&lt;</w:t>
      </w:r>
      <w:proofErr w:type="spellStart"/>
      <w:r w:rsidRPr="00E40028">
        <w:rPr>
          <w:rStyle w:val="HTMLCode"/>
          <w:rFonts w:ascii="Times New Roman" w:eastAsiaTheme="majorEastAsia" w:hAnsi="Times New Roman" w:cs="Times New Roman"/>
          <w:color w:val="000000" w:themeColor="text1"/>
          <w:sz w:val="24"/>
          <w:szCs w:val="24"/>
        </w:rPr>
        <w:t>hr</w:t>
      </w:r>
      <w:proofErr w:type="spellEnd"/>
      <w:r w:rsidRPr="00E40028">
        <w:rPr>
          <w:rStyle w:val="HTMLCode"/>
          <w:rFonts w:ascii="Times New Roman" w:eastAsiaTheme="majorEastAsia" w:hAnsi="Times New Roman" w:cs="Times New Roman"/>
          <w:color w:val="000000" w:themeColor="text1"/>
          <w:sz w:val="24"/>
          <w:szCs w:val="24"/>
        </w:rPr>
        <w:t>&gt;</w:t>
      </w:r>
      <w:r w:rsidRPr="00E40028">
        <w:rPr>
          <w:color w:val="000000" w:themeColor="text1"/>
        </w:rPr>
        <w:t> element is used to separate content (or define a change) in an HTML page</w:t>
      </w:r>
    </w:p>
    <w:p w:rsidR="003A4FE5" w:rsidRPr="00E40028" w:rsidRDefault="003A4FE5" w:rsidP="0018175A">
      <w:pPr>
        <w:pStyle w:val="NormalWeb"/>
        <w:shd w:val="clear" w:color="auto" w:fill="FFFFFF"/>
        <w:spacing w:before="0" w:beforeAutospacing="0" w:after="0" w:afterAutospacing="0" w:line="360" w:lineRule="auto"/>
        <w:jc w:val="both"/>
        <w:rPr>
          <w:b/>
          <w:color w:val="000000" w:themeColor="text1"/>
        </w:rPr>
      </w:pPr>
    </w:p>
    <w:p w:rsidR="003A4FE5" w:rsidRPr="00E40028" w:rsidRDefault="003A4FE5" w:rsidP="0018175A">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HTML Line Breaks</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HTML </w:t>
      </w:r>
      <w:r w:rsidRPr="00E40028">
        <w:rPr>
          <w:rStyle w:val="HTMLCode"/>
          <w:rFonts w:ascii="Times New Roman" w:eastAsiaTheme="majorEastAsia" w:hAnsi="Times New Roman" w:cs="Times New Roman"/>
          <w:color w:val="000000" w:themeColor="text1"/>
          <w:sz w:val="24"/>
          <w:szCs w:val="24"/>
        </w:rPr>
        <w:t>&lt;</w:t>
      </w:r>
      <w:proofErr w:type="spellStart"/>
      <w:r w:rsidRPr="00E40028">
        <w:rPr>
          <w:rStyle w:val="HTMLCode"/>
          <w:rFonts w:ascii="Times New Roman" w:eastAsiaTheme="majorEastAsia" w:hAnsi="Times New Roman" w:cs="Times New Roman"/>
          <w:color w:val="000000" w:themeColor="text1"/>
          <w:sz w:val="24"/>
          <w:szCs w:val="24"/>
        </w:rPr>
        <w:t>br</w:t>
      </w:r>
      <w:proofErr w:type="spellEnd"/>
      <w:r w:rsidRPr="00E40028">
        <w:rPr>
          <w:rStyle w:val="HTMLCode"/>
          <w:rFonts w:ascii="Times New Roman" w:eastAsiaTheme="majorEastAsia" w:hAnsi="Times New Roman" w:cs="Times New Roman"/>
          <w:color w:val="000000" w:themeColor="text1"/>
          <w:sz w:val="24"/>
          <w:szCs w:val="24"/>
        </w:rPr>
        <w:t>&gt;</w:t>
      </w:r>
      <w:r w:rsidRPr="00E40028">
        <w:rPr>
          <w:color w:val="000000" w:themeColor="text1"/>
        </w:rPr>
        <w:t> element defines a line break.</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Use </w:t>
      </w:r>
      <w:r w:rsidRPr="00E40028">
        <w:rPr>
          <w:rStyle w:val="HTMLCode"/>
          <w:rFonts w:ascii="Times New Roman" w:eastAsiaTheme="majorEastAsia" w:hAnsi="Times New Roman" w:cs="Times New Roman"/>
          <w:color w:val="000000" w:themeColor="text1"/>
          <w:sz w:val="24"/>
          <w:szCs w:val="24"/>
        </w:rPr>
        <w:t>&lt;</w:t>
      </w:r>
      <w:proofErr w:type="spellStart"/>
      <w:r w:rsidRPr="00E40028">
        <w:rPr>
          <w:rStyle w:val="HTMLCode"/>
          <w:rFonts w:ascii="Times New Roman" w:eastAsiaTheme="majorEastAsia" w:hAnsi="Times New Roman" w:cs="Times New Roman"/>
          <w:color w:val="000000" w:themeColor="text1"/>
          <w:sz w:val="24"/>
          <w:szCs w:val="24"/>
        </w:rPr>
        <w:t>br</w:t>
      </w:r>
      <w:proofErr w:type="spellEnd"/>
      <w:r w:rsidRPr="00E40028">
        <w:rPr>
          <w:rStyle w:val="HTMLCode"/>
          <w:rFonts w:ascii="Times New Roman" w:eastAsiaTheme="majorEastAsia" w:hAnsi="Times New Roman" w:cs="Times New Roman"/>
          <w:color w:val="000000" w:themeColor="text1"/>
          <w:sz w:val="24"/>
          <w:szCs w:val="24"/>
        </w:rPr>
        <w:t>&gt;</w:t>
      </w:r>
      <w:r w:rsidRPr="00E40028">
        <w:rPr>
          <w:color w:val="000000" w:themeColor="text1"/>
        </w:rPr>
        <w:t> if you want a line break (a new line) without starting a new paragraph</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p>
    <w:p w:rsidR="003A4FE5" w:rsidRPr="00E40028" w:rsidRDefault="003A4FE5" w:rsidP="0018175A">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HTML Images Syntax</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HTML </w:t>
      </w:r>
      <w:r w:rsidRPr="00E40028">
        <w:rPr>
          <w:rStyle w:val="HTMLCode"/>
          <w:rFonts w:ascii="Times New Roman" w:eastAsiaTheme="majorEastAsia" w:hAnsi="Times New Roman" w:cs="Times New Roman"/>
          <w:color w:val="000000" w:themeColor="text1"/>
          <w:sz w:val="24"/>
          <w:szCs w:val="24"/>
        </w:rPr>
        <w:t>&lt;</w:t>
      </w:r>
      <w:proofErr w:type="spellStart"/>
      <w:r w:rsidRPr="00E40028">
        <w:rPr>
          <w:rStyle w:val="HTMLCode"/>
          <w:rFonts w:ascii="Times New Roman" w:eastAsiaTheme="majorEastAsia" w:hAnsi="Times New Roman" w:cs="Times New Roman"/>
          <w:color w:val="000000" w:themeColor="text1"/>
          <w:sz w:val="24"/>
          <w:szCs w:val="24"/>
        </w:rPr>
        <w:t>img</w:t>
      </w:r>
      <w:proofErr w:type="spellEnd"/>
      <w:r w:rsidRPr="00E40028">
        <w:rPr>
          <w:rStyle w:val="HTMLCode"/>
          <w:rFonts w:ascii="Times New Roman" w:eastAsiaTheme="majorEastAsia" w:hAnsi="Times New Roman" w:cs="Times New Roman"/>
          <w:color w:val="000000" w:themeColor="text1"/>
          <w:sz w:val="24"/>
          <w:szCs w:val="24"/>
        </w:rPr>
        <w:t>&gt;</w:t>
      </w:r>
      <w:r w:rsidRPr="00E40028">
        <w:rPr>
          <w:color w:val="000000" w:themeColor="text1"/>
        </w:rPr>
        <w:t> tag is used to embed an image in a web page.</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Images are not technically inserted into a web page; images are linked to web pages. The </w:t>
      </w:r>
      <w:r w:rsidRPr="00E40028">
        <w:rPr>
          <w:rStyle w:val="HTMLCode"/>
          <w:rFonts w:ascii="Times New Roman" w:eastAsiaTheme="majorEastAsia" w:hAnsi="Times New Roman" w:cs="Times New Roman"/>
          <w:color w:val="000000" w:themeColor="text1"/>
          <w:sz w:val="24"/>
          <w:szCs w:val="24"/>
        </w:rPr>
        <w:t>&lt;</w:t>
      </w:r>
      <w:proofErr w:type="spellStart"/>
      <w:r w:rsidRPr="00E40028">
        <w:rPr>
          <w:rStyle w:val="HTMLCode"/>
          <w:rFonts w:ascii="Times New Roman" w:eastAsiaTheme="majorEastAsia" w:hAnsi="Times New Roman" w:cs="Times New Roman"/>
          <w:color w:val="000000" w:themeColor="text1"/>
          <w:sz w:val="24"/>
          <w:szCs w:val="24"/>
        </w:rPr>
        <w:t>img</w:t>
      </w:r>
      <w:proofErr w:type="spellEnd"/>
      <w:r w:rsidRPr="00E40028">
        <w:rPr>
          <w:rStyle w:val="HTMLCode"/>
          <w:rFonts w:ascii="Times New Roman" w:eastAsiaTheme="majorEastAsia" w:hAnsi="Times New Roman" w:cs="Times New Roman"/>
          <w:color w:val="000000" w:themeColor="text1"/>
          <w:sz w:val="24"/>
          <w:szCs w:val="24"/>
        </w:rPr>
        <w:t>&gt;</w:t>
      </w:r>
      <w:r w:rsidRPr="00E40028">
        <w:rPr>
          <w:color w:val="000000" w:themeColor="text1"/>
        </w:rPr>
        <w:t> tag creates a holding space for the referenced image.</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w:t>
      </w:r>
      <w:r w:rsidRPr="00E40028">
        <w:rPr>
          <w:rStyle w:val="HTMLCode"/>
          <w:rFonts w:ascii="Times New Roman" w:eastAsiaTheme="majorEastAsia" w:hAnsi="Times New Roman" w:cs="Times New Roman"/>
          <w:color w:val="000000" w:themeColor="text1"/>
          <w:sz w:val="24"/>
          <w:szCs w:val="24"/>
        </w:rPr>
        <w:t>&lt;</w:t>
      </w:r>
      <w:proofErr w:type="spellStart"/>
      <w:r w:rsidRPr="00E40028">
        <w:rPr>
          <w:rStyle w:val="HTMLCode"/>
          <w:rFonts w:ascii="Times New Roman" w:eastAsiaTheme="majorEastAsia" w:hAnsi="Times New Roman" w:cs="Times New Roman"/>
          <w:color w:val="000000" w:themeColor="text1"/>
          <w:sz w:val="24"/>
          <w:szCs w:val="24"/>
        </w:rPr>
        <w:t>img</w:t>
      </w:r>
      <w:proofErr w:type="spellEnd"/>
      <w:r w:rsidRPr="00E40028">
        <w:rPr>
          <w:rStyle w:val="HTMLCode"/>
          <w:rFonts w:ascii="Times New Roman" w:eastAsiaTheme="majorEastAsia" w:hAnsi="Times New Roman" w:cs="Times New Roman"/>
          <w:color w:val="000000" w:themeColor="text1"/>
          <w:sz w:val="24"/>
          <w:szCs w:val="24"/>
        </w:rPr>
        <w:t>&gt;</w:t>
      </w:r>
      <w:r w:rsidRPr="00E40028">
        <w:rPr>
          <w:color w:val="000000" w:themeColor="text1"/>
        </w:rPr>
        <w:t xml:space="preserve"> tag is </w:t>
      </w:r>
      <w:proofErr w:type="gramStart"/>
      <w:r w:rsidRPr="00E40028">
        <w:rPr>
          <w:color w:val="000000" w:themeColor="text1"/>
        </w:rPr>
        <w:t>empty,</w:t>
      </w:r>
      <w:proofErr w:type="gramEnd"/>
      <w:r w:rsidRPr="00E40028">
        <w:rPr>
          <w:color w:val="000000" w:themeColor="text1"/>
        </w:rPr>
        <w:t xml:space="preserve"> it contains attributes only, and does not have a closing tag.</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w:t>
      </w:r>
      <w:r w:rsidRPr="00E40028">
        <w:rPr>
          <w:rStyle w:val="HTMLCode"/>
          <w:rFonts w:ascii="Times New Roman" w:eastAsiaTheme="majorEastAsia" w:hAnsi="Times New Roman" w:cs="Times New Roman"/>
          <w:color w:val="000000" w:themeColor="text1"/>
          <w:sz w:val="24"/>
          <w:szCs w:val="24"/>
        </w:rPr>
        <w:t>&lt;</w:t>
      </w:r>
      <w:proofErr w:type="spellStart"/>
      <w:r w:rsidRPr="00E40028">
        <w:rPr>
          <w:rStyle w:val="HTMLCode"/>
          <w:rFonts w:ascii="Times New Roman" w:eastAsiaTheme="majorEastAsia" w:hAnsi="Times New Roman" w:cs="Times New Roman"/>
          <w:color w:val="000000" w:themeColor="text1"/>
          <w:sz w:val="24"/>
          <w:szCs w:val="24"/>
        </w:rPr>
        <w:t>img</w:t>
      </w:r>
      <w:proofErr w:type="spellEnd"/>
      <w:r w:rsidRPr="00E40028">
        <w:rPr>
          <w:rStyle w:val="HTMLCode"/>
          <w:rFonts w:ascii="Times New Roman" w:eastAsiaTheme="majorEastAsia" w:hAnsi="Times New Roman" w:cs="Times New Roman"/>
          <w:color w:val="000000" w:themeColor="text1"/>
          <w:sz w:val="24"/>
          <w:szCs w:val="24"/>
        </w:rPr>
        <w:t>&gt;</w:t>
      </w:r>
      <w:r w:rsidRPr="00E40028">
        <w:rPr>
          <w:color w:val="000000" w:themeColor="text1"/>
        </w:rPr>
        <w:t> tag has two required attributes:</w:t>
      </w:r>
    </w:p>
    <w:p w:rsidR="003A4FE5" w:rsidRPr="00E40028" w:rsidRDefault="003A4FE5" w:rsidP="0018175A">
      <w:pPr>
        <w:numPr>
          <w:ilvl w:val="0"/>
          <w:numId w:val="22"/>
        </w:numPr>
        <w:shd w:val="clear" w:color="auto" w:fill="FFFFFF"/>
        <w:spacing w:after="0" w:line="360" w:lineRule="auto"/>
        <w:jc w:val="both"/>
        <w:rPr>
          <w:rFonts w:ascii="Times New Roman" w:hAnsi="Times New Roman" w:cs="Times New Roman"/>
          <w:color w:val="000000" w:themeColor="text1"/>
          <w:sz w:val="24"/>
          <w:szCs w:val="24"/>
        </w:rPr>
      </w:pPr>
      <w:proofErr w:type="spellStart"/>
      <w:r w:rsidRPr="00E40028">
        <w:rPr>
          <w:rFonts w:ascii="Times New Roman" w:hAnsi="Times New Roman" w:cs="Times New Roman"/>
          <w:color w:val="000000" w:themeColor="text1"/>
          <w:sz w:val="24"/>
          <w:szCs w:val="24"/>
        </w:rPr>
        <w:t>src</w:t>
      </w:r>
      <w:proofErr w:type="spellEnd"/>
      <w:r w:rsidRPr="00E40028">
        <w:rPr>
          <w:rFonts w:ascii="Times New Roman" w:hAnsi="Times New Roman" w:cs="Times New Roman"/>
          <w:color w:val="000000" w:themeColor="text1"/>
          <w:sz w:val="24"/>
          <w:szCs w:val="24"/>
        </w:rPr>
        <w:t xml:space="preserve"> - Specifies the path to the image</w:t>
      </w:r>
    </w:p>
    <w:p w:rsidR="003A4FE5" w:rsidRPr="00E40028" w:rsidRDefault="003A4FE5" w:rsidP="0018175A">
      <w:pPr>
        <w:numPr>
          <w:ilvl w:val="0"/>
          <w:numId w:val="22"/>
        </w:numPr>
        <w:shd w:val="clear" w:color="auto" w:fill="FFFFFF"/>
        <w:spacing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t>alt - Specifies an alternate text for the image</w:t>
      </w:r>
    </w:p>
    <w:p w:rsidR="003A4FE5" w:rsidRPr="00E40028" w:rsidRDefault="003A4FE5" w:rsidP="0018175A">
      <w:pPr>
        <w:pStyle w:val="Heading2"/>
        <w:shd w:val="clear" w:color="auto" w:fill="FFFFFF"/>
        <w:tabs>
          <w:tab w:val="left" w:pos="5090"/>
        </w:tabs>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lastRenderedPageBreak/>
        <w:t>Image Maps</w:t>
      </w:r>
      <w:r w:rsidR="0018175A">
        <w:rPr>
          <w:rFonts w:ascii="Times New Roman" w:hAnsi="Times New Roman" w:cs="Times New Roman"/>
          <w:bCs w:val="0"/>
          <w:color w:val="000000" w:themeColor="text1"/>
          <w:sz w:val="24"/>
          <w:szCs w:val="24"/>
        </w:rPr>
        <w:tab/>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HTML </w:t>
      </w:r>
      <w:r w:rsidRPr="00E40028">
        <w:rPr>
          <w:rStyle w:val="HTMLCode"/>
          <w:rFonts w:ascii="Times New Roman" w:eastAsiaTheme="majorEastAsia" w:hAnsi="Times New Roman" w:cs="Times New Roman"/>
          <w:color w:val="000000" w:themeColor="text1"/>
          <w:sz w:val="24"/>
          <w:szCs w:val="24"/>
        </w:rPr>
        <w:t>&lt;map&gt;</w:t>
      </w:r>
      <w:r w:rsidRPr="00E40028">
        <w:rPr>
          <w:color w:val="000000" w:themeColor="text1"/>
        </w:rPr>
        <w:t> tag defines an image map. An image map is an image with clickable areas. The areas are defined with one or more </w:t>
      </w:r>
      <w:r w:rsidRPr="00E40028">
        <w:rPr>
          <w:rStyle w:val="HTMLCode"/>
          <w:rFonts w:ascii="Times New Roman" w:eastAsiaTheme="majorEastAsia" w:hAnsi="Times New Roman" w:cs="Times New Roman"/>
          <w:color w:val="000000" w:themeColor="text1"/>
          <w:sz w:val="24"/>
          <w:szCs w:val="24"/>
        </w:rPr>
        <w:t>&lt;area&gt;</w:t>
      </w:r>
      <w:r w:rsidRPr="00E40028">
        <w:rPr>
          <w:color w:val="000000" w:themeColor="text1"/>
        </w:rPr>
        <w:t> tags.</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Try to click on the computer, phone, or the cup of coffee in the image below:</w:t>
      </w:r>
    </w:p>
    <w:p w:rsidR="003A4FE5" w:rsidRPr="00E40028" w:rsidRDefault="003A4FE5" w:rsidP="0018175A">
      <w:pPr>
        <w:pStyle w:val="NormalWeb"/>
        <w:shd w:val="clear" w:color="auto" w:fill="FFFFFF"/>
        <w:spacing w:before="0" w:beforeAutospacing="0" w:after="0" w:afterAutospacing="0" w:line="360" w:lineRule="auto"/>
        <w:jc w:val="both"/>
        <w:rPr>
          <w:rStyle w:val="tagcolor"/>
          <w:color w:val="000000" w:themeColor="text1"/>
        </w:rPr>
      </w:pPr>
      <w:r w:rsidRPr="00E40028">
        <w:rPr>
          <w:rStyle w:val="tagcolor"/>
          <w:color w:val="000000" w:themeColor="text1"/>
        </w:rPr>
        <w:t>&lt;</w:t>
      </w:r>
      <w:proofErr w:type="spellStart"/>
      <w:r w:rsidRPr="00E40028">
        <w:rPr>
          <w:rStyle w:val="tagnamecolor"/>
          <w:color w:val="000000" w:themeColor="text1"/>
        </w:rPr>
        <w:t>img</w:t>
      </w:r>
      <w:proofErr w:type="spellEnd"/>
      <w:r w:rsidRPr="00E40028">
        <w:rPr>
          <w:rStyle w:val="attributecolor"/>
          <w:rFonts w:eastAsiaTheme="majorEastAsia"/>
          <w:color w:val="000000" w:themeColor="text1"/>
        </w:rPr>
        <w:t> </w:t>
      </w:r>
      <w:proofErr w:type="spellStart"/>
      <w:r w:rsidRPr="00E40028">
        <w:rPr>
          <w:rStyle w:val="attributecolor"/>
          <w:rFonts w:eastAsiaTheme="majorEastAsia"/>
          <w:color w:val="000000" w:themeColor="text1"/>
        </w:rPr>
        <w:t>src</w:t>
      </w:r>
      <w:proofErr w:type="spellEnd"/>
      <w:r w:rsidRPr="00E40028">
        <w:rPr>
          <w:rStyle w:val="attributevaluecolor"/>
          <w:color w:val="000000" w:themeColor="text1"/>
        </w:rPr>
        <w:t>="workplace.jpg"</w:t>
      </w:r>
      <w:r w:rsidRPr="00E40028">
        <w:rPr>
          <w:rStyle w:val="attributecolor"/>
          <w:rFonts w:eastAsiaTheme="majorEastAsia"/>
          <w:color w:val="000000" w:themeColor="text1"/>
        </w:rPr>
        <w:t> alt</w:t>
      </w:r>
      <w:r w:rsidRPr="00E40028">
        <w:rPr>
          <w:rStyle w:val="attributevaluecolor"/>
          <w:color w:val="000000" w:themeColor="text1"/>
        </w:rPr>
        <w:t>="Workplace"</w:t>
      </w:r>
      <w:r w:rsidRPr="00E40028">
        <w:rPr>
          <w:rStyle w:val="attributecolor"/>
          <w:rFonts w:eastAsiaTheme="majorEastAsia"/>
          <w:color w:val="000000" w:themeColor="text1"/>
        </w:rPr>
        <w:t> </w:t>
      </w:r>
      <w:proofErr w:type="spellStart"/>
      <w:r w:rsidRPr="00E40028">
        <w:rPr>
          <w:rStyle w:val="attributecolor"/>
          <w:rFonts w:eastAsiaTheme="majorEastAsia"/>
          <w:color w:val="000000" w:themeColor="text1"/>
        </w:rPr>
        <w:t>usemap</w:t>
      </w:r>
      <w:proofErr w:type="spellEnd"/>
      <w:r w:rsidRPr="00E40028">
        <w:rPr>
          <w:rStyle w:val="attributevaluecolor"/>
          <w:color w:val="000000" w:themeColor="text1"/>
        </w:rPr>
        <w:t>="#</w:t>
      </w:r>
      <w:proofErr w:type="spellStart"/>
      <w:r w:rsidRPr="00E40028">
        <w:rPr>
          <w:rStyle w:val="attributevaluecolor"/>
          <w:color w:val="000000" w:themeColor="text1"/>
        </w:rPr>
        <w:t>workmap</w:t>
      </w:r>
      <w:proofErr w:type="spellEnd"/>
      <w:r w:rsidRPr="00E40028">
        <w:rPr>
          <w:rStyle w:val="attributevaluecolor"/>
          <w:color w:val="000000" w:themeColor="text1"/>
        </w:rPr>
        <w:t>"</w:t>
      </w:r>
      <w:r w:rsidRPr="00E40028">
        <w:rPr>
          <w:rStyle w:val="tagcolor"/>
          <w:color w:val="000000" w:themeColor="text1"/>
        </w:rPr>
        <w:t>&gt;</w:t>
      </w:r>
      <w:r w:rsidRPr="00E40028">
        <w:rPr>
          <w:color w:val="000000" w:themeColor="text1"/>
        </w:rPr>
        <w:br/>
      </w:r>
      <w:r w:rsidRPr="00E40028">
        <w:rPr>
          <w:color w:val="000000" w:themeColor="text1"/>
        </w:rPr>
        <w:br/>
      </w:r>
      <w:r w:rsidRPr="00E40028">
        <w:rPr>
          <w:rStyle w:val="tagcolor"/>
          <w:color w:val="000000" w:themeColor="text1"/>
        </w:rPr>
        <w:t>&lt;</w:t>
      </w:r>
      <w:r w:rsidRPr="00E40028">
        <w:rPr>
          <w:rStyle w:val="tagnamecolor"/>
          <w:color w:val="000000" w:themeColor="text1"/>
        </w:rPr>
        <w:t>map</w:t>
      </w:r>
      <w:r w:rsidRPr="00E40028">
        <w:rPr>
          <w:rStyle w:val="attributecolor"/>
          <w:rFonts w:eastAsiaTheme="majorEastAsia"/>
          <w:color w:val="000000" w:themeColor="text1"/>
        </w:rPr>
        <w:t> name</w:t>
      </w:r>
      <w:r w:rsidRPr="00E40028">
        <w:rPr>
          <w:rStyle w:val="attributevaluecolor"/>
          <w:color w:val="000000" w:themeColor="text1"/>
        </w:rPr>
        <w:t>="</w:t>
      </w:r>
      <w:proofErr w:type="spellStart"/>
      <w:r w:rsidRPr="00E40028">
        <w:rPr>
          <w:rStyle w:val="attributevaluecolor"/>
          <w:color w:val="000000" w:themeColor="text1"/>
        </w:rPr>
        <w:t>workmap</w:t>
      </w:r>
      <w:proofErr w:type="spellEnd"/>
      <w:r w:rsidRPr="00E40028">
        <w:rPr>
          <w:rStyle w:val="attributevaluecolor"/>
          <w:color w:val="000000" w:themeColor="text1"/>
        </w:rPr>
        <w:t>"</w:t>
      </w:r>
      <w:r w:rsidRPr="00E40028">
        <w:rPr>
          <w:rStyle w:val="tagcolor"/>
          <w:color w:val="000000" w:themeColor="text1"/>
        </w:rPr>
        <w:t>&gt;</w:t>
      </w:r>
      <w:r w:rsidRPr="00E40028">
        <w:rPr>
          <w:color w:val="000000" w:themeColor="text1"/>
        </w:rPr>
        <w:br/>
      </w:r>
      <w:r w:rsidRPr="00E40028">
        <w:rPr>
          <w:color w:val="000000" w:themeColor="text1"/>
          <w:shd w:val="clear" w:color="auto" w:fill="FFFFFF"/>
        </w:rPr>
        <w:t>  </w:t>
      </w:r>
      <w:r w:rsidRPr="00E40028">
        <w:rPr>
          <w:rStyle w:val="tagcolor"/>
          <w:color w:val="000000" w:themeColor="text1"/>
        </w:rPr>
        <w:t>&lt;</w:t>
      </w:r>
      <w:r w:rsidRPr="00E40028">
        <w:rPr>
          <w:rStyle w:val="tagnamecolor"/>
          <w:color w:val="000000" w:themeColor="text1"/>
        </w:rPr>
        <w:t>area</w:t>
      </w:r>
      <w:r w:rsidRPr="00E40028">
        <w:rPr>
          <w:rStyle w:val="attributecolor"/>
          <w:rFonts w:eastAsiaTheme="majorEastAsia"/>
          <w:color w:val="000000" w:themeColor="text1"/>
        </w:rPr>
        <w:t> shape</w:t>
      </w:r>
      <w:r w:rsidRPr="00E40028">
        <w:rPr>
          <w:rStyle w:val="attributevaluecolor"/>
          <w:color w:val="000000" w:themeColor="text1"/>
        </w:rPr>
        <w:t>="rect"</w:t>
      </w:r>
      <w:r w:rsidRPr="00E40028">
        <w:rPr>
          <w:rStyle w:val="attributecolor"/>
          <w:rFonts w:eastAsiaTheme="majorEastAsia"/>
          <w:color w:val="000000" w:themeColor="text1"/>
        </w:rPr>
        <w:t> coords</w:t>
      </w:r>
      <w:r w:rsidRPr="00E40028">
        <w:rPr>
          <w:rStyle w:val="attributevaluecolor"/>
          <w:color w:val="000000" w:themeColor="text1"/>
        </w:rPr>
        <w:t>="34,44,270,350"</w:t>
      </w:r>
      <w:r w:rsidRPr="00E40028">
        <w:rPr>
          <w:rStyle w:val="attributecolor"/>
          <w:rFonts w:eastAsiaTheme="majorEastAsia"/>
          <w:color w:val="000000" w:themeColor="text1"/>
        </w:rPr>
        <w:t> alt</w:t>
      </w:r>
      <w:r w:rsidRPr="00E40028">
        <w:rPr>
          <w:rStyle w:val="attributevaluecolor"/>
          <w:color w:val="000000" w:themeColor="text1"/>
        </w:rPr>
        <w:t>="Computer"</w:t>
      </w:r>
      <w:r w:rsidRPr="00E40028">
        <w:rPr>
          <w:rStyle w:val="attributecolor"/>
          <w:rFonts w:eastAsiaTheme="majorEastAsia"/>
          <w:color w:val="000000" w:themeColor="text1"/>
        </w:rPr>
        <w:t> href</w:t>
      </w:r>
      <w:r w:rsidRPr="00E40028">
        <w:rPr>
          <w:rStyle w:val="attributevaluecolor"/>
          <w:color w:val="000000" w:themeColor="text1"/>
        </w:rPr>
        <w:t>="computer.htm"</w:t>
      </w:r>
      <w:r w:rsidRPr="00E40028">
        <w:rPr>
          <w:rStyle w:val="tagcolor"/>
          <w:color w:val="000000" w:themeColor="text1"/>
        </w:rPr>
        <w:t>&gt;</w:t>
      </w:r>
      <w:r w:rsidRPr="00E40028">
        <w:rPr>
          <w:color w:val="000000" w:themeColor="text1"/>
        </w:rPr>
        <w:br/>
      </w:r>
      <w:r w:rsidRPr="00E40028">
        <w:rPr>
          <w:color w:val="000000" w:themeColor="text1"/>
          <w:shd w:val="clear" w:color="auto" w:fill="FFFFFF"/>
        </w:rPr>
        <w:t>  </w:t>
      </w:r>
      <w:r w:rsidRPr="00E40028">
        <w:rPr>
          <w:rStyle w:val="tagcolor"/>
          <w:color w:val="000000" w:themeColor="text1"/>
        </w:rPr>
        <w:t>&lt;</w:t>
      </w:r>
      <w:r w:rsidRPr="00E40028">
        <w:rPr>
          <w:rStyle w:val="tagnamecolor"/>
          <w:color w:val="000000" w:themeColor="text1"/>
        </w:rPr>
        <w:t>area</w:t>
      </w:r>
      <w:r w:rsidRPr="00E40028">
        <w:rPr>
          <w:rStyle w:val="attributecolor"/>
          <w:rFonts w:eastAsiaTheme="majorEastAsia"/>
          <w:color w:val="000000" w:themeColor="text1"/>
        </w:rPr>
        <w:t> shape</w:t>
      </w:r>
      <w:r w:rsidRPr="00E40028">
        <w:rPr>
          <w:rStyle w:val="attributevaluecolor"/>
          <w:color w:val="000000" w:themeColor="text1"/>
        </w:rPr>
        <w:t>="rect"</w:t>
      </w:r>
      <w:r w:rsidRPr="00E40028">
        <w:rPr>
          <w:rStyle w:val="attributecolor"/>
          <w:rFonts w:eastAsiaTheme="majorEastAsia"/>
          <w:color w:val="000000" w:themeColor="text1"/>
        </w:rPr>
        <w:t> coords</w:t>
      </w:r>
      <w:r w:rsidRPr="00E40028">
        <w:rPr>
          <w:rStyle w:val="attributevaluecolor"/>
          <w:color w:val="000000" w:themeColor="text1"/>
        </w:rPr>
        <w:t>="290,172,333,250"</w:t>
      </w:r>
      <w:r w:rsidRPr="00E40028">
        <w:rPr>
          <w:rStyle w:val="attributecolor"/>
          <w:rFonts w:eastAsiaTheme="majorEastAsia"/>
          <w:color w:val="000000" w:themeColor="text1"/>
        </w:rPr>
        <w:t> alt</w:t>
      </w:r>
      <w:r w:rsidRPr="00E40028">
        <w:rPr>
          <w:rStyle w:val="attributevaluecolor"/>
          <w:color w:val="000000" w:themeColor="text1"/>
        </w:rPr>
        <w:t>="Phone"</w:t>
      </w:r>
      <w:r w:rsidRPr="00E40028">
        <w:rPr>
          <w:rStyle w:val="attributecolor"/>
          <w:rFonts w:eastAsiaTheme="majorEastAsia"/>
          <w:color w:val="000000" w:themeColor="text1"/>
        </w:rPr>
        <w:t> href</w:t>
      </w:r>
      <w:r w:rsidRPr="00E40028">
        <w:rPr>
          <w:rStyle w:val="attributevaluecolor"/>
          <w:color w:val="000000" w:themeColor="text1"/>
        </w:rPr>
        <w:t>="phone.htm"</w:t>
      </w:r>
      <w:r w:rsidRPr="00E40028">
        <w:rPr>
          <w:rStyle w:val="tagcolor"/>
          <w:color w:val="000000" w:themeColor="text1"/>
        </w:rPr>
        <w:t>&gt;</w:t>
      </w:r>
      <w:r w:rsidRPr="00E40028">
        <w:rPr>
          <w:color w:val="000000" w:themeColor="text1"/>
        </w:rPr>
        <w:br/>
      </w:r>
      <w:r w:rsidRPr="00E40028">
        <w:rPr>
          <w:color w:val="000000" w:themeColor="text1"/>
          <w:shd w:val="clear" w:color="auto" w:fill="FFFFFF"/>
        </w:rPr>
        <w:t>  </w:t>
      </w:r>
      <w:r w:rsidRPr="00E40028">
        <w:rPr>
          <w:rStyle w:val="tagcolor"/>
          <w:color w:val="000000" w:themeColor="text1"/>
        </w:rPr>
        <w:t>&lt;</w:t>
      </w:r>
      <w:r w:rsidRPr="00E40028">
        <w:rPr>
          <w:rStyle w:val="tagnamecolor"/>
          <w:color w:val="000000" w:themeColor="text1"/>
        </w:rPr>
        <w:t>area</w:t>
      </w:r>
      <w:r w:rsidRPr="00E40028">
        <w:rPr>
          <w:rStyle w:val="attributecolor"/>
          <w:rFonts w:eastAsiaTheme="majorEastAsia"/>
          <w:color w:val="000000" w:themeColor="text1"/>
        </w:rPr>
        <w:t> shape</w:t>
      </w:r>
      <w:r w:rsidRPr="00E40028">
        <w:rPr>
          <w:rStyle w:val="attributevaluecolor"/>
          <w:color w:val="000000" w:themeColor="text1"/>
        </w:rPr>
        <w:t>="circle"</w:t>
      </w:r>
      <w:r w:rsidRPr="00E40028">
        <w:rPr>
          <w:rStyle w:val="attributecolor"/>
          <w:rFonts w:eastAsiaTheme="majorEastAsia"/>
          <w:color w:val="000000" w:themeColor="text1"/>
        </w:rPr>
        <w:t> coords</w:t>
      </w:r>
      <w:r w:rsidRPr="00E40028">
        <w:rPr>
          <w:rStyle w:val="attributevaluecolor"/>
          <w:color w:val="000000" w:themeColor="text1"/>
        </w:rPr>
        <w:t>="337,300,44"</w:t>
      </w:r>
      <w:r w:rsidRPr="00E40028">
        <w:rPr>
          <w:rStyle w:val="attributecolor"/>
          <w:rFonts w:eastAsiaTheme="majorEastAsia"/>
          <w:color w:val="000000" w:themeColor="text1"/>
        </w:rPr>
        <w:t> alt</w:t>
      </w:r>
      <w:r w:rsidRPr="00E40028">
        <w:rPr>
          <w:rStyle w:val="attributevaluecolor"/>
          <w:color w:val="000000" w:themeColor="text1"/>
        </w:rPr>
        <w:t>="Coffee"</w:t>
      </w:r>
      <w:r w:rsidRPr="00E40028">
        <w:rPr>
          <w:rStyle w:val="attributecolor"/>
          <w:rFonts w:eastAsiaTheme="majorEastAsia"/>
          <w:color w:val="000000" w:themeColor="text1"/>
        </w:rPr>
        <w:t> href</w:t>
      </w:r>
      <w:r w:rsidRPr="00E40028">
        <w:rPr>
          <w:rStyle w:val="attributevaluecolor"/>
          <w:color w:val="000000" w:themeColor="text1"/>
        </w:rPr>
        <w:t>="coffee.htm"</w:t>
      </w:r>
      <w:r w:rsidRPr="00E40028">
        <w:rPr>
          <w:rStyle w:val="tagcolor"/>
          <w:color w:val="000000" w:themeColor="text1"/>
        </w:rPr>
        <w:t>&gt;</w:t>
      </w:r>
      <w:r w:rsidRPr="00E40028">
        <w:rPr>
          <w:color w:val="000000" w:themeColor="text1"/>
        </w:rPr>
        <w:br/>
      </w:r>
      <w:r w:rsidRPr="00E40028">
        <w:rPr>
          <w:rStyle w:val="tagcolor"/>
          <w:color w:val="000000" w:themeColor="text1"/>
        </w:rPr>
        <w:t>&lt;</w:t>
      </w:r>
      <w:r w:rsidRPr="00E40028">
        <w:rPr>
          <w:rStyle w:val="tagnamecolor"/>
          <w:color w:val="000000" w:themeColor="text1"/>
        </w:rPr>
        <w:t>/map</w:t>
      </w:r>
      <w:r w:rsidRPr="00E40028">
        <w:rPr>
          <w:rStyle w:val="tagcolor"/>
          <w:color w:val="000000" w:themeColor="text1"/>
        </w:rPr>
        <w:t>&gt;</w:t>
      </w:r>
    </w:p>
    <w:p w:rsidR="003A4FE5" w:rsidRPr="00E40028" w:rsidRDefault="003A4FE5" w:rsidP="0018175A">
      <w:pPr>
        <w:pStyle w:val="NormalWeb"/>
        <w:shd w:val="clear" w:color="auto" w:fill="FFFFFF"/>
        <w:spacing w:before="0" w:beforeAutospacing="0" w:after="0" w:afterAutospacing="0"/>
        <w:rPr>
          <w:color w:val="000000" w:themeColor="text1"/>
        </w:rPr>
      </w:pPr>
    </w:p>
    <w:p w:rsidR="003A4FE5" w:rsidRPr="00E40028" w:rsidRDefault="003A4FE5" w:rsidP="0018175A">
      <w:pPr>
        <w:pStyle w:val="NormalWeb"/>
        <w:shd w:val="clear" w:color="auto" w:fill="FFFFFF"/>
        <w:spacing w:before="0" w:beforeAutospacing="0" w:after="0" w:afterAutospacing="0"/>
        <w:rPr>
          <w:b/>
          <w:color w:val="000000" w:themeColor="text1"/>
        </w:rPr>
      </w:pPr>
    </w:p>
    <w:p w:rsidR="003A4FE5" w:rsidRPr="00E40028" w:rsidRDefault="003A4FE5" w:rsidP="0018175A">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The Areas</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Then, add the clickable areas.</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A clickable area is defined using an </w:t>
      </w:r>
      <w:r w:rsidRPr="00E40028">
        <w:rPr>
          <w:rStyle w:val="HTMLCode"/>
          <w:rFonts w:ascii="Times New Roman" w:eastAsiaTheme="majorEastAsia" w:hAnsi="Times New Roman" w:cs="Times New Roman"/>
          <w:color w:val="000000" w:themeColor="text1"/>
          <w:sz w:val="24"/>
          <w:szCs w:val="24"/>
        </w:rPr>
        <w:t>&lt;area&gt;</w:t>
      </w:r>
      <w:r w:rsidRPr="00E40028">
        <w:rPr>
          <w:color w:val="000000" w:themeColor="text1"/>
        </w:rPr>
        <w:t> element.</w:t>
      </w:r>
    </w:p>
    <w:p w:rsidR="003A4FE5" w:rsidRPr="00E40028" w:rsidRDefault="003A4FE5" w:rsidP="0018175A">
      <w:pPr>
        <w:pStyle w:val="Heading3"/>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Shape</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You must define the shape of the clickable area, and you can choose one of these values:</w:t>
      </w:r>
    </w:p>
    <w:p w:rsidR="003A4FE5" w:rsidRPr="00E40028" w:rsidRDefault="003A4FE5" w:rsidP="0018175A">
      <w:pPr>
        <w:numPr>
          <w:ilvl w:val="0"/>
          <w:numId w:val="23"/>
        </w:numPr>
        <w:shd w:val="clear" w:color="auto" w:fill="FFFFFF"/>
        <w:spacing w:after="0" w:line="360" w:lineRule="auto"/>
        <w:jc w:val="both"/>
        <w:rPr>
          <w:rFonts w:ascii="Times New Roman" w:hAnsi="Times New Roman" w:cs="Times New Roman"/>
          <w:color w:val="000000" w:themeColor="text1"/>
          <w:sz w:val="24"/>
          <w:szCs w:val="24"/>
        </w:rPr>
      </w:pPr>
      <w:proofErr w:type="spellStart"/>
      <w:r w:rsidRPr="00E40028">
        <w:rPr>
          <w:rStyle w:val="HTMLCode"/>
          <w:rFonts w:ascii="Times New Roman" w:eastAsiaTheme="majorEastAsia" w:hAnsi="Times New Roman" w:cs="Times New Roman"/>
          <w:color w:val="000000" w:themeColor="text1"/>
          <w:sz w:val="24"/>
          <w:szCs w:val="24"/>
        </w:rPr>
        <w:t>rect</w:t>
      </w:r>
      <w:proofErr w:type="spellEnd"/>
      <w:r w:rsidRPr="00E40028">
        <w:rPr>
          <w:rFonts w:ascii="Times New Roman" w:hAnsi="Times New Roman" w:cs="Times New Roman"/>
          <w:color w:val="000000" w:themeColor="text1"/>
          <w:sz w:val="24"/>
          <w:szCs w:val="24"/>
        </w:rPr>
        <w:t> - defines a rectangular region</w:t>
      </w:r>
    </w:p>
    <w:p w:rsidR="003A4FE5" w:rsidRPr="00E40028" w:rsidRDefault="003A4FE5" w:rsidP="0018175A">
      <w:pPr>
        <w:numPr>
          <w:ilvl w:val="0"/>
          <w:numId w:val="23"/>
        </w:numPr>
        <w:shd w:val="clear" w:color="auto" w:fill="FFFFFF"/>
        <w:spacing w:after="0" w:line="360" w:lineRule="auto"/>
        <w:jc w:val="both"/>
        <w:rPr>
          <w:rFonts w:ascii="Times New Roman" w:hAnsi="Times New Roman" w:cs="Times New Roman"/>
          <w:color w:val="000000" w:themeColor="text1"/>
          <w:sz w:val="24"/>
          <w:szCs w:val="24"/>
        </w:rPr>
      </w:pPr>
      <w:r w:rsidRPr="00E40028">
        <w:rPr>
          <w:rStyle w:val="HTMLCode"/>
          <w:rFonts w:ascii="Times New Roman" w:eastAsiaTheme="majorEastAsia" w:hAnsi="Times New Roman" w:cs="Times New Roman"/>
          <w:color w:val="000000" w:themeColor="text1"/>
          <w:sz w:val="24"/>
          <w:szCs w:val="24"/>
        </w:rPr>
        <w:t>circle</w:t>
      </w:r>
      <w:r w:rsidRPr="00E40028">
        <w:rPr>
          <w:rFonts w:ascii="Times New Roman" w:hAnsi="Times New Roman" w:cs="Times New Roman"/>
          <w:color w:val="000000" w:themeColor="text1"/>
          <w:sz w:val="24"/>
          <w:szCs w:val="24"/>
        </w:rPr>
        <w:t> - defines a circular region</w:t>
      </w:r>
    </w:p>
    <w:p w:rsidR="003A4FE5" w:rsidRPr="00E40028" w:rsidRDefault="003A4FE5" w:rsidP="0018175A">
      <w:pPr>
        <w:numPr>
          <w:ilvl w:val="0"/>
          <w:numId w:val="23"/>
        </w:numPr>
        <w:shd w:val="clear" w:color="auto" w:fill="FFFFFF"/>
        <w:spacing w:after="0" w:line="360" w:lineRule="auto"/>
        <w:jc w:val="both"/>
        <w:rPr>
          <w:rFonts w:ascii="Times New Roman" w:hAnsi="Times New Roman" w:cs="Times New Roman"/>
          <w:color w:val="000000" w:themeColor="text1"/>
          <w:sz w:val="24"/>
          <w:szCs w:val="24"/>
        </w:rPr>
      </w:pPr>
      <w:r w:rsidRPr="00E40028">
        <w:rPr>
          <w:rStyle w:val="HTMLCode"/>
          <w:rFonts w:ascii="Times New Roman" w:eastAsiaTheme="majorEastAsia" w:hAnsi="Times New Roman" w:cs="Times New Roman"/>
          <w:color w:val="000000" w:themeColor="text1"/>
          <w:sz w:val="24"/>
          <w:szCs w:val="24"/>
        </w:rPr>
        <w:t>poly</w:t>
      </w:r>
      <w:r w:rsidRPr="00E40028">
        <w:rPr>
          <w:rFonts w:ascii="Times New Roman" w:hAnsi="Times New Roman" w:cs="Times New Roman"/>
          <w:color w:val="000000" w:themeColor="text1"/>
          <w:sz w:val="24"/>
          <w:szCs w:val="24"/>
        </w:rPr>
        <w:t> - defines a polygonal region</w:t>
      </w:r>
    </w:p>
    <w:p w:rsidR="003A4FE5" w:rsidRPr="00E40028" w:rsidRDefault="003A4FE5" w:rsidP="0018175A">
      <w:pPr>
        <w:numPr>
          <w:ilvl w:val="0"/>
          <w:numId w:val="23"/>
        </w:numPr>
        <w:shd w:val="clear" w:color="auto" w:fill="FFFFFF"/>
        <w:spacing w:after="0" w:line="360" w:lineRule="auto"/>
        <w:jc w:val="both"/>
        <w:rPr>
          <w:rFonts w:ascii="Times New Roman" w:hAnsi="Times New Roman" w:cs="Times New Roman"/>
          <w:color w:val="000000" w:themeColor="text1"/>
          <w:sz w:val="24"/>
          <w:szCs w:val="24"/>
        </w:rPr>
      </w:pPr>
      <w:r w:rsidRPr="00E40028">
        <w:rPr>
          <w:rStyle w:val="HTMLCode"/>
          <w:rFonts w:ascii="Times New Roman" w:eastAsiaTheme="majorEastAsia" w:hAnsi="Times New Roman" w:cs="Times New Roman"/>
          <w:color w:val="000000" w:themeColor="text1"/>
          <w:sz w:val="24"/>
          <w:szCs w:val="24"/>
        </w:rPr>
        <w:t>default</w:t>
      </w:r>
      <w:r w:rsidRPr="00E40028">
        <w:rPr>
          <w:rFonts w:ascii="Times New Roman" w:hAnsi="Times New Roman" w:cs="Times New Roman"/>
          <w:color w:val="000000" w:themeColor="text1"/>
          <w:sz w:val="24"/>
          <w:szCs w:val="24"/>
        </w:rPr>
        <w:t> - defines the entire region</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You must also define some coordinates to be able to place the clickable area onto the image. </w:t>
      </w:r>
    </w:p>
    <w:p w:rsidR="003A4FE5" w:rsidRPr="00E40028" w:rsidRDefault="003A4FE5" w:rsidP="0018175A">
      <w:pPr>
        <w:spacing w:after="0" w:line="360" w:lineRule="auto"/>
        <w:jc w:val="both"/>
        <w:rPr>
          <w:rFonts w:ascii="Times New Roman" w:hAnsi="Times New Roman" w:cs="Times New Roman"/>
          <w:color w:val="000000" w:themeColor="text1"/>
          <w:sz w:val="24"/>
          <w:szCs w:val="24"/>
        </w:rPr>
      </w:pPr>
      <w:r w:rsidRPr="00E40028">
        <w:rPr>
          <w:rFonts w:ascii="Times New Roman" w:hAnsi="Times New Roman" w:cs="Times New Roman"/>
          <w:color w:val="000000" w:themeColor="text1"/>
          <w:sz w:val="24"/>
          <w:szCs w:val="24"/>
        </w:rPr>
        <w:pict>
          <v:rect id="_x0000_i1025" style="width:0;height:0" o:hralign="center" o:hrstd="t" o:hrnoshade="t" o:hr="t" fillcolor="black" stroked="f"/>
        </w:pict>
      </w:r>
    </w:p>
    <w:p w:rsidR="003A4FE5" w:rsidRPr="00E40028" w:rsidRDefault="003A4FE5" w:rsidP="0018175A">
      <w:pPr>
        <w:pStyle w:val="Heading3"/>
        <w:shd w:val="clear" w:color="auto" w:fill="FFFFFF"/>
        <w:spacing w:before="0" w:line="360" w:lineRule="auto"/>
        <w:jc w:val="both"/>
        <w:rPr>
          <w:rFonts w:ascii="Times New Roman" w:hAnsi="Times New Roman" w:cs="Times New Roman"/>
          <w:b w:val="0"/>
          <w:bCs w:val="0"/>
          <w:color w:val="000000" w:themeColor="text1"/>
          <w:sz w:val="24"/>
          <w:szCs w:val="24"/>
        </w:rPr>
      </w:pPr>
      <w:r w:rsidRPr="00E40028">
        <w:rPr>
          <w:rFonts w:ascii="Times New Roman" w:hAnsi="Times New Roman" w:cs="Times New Roman"/>
          <w:b w:val="0"/>
          <w:bCs w:val="0"/>
          <w:color w:val="000000" w:themeColor="text1"/>
          <w:sz w:val="24"/>
          <w:szCs w:val="24"/>
        </w:rPr>
        <w:t>Shape="</w:t>
      </w:r>
      <w:proofErr w:type="spellStart"/>
      <w:r w:rsidRPr="00E40028">
        <w:rPr>
          <w:rFonts w:ascii="Times New Roman" w:hAnsi="Times New Roman" w:cs="Times New Roman"/>
          <w:b w:val="0"/>
          <w:bCs w:val="0"/>
          <w:color w:val="000000" w:themeColor="text1"/>
          <w:sz w:val="24"/>
          <w:szCs w:val="24"/>
        </w:rPr>
        <w:t>rect</w:t>
      </w:r>
      <w:proofErr w:type="spellEnd"/>
      <w:r w:rsidRPr="00E40028">
        <w:rPr>
          <w:rFonts w:ascii="Times New Roman" w:hAnsi="Times New Roman" w:cs="Times New Roman"/>
          <w:b w:val="0"/>
          <w:bCs w:val="0"/>
          <w:color w:val="000000" w:themeColor="text1"/>
          <w:sz w:val="24"/>
          <w:szCs w:val="24"/>
        </w:rPr>
        <w:t>"</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The coordinates for </w:t>
      </w:r>
      <w:r w:rsidRPr="00E40028">
        <w:rPr>
          <w:rStyle w:val="HTMLCode"/>
          <w:rFonts w:ascii="Times New Roman" w:eastAsiaTheme="majorEastAsia" w:hAnsi="Times New Roman" w:cs="Times New Roman"/>
          <w:color w:val="000000" w:themeColor="text1"/>
          <w:sz w:val="24"/>
          <w:szCs w:val="24"/>
        </w:rPr>
        <w:t>shape="</w:t>
      </w:r>
      <w:proofErr w:type="spellStart"/>
      <w:r w:rsidRPr="00E40028">
        <w:rPr>
          <w:rStyle w:val="HTMLCode"/>
          <w:rFonts w:ascii="Times New Roman" w:eastAsiaTheme="majorEastAsia" w:hAnsi="Times New Roman" w:cs="Times New Roman"/>
          <w:color w:val="000000" w:themeColor="text1"/>
          <w:sz w:val="24"/>
          <w:szCs w:val="24"/>
        </w:rPr>
        <w:t>rect</w:t>
      </w:r>
      <w:proofErr w:type="spellEnd"/>
      <w:r w:rsidRPr="00E40028">
        <w:rPr>
          <w:rStyle w:val="HTMLCode"/>
          <w:rFonts w:ascii="Times New Roman" w:eastAsiaTheme="majorEastAsia" w:hAnsi="Times New Roman" w:cs="Times New Roman"/>
          <w:color w:val="000000" w:themeColor="text1"/>
          <w:sz w:val="24"/>
          <w:szCs w:val="24"/>
        </w:rPr>
        <w:t>"</w:t>
      </w:r>
      <w:r w:rsidRPr="00E40028">
        <w:rPr>
          <w:color w:val="000000" w:themeColor="text1"/>
        </w:rPr>
        <w:t> come in pairs, one for the x-axis and one for the y-axis.</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So, the coordinates </w:t>
      </w:r>
      <w:r w:rsidRPr="00E40028">
        <w:rPr>
          <w:rStyle w:val="HTMLCode"/>
          <w:rFonts w:ascii="Times New Roman" w:eastAsiaTheme="majorEastAsia" w:hAnsi="Times New Roman" w:cs="Times New Roman"/>
          <w:color w:val="000000" w:themeColor="text1"/>
          <w:sz w:val="24"/>
          <w:szCs w:val="24"/>
        </w:rPr>
        <w:t>34</w:t>
      </w:r>
      <w:proofErr w:type="gramStart"/>
      <w:r w:rsidRPr="00E40028">
        <w:rPr>
          <w:rStyle w:val="HTMLCode"/>
          <w:rFonts w:ascii="Times New Roman" w:eastAsiaTheme="majorEastAsia" w:hAnsi="Times New Roman" w:cs="Times New Roman"/>
          <w:color w:val="000000" w:themeColor="text1"/>
          <w:sz w:val="24"/>
          <w:szCs w:val="24"/>
        </w:rPr>
        <w:t>,44</w:t>
      </w:r>
      <w:proofErr w:type="gramEnd"/>
      <w:r w:rsidRPr="00E40028">
        <w:rPr>
          <w:color w:val="000000" w:themeColor="text1"/>
        </w:rPr>
        <w:t> is located 34 pixels from the left margin and 44 pixels from the top</w:t>
      </w:r>
    </w:p>
    <w:p w:rsidR="003A4FE5" w:rsidRPr="00E40028" w:rsidRDefault="003A4FE5" w:rsidP="0018175A">
      <w:pPr>
        <w:pStyle w:val="Heading2"/>
        <w:shd w:val="clear" w:color="auto" w:fill="FFFFFF"/>
        <w:spacing w:before="0" w:line="360" w:lineRule="auto"/>
        <w:jc w:val="both"/>
        <w:rPr>
          <w:rFonts w:ascii="Times New Roman" w:hAnsi="Times New Roman" w:cs="Times New Roman"/>
          <w:b w:val="0"/>
          <w:bCs w:val="0"/>
          <w:color w:val="000000" w:themeColor="text1"/>
          <w:sz w:val="24"/>
          <w:szCs w:val="24"/>
        </w:rPr>
      </w:pPr>
      <w:r w:rsidRPr="00E40028">
        <w:rPr>
          <w:rFonts w:ascii="Times New Roman" w:hAnsi="Times New Roman" w:cs="Times New Roman"/>
          <w:b w:val="0"/>
          <w:bCs w:val="0"/>
          <w:color w:val="000000" w:themeColor="text1"/>
          <w:sz w:val="24"/>
          <w:szCs w:val="24"/>
        </w:rPr>
        <w:t>Background Image on a HTML element</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To add a background image on an HTML element, use the HTML </w:t>
      </w:r>
      <w:r w:rsidRPr="00E40028">
        <w:rPr>
          <w:rStyle w:val="HTMLCode"/>
          <w:rFonts w:ascii="Times New Roman" w:eastAsiaTheme="majorEastAsia" w:hAnsi="Times New Roman" w:cs="Times New Roman"/>
          <w:color w:val="000000" w:themeColor="text1"/>
          <w:sz w:val="24"/>
          <w:szCs w:val="24"/>
        </w:rPr>
        <w:t>style</w:t>
      </w:r>
      <w:r w:rsidRPr="00E40028">
        <w:rPr>
          <w:color w:val="000000" w:themeColor="text1"/>
        </w:rPr>
        <w:t> attribute and the CSS </w:t>
      </w:r>
      <w:r w:rsidRPr="00E40028">
        <w:rPr>
          <w:rStyle w:val="HTMLCode"/>
          <w:rFonts w:ascii="Times New Roman" w:eastAsiaTheme="majorEastAsia" w:hAnsi="Times New Roman" w:cs="Times New Roman"/>
          <w:color w:val="000000" w:themeColor="text1"/>
          <w:sz w:val="24"/>
          <w:szCs w:val="24"/>
        </w:rPr>
        <w:t>background-image</w:t>
      </w:r>
      <w:r w:rsidRPr="00E40028">
        <w:rPr>
          <w:color w:val="000000" w:themeColor="text1"/>
        </w:rPr>
        <w:t> property</w:t>
      </w:r>
    </w:p>
    <w:p w:rsidR="003A4FE5" w:rsidRPr="00E40028" w:rsidRDefault="003A4FE5" w:rsidP="0018175A">
      <w:pPr>
        <w:pStyle w:val="NormalWeb"/>
        <w:shd w:val="clear" w:color="auto" w:fill="FFFFFF"/>
        <w:spacing w:before="0" w:beforeAutospacing="0" w:after="0" w:afterAutospacing="0" w:line="360" w:lineRule="auto"/>
        <w:jc w:val="both"/>
        <w:rPr>
          <w:b/>
          <w:color w:val="000000" w:themeColor="text1"/>
        </w:rPr>
      </w:pPr>
    </w:p>
    <w:p w:rsidR="003A4FE5" w:rsidRPr="00E40028" w:rsidRDefault="003A4FE5" w:rsidP="0018175A">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Background Cover</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If you want the background image to cover the entire element, you can set the </w:t>
      </w:r>
      <w:r w:rsidRPr="00E40028">
        <w:rPr>
          <w:rStyle w:val="HTMLCode"/>
          <w:rFonts w:ascii="Times New Roman" w:eastAsiaTheme="majorEastAsia" w:hAnsi="Times New Roman" w:cs="Times New Roman"/>
          <w:color w:val="000000" w:themeColor="text1"/>
          <w:sz w:val="24"/>
          <w:szCs w:val="24"/>
        </w:rPr>
        <w:t>background-size</w:t>
      </w:r>
      <w:r w:rsidRPr="00E40028">
        <w:rPr>
          <w:color w:val="000000" w:themeColor="text1"/>
        </w:rPr>
        <w:t> property to </w:t>
      </w:r>
      <w:r w:rsidRPr="00E40028">
        <w:rPr>
          <w:rStyle w:val="HTMLCode"/>
          <w:rFonts w:ascii="Times New Roman" w:eastAsiaTheme="majorEastAsia" w:hAnsi="Times New Roman" w:cs="Times New Roman"/>
          <w:color w:val="000000" w:themeColor="text1"/>
          <w:sz w:val="24"/>
          <w:szCs w:val="24"/>
        </w:rPr>
        <w:t>cover.</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lastRenderedPageBreak/>
        <w:t>Also, to make sure the entire element is always covered, set the </w:t>
      </w:r>
      <w:r w:rsidRPr="00E40028">
        <w:rPr>
          <w:rStyle w:val="HTMLCode"/>
          <w:rFonts w:ascii="Times New Roman" w:eastAsiaTheme="majorEastAsia" w:hAnsi="Times New Roman" w:cs="Times New Roman"/>
          <w:color w:val="000000" w:themeColor="text1"/>
          <w:sz w:val="24"/>
          <w:szCs w:val="24"/>
        </w:rPr>
        <w:t>background-attachment</w:t>
      </w:r>
      <w:r w:rsidRPr="00E40028">
        <w:rPr>
          <w:color w:val="000000" w:themeColor="text1"/>
        </w:rPr>
        <w:t> property to </w:t>
      </w:r>
      <w:r w:rsidRPr="00E40028">
        <w:rPr>
          <w:rStyle w:val="HTMLCode"/>
          <w:rFonts w:ascii="Times New Roman" w:eastAsiaTheme="majorEastAsia" w:hAnsi="Times New Roman" w:cs="Times New Roman"/>
          <w:color w:val="000000" w:themeColor="text1"/>
          <w:sz w:val="24"/>
          <w:szCs w:val="24"/>
        </w:rPr>
        <w:t>fixed:</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 xml:space="preserve">This way, the background image will cover the entire </w:t>
      </w:r>
      <w:proofErr w:type="gramStart"/>
      <w:r w:rsidRPr="00E40028">
        <w:rPr>
          <w:color w:val="000000" w:themeColor="text1"/>
        </w:rPr>
        <w:t>element,</w:t>
      </w:r>
      <w:proofErr w:type="gramEnd"/>
      <w:r w:rsidRPr="00E40028">
        <w:rPr>
          <w:color w:val="000000" w:themeColor="text1"/>
        </w:rPr>
        <w:t xml:space="preserve"> with no stretching (the image will keep its original proportions)</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p>
    <w:p w:rsidR="003A4FE5" w:rsidRPr="00E40028" w:rsidRDefault="003A4FE5" w:rsidP="0018175A">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E40028">
        <w:rPr>
          <w:rFonts w:ascii="Times New Roman" w:hAnsi="Times New Roman" w:cs="Times New Roman"/>
          <w:bCs w:val="0"/>
          <w:color w:val="000000" w:themeColor="text1"/>
          <w:sz w:val="24"/>
          <w:szCs w:val="24"/>
        </w:rPr>
        <w:t xml:space="preserve">How </w:t>
      </w:r>
      <w:proofErr w:type="gramStart"/>
      <w:r w:rsidRPr="00E40028">
        <w:rPr>
          <w:rFonts w:ascii="Times New Roman" w:hAnsi="Times New Roman" w:cs="Times New Roman"/>
          <w:bCs w:val="0"/>
          <w:color w:val="000000" w:themeColor="text1"/>
          <w:sz w:val="24"/>
          <w:szCs w:val="24"/>
        </w:rPr>
        <w:t>To</w:t>
      </w:r>
      <w:proofErr w:type="gramEnd"/>
      <w:r w:rsidRPr="00E40028">
        <w:rPr>
          <w:rFonts w:ascii="Times New Roman" w:hAnsi="Times New Roman" w:cs="Times New Roman"/>
          <w:bCs w:val="0"/>
          <w:color w:val="000000" w:themeColor="text1"/>
          <w:sz w:val="24"/>
          <w:szCs w:val="24"/>
        </w:rPr>
        <w:t xml:space="preserve"> Add a Favicon in HTML</w:t>
      </w:r>
    </w:p>
    <w:p w:rsidR="003A4FE5"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You can use any image you like as your favicon. You can also create your own favicon on sites like </w:t>
      </w:r>
      <w:hyperlink r:id="rId18" w:tgtFrame="_blank" w:history="1">
        <w:r w:rsidRPr="00E40028">
          <w:rPr>
            <w:rStyle w:val="Hyperlink"/>
            <w:rFonts w:eastAsiaTheme="majorEastAsia"/>
            <w:color w:val="000000" w:themeColor="text1"/>
          </w:rPr>
          <w:t>https://www.favicon.cc</w:t>
        </w:r>
      </w:hyperlink>
      <w:r w:rsidRPr="00E40028">
        <w:rPr>
          <w:color w:val="000000" w:themeColor="text1"/>
        </w:rPr>
        <w:t>.</w:t>
      </w:r>
    </w:p>
    <w:p w:rsidR="0018175A" w:rsidRPr="00E40028" w:rsidRDefault="0018175A" w:rsidP="0018175A">
      <w:pPr>
        <w:pStyle w:val="NormalWeb"/>
        <w:shd w:val="clear" w:color="auto" w:fill="FFFFFF"/>
        <w:spacing w:before="0" w:beforeAutospacing="0" w:after="0" w:afterAutospacing="0"/>
        <w:rPr>
          <w:color w:val="000000" w:themeColor="text1"/>
        </w:rPr>
      </w:pPr>
    </w:p>
    <w:p w:rsidR="003A4FE5" w:rsidRPr="00E40028" w:rsidRDefault="003A4FE5" w:rsidP="0018175A">
      <w:pPr>
        <w:pStyle w:val="NormalWeb"/>
        <w:shd w:val="clear" w:color="auto" w:fill="FFFFFF"/>
        <w:spacing w:before="0" w:beforeAutospacing="0" w:after="0" w:afterAutospacing="0"/>
        <w:rPr>
          <w:color w:val="000000" w:themeColor="text1"/>
        </w:rPr>
      </w:pPr>
      <w:r w:rsidRPr="00E40028">
        <w:rPr>
          <w:noProof/>
          <w:color w:val="000000" w:themeColor="text1"/>
        </w:rPr>
        <w:drawing>
          <wp:inline distT="0" distB="0" distL="0" distR="0" wp14:anchorId="3F896F15" wp14:editId="1677582A">
            <wp:extent cx="4620895" cy="1082040"/>
            <wp:effectExtent l="19050" t="0" r="8255" b="0"/>
            <wp:docPr id="15" name="Picture 7" descr="img_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favicon.png"/>
                    <pic:cNvPicPr/>
                  </pic:nvPicPr>
                  <pic:blipFill>
                    <a:blip r:embed="rId19"/>
                    <a:stretch>
                      <a:fillRect/>
                    </a:stretch>
                  </pic:blipFill>
                  <pic:spPr>
                    <a:xfrm>
                      <a:off x="0" y="0"/>
                      <a:ext cx="4620270" cy="1081894"/>
                    </a:xfrm>
                    <a:prstGeom prst="rect">
                      <a:avLst/>
                    </a:prstGeom>
                  </pic:spPr>
                </pic:pic>
              </a:graphicData>
            </a:graphic>
          </wp:inline>
        </w:drawing>
      </w:r>
    </w:p>
    <w:p w:rsidR="003A4FE5" w:rsidRPr="00E40028" w:rsidRDefault="003A4FE5" w:rsidP="0018175A">
      <w:pPr>
        <w:pStyle w:val="NormalWeb"/>
        <w:shd w:val="clear" w:color="auto" w:fill="FFFFFF"/>
        <w:spacing w:before="0" w:beforeAutospacing="0" w:after="0" w:afterAutospacing="0"/>
        <w:rPr>
          <w:color w:val="000000" w:themeColor="text1"/>
        </w:rPr>
      </w:pPr>
    </w:p>
    <w:p w:rsidR="003A4FE5" w:rsidRPr="00E40028" w:rsidRDefault="003A4FE5" w:rsidP="0018175A">
      <w:pPr>
        <w:pStyle w:val="NormalWeb"/>
        <w:shd w:val="clear" w:color="auto" w:fill="FFFFFF"/>
        <w:spacing w:before="0" w:beforeAutospacing="0" w:after="0" w:afterAutospacing="0"/>
        <w:rPr>
          <w:color w:val="000000" w:themeColor="text1"/>
        </w:rPr>
      </w:pP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To add a favicon to your website, either save your favicon image to the root directory of your webserver, or create a folder in the root directory called images, and save your favicon image in this folder. A common name for a favicon image is "favicon.ico".</w:t>
      </w:r>
    </w:p>
    <w:p w:rsidR="003A4FE5" w:rsidRPr="00E40028" w:rsidRDefault="003A4FE5" w:rsidP="0018175A">
      <w:pPr>
        <w:pStyle w:val="NormalWeb"/>
        <w:shd w:val="clear" w:color="auto" w:fill="FFFFFF"/>
        <w:spacing w:before="0" w:beforeAutospacing="0" w:after="0" w:afterAutospacing="0" w:line="360" w:lineRule="auto"/>
        <w:jc w:val="both"/>
        <w:rPr>
          <w:color w:val="000000" w:themeColor="text1"/>
        </w:rPr>
      </w:pPr>
      <w:r w:rsidRPr="00E40028">
        <w:rPr>
          <w:color w:val="000000" w:themeColor="text1"/>
        </w:rPr>
        <w:t>Next, add a </w:t>
      </w:r>
      <w:r w:rsidRPr="00E40028">
        <w:rPr>
          <w:rStyle w:val="HTMLCode"/>
          <w:rFonts w:ascii="Times New Roman" w:hAnsi="Times New Roman" w:cs="Times New Roman"/>
          <w:color w:val="000000" w:themeColor="text1"/>
          <w:sz w:val="24"/>
          <w:szCs w:val="24"/>
        </w:rPr>
        <w:t>&lt;link&gt;</w:t>
      </w:r>
      <w:r w:rsidRPr="00E40028">
        <w:rPr>
          <w:color w:val="000000" w:themeColor="text1"/>
        </w:rPr>
        <w:t> element to your "index.html" file, after the </w:t>
      </w:r>
      <w:r w:rsidRPr="00E40028">
        <w:rPr>
          <w:rStyle w:val="HTMLCode"/>
          <w:rFonts w:ascii="Times New Roman" w:hAnsi="Times New Roman" w:cs="Times New Roman"/>
          <w:color w:val="000000" w:themeColor="text1"/>
          <w:sz w:val="24"/>
          <w:szCs w:val="24"/>
        </w:rPr>
        <w:t>&lt;title&gt;</w:t>
      </w:r>
      <w:r w:rsidRPr="00E40028">
        <w:rPr>
          <w:color w:val="000000" w:themeColor="text1"/>
        </w:rPr>
        <w:t> element, like this:</w:t>
      </w:r>
    </w:p>
    <w:p w:rsidR="003A4FE5" w:rsidRPr="00E40028" w:rsidRDefault="003A4FE5" w:rsidP="0018175A">
      <w:pPr>
        <w:pStyle w:val="NormalWeb"/>
        <w:shd w:val="clear" w:color="auto" w:fill="FFFFFF"/>
        <w:spacing w:before="0" w:beforeAutospacing="0" w:after="0" w:afterAutospacing="0" w:line="360" w:lineRule="auto"/>
        <w:rPr>
          <w:color w:val="000000" w:themeColor="text1"/>
        </w:rPr>
      </w:pPr>
      <w:proofErr w:type="gramStart"/>
      <w:r w:rsidRPr="00E40028">
        <w:rPr>
          <w:rStyle w:val="tagcolor"/>
          <w:color w:val="000000" w:themeColor="text1"/>
        </w:rPr>
        <w:t>&lt;</w:t>
      </w:r>
      <w:r w:rsidRPr="00E40028">
        <w:rPr>
          <w:rStyle w:val="tagnamecolor"/>
          <w:color w:val="000000" w:themeColor="text1"/>
        </w:rPr>
        <w:t>!DOCTYPE</w:t>
      </w:r>
      <w:proofErr w:type="gramEnd"/>
      <w:r w:rsidRPr="00E40028">
        <w:rPr>
          <w:rStyle w:val="attributecolor"/>
          <w:rFonts w:eastAsiaTheme="majorEastAsia"/>
          <w:color w:val="000000" w:themeColor="text1"/>
        </w:rPr>
        <w:t> html</w:t>
      </w:r>
      <w:r w:rsidRPr="00E40028">
        <w:rPr>
          <w:rStyle w:val="tagcolor"/>
          <w:color w:val="000000" w:themeColor="text1"/>
        </w:rPr>
        <w:t>&gt;</w:t>
      </w:r>
      <w:r w:rsidRPr="00E40028">
        <w:rPr>
          <w:color w:val="000000" w:themeColor="text1"/>
        </w:rPr>
        <w:br/>
      </w:r>
      <w:r w:rsidRPr="00E40028">
        <w:rPr>
          <w:rStyle w:val="tagcolor"/>
          <w:color w:val="000000" w:themeColor="text1"/>
        </w:rPr>
        <w:t>&lt;</w:t>
      </w:r>
      <w:r w:rsidRPr="00E40028">
        <w:rPr>
          <w:rStyle w:val="tagnamecolor"/>
          <w:color w:val="000000" w:themeColor="text1"/>
        </w:rPr>
        <w:t>html</w:t>
      </w:r>
      <w:r w:rsidRPr="00E40028">
        <w:rPr>
          <w:rStyle w:val="tagcolor"/>
          <w:color w:val="000000" w:themeColor="text1"/>
        </w:rPr>
        <w:t>&gt;</w:t>
      </w:r>
      <w:r w:rsidRPr="00E40028">
        <w:rPr>
          <w:color w:val="000000" w:themeColor="text1"/>
        </w:rPr>
        <w:br/>
      </w:r>
      <w:r w:rsidRPr="00E40028">
        <w:rPr>
          <w:rStyle w:val="tagcolor"/>
          <w:color w:val="000000" w:themeColor="text1"/>
        </w:rPr>
        <w:t>&lt;</w:t>
      </w:r>
      <w:r w:rsidRPr="00E40028">
        <w:rPr>
          <w:rStyle w:val="tagnamecolor"/>
          <w:color w:val="000000" w:themeColor="text1"/>
        </w:rPr>
        <w:t>head</w:t>
      </w:r>
      <w:r w:rsidRPr="00E40028">
        <w:rPr>
          <w:rStyle w:val="tagcolor"/>
          <w:color w:val="000000" w:themeColor="text1"/>
        </w:rPr>
        <w:t>&gt;</w:t>
      </w:r>
      <w:r w:rsidRPr="00E40028">
        <w:rPr>
          <w:color w:val="000000" w:themeColor="text1"/>
        </w:rPr>
        <w:br/>
      </w:r>
      <w:r w:rsidRPr="00E40028">
        <w:rPr>
          <w:color w:val="000000" w:themeColor="text1"/>
          <w:shd w:val="clear" w:color="auto" w:fill="FFFFFF"/>
        </w:rPr>
        <w:t>  </w:t>
      </w:r>
      <w:r w:rsidRPr="00E40028">
        <w:rPr>
          <w:rStyle w:val="tagcolor"/>
          <w:color w:val="000000" w:themeColor="text1"/>
        </w:rPr>
        <w:t>&lt;</w:t>
      </w:r>
      <w:r w:rsidRPr="00E40028">
        <w:rPr>
          <w:rStyle w:val="tagnamecolor"/>
          <w:color w:val="000000" w:themeColor="text1"/>
        </w:rPr>
        <w:t>title</w:t>
      </w:r>
      <w:r w:rsidRPr="00E40028">
        <w:rPr>
          <w:rStyle w:val="tagcolor"/>
          <w:color w:val="000000" w:themeColor="text1"/>
        </w:rPr>
        <w:t>&gt;</w:t>
      </w:r>
      <w:r w:rsidRPr="00E40028">
        <w:rPr>
          <w:color w:val="000000" w:themeColor="text1"/>
          <w:shd w:val="clear" w:color="auto" w:fill="FFFFFF"/>
        </w:rPr>
        <w:t>My Page Title</w:t>
      </w:r>
      <w:r w:rsidRPr="00E40028">
        <w:rPr>
          <w:rStyle w:val="tagcolor"/>
          <w:color w:val="000000" w:themeColor="text1"/>
        </w:rPr>
        <w:t>&lt;</w:t>
      </w:r>
      <w:r w:rsidRPr="00E40028">
        <w:rPr>
          <w:rStyle w:val="tagnamecolor"/>
          <w:color w:val="000000" w:themeColor="text1"/>
        </w:rPr>
        <w:t>/title</w:t>
      </w:r>
      <w:r w:rsidRPr="00E40028">
        <w:rPr>
          <w:rStyle w:val="tagcolor"/>
          <w:color w:val="000000" w:themeColor="text1"/>
        </w:rPr>
        <w:t>&gt;</w:t>
      </w:r>
      <w:r w:rsidRPr="00E40028">
        <w:rPr>
          <w:color w:val="000000" w:themeColor="text1"/>
        </w:rPr>
        <w:br/>
      </w:r>
      <w:r w:rsidRPr="00E40028">
        <w:rPr>
          <w:color w:val="000000" w:themeColor="text1"/>
          <w:shd w:val="clear" w:color="auto" w:fill="FFFFFF"/>
        </w:rPr>
        <w:t>  </w:t>
      </w:r>
      <w:r w:rsidRPr="00E40028">
        <w:rPr>
          <w:rStyle w:val="tagcolor"/>
          <w:color w:val="000000" w:themeColor="text1"/>
        </w:rPr>
        <w:t>&lt;</w:t>
      </w:r>
      <w:r w:rsidRPr="00E40028">
        <w:rPr>
          <w:rStyle w:val="tagnamecolor"/>
          <w:color w:val="000000" w:themeColor="text1"/>
        </w:rPr>
        <w:t>link</w:t>
      </w:r>
      <w:r w:rsidRPr="00E40028">
        <w:rPr>
          <w:rStyle w:val="attributecolor"/>
          <w:rFonts w:eastAsiaTheme="majorEastAsia"/>
          <w:color w:val="000000" w:themeColor="text1"/>
        </w:rPr>
        <w:t> rel</w:t>
      </w:r>
      <w:r w:rsidRPr="00E40028">
        <w:rPr>
          <w:rStyle w:val="attributevaluecolor"/>
          <w:color w:val="000000" w:themeColor="text1"/>
        </w:rPr>
        <w:t>="icon"</w:t>
      </w:r>
      <w:r w:rsidRPr="00E40028">
        <w:rPr>
          <w:rStyle w:val="attributecolor"/>
          <w:rFonts w:eastAsiaTheme="majorEastAsia"/>
          <w:color w:val="000000" w:themeColor="text1"/>
        </w:rPr>
        <w:t> type</w:t>
      </w:r>
      <w:r w:rsidRPr="00E40028">
        <w:rPr>
          <w:rStyle w:val="attributevaluecolor"/>
          <w:color w:val="000000" w:themeColor="text1"/>
        </w:rPr>
        <w:t>="image/x-icon"</w:t>
      </w:r>
      <w:r w:rsidRPr="00E40028">
        <w:rPr>
          <w:rStyle w:val="attributecolor"/>
          <w:rFonts w:eastAsiaTheme="majorEastAsia"/>
          <w:color w:val="000000" w:themeColor="text1"/>
        </w:rPr>
        <w:t> href</w:t>
      </w:r>
      <w:r w:rsidRPr="00E40028">
        <w:rPr>
          <w:rStyle w:val="attributevaluecolor"/>
          <w:color w:val="000000" w:themeColor="text1"/>
        </w:rPr>
        <w:t>="/images/favicon.ico"</w:t>
      </w:r>
      <w:r w:rsidRPr="00E40028">
        <w:rPr>
          <w:rStyle w:val="tagcolor"/>
          <w:color w:val="000000" w:themeColor="text1"/>
        </w:rPr>
        <w:t>&gt;</w:t>
      </w:r>
      <w:r w:rsidRPr="00E40028">
        <w:rPr>
          <w:color w:val="000000" w:themeColor="text1"/>
        </w:rPr>
        <w:br/>
      </w:r>
      <w:r w:rsidRPr="00E40028">
        <w:rPr>
          <w:rStyle w:val="tagcolor"/>
          <w:color w:val="000000" w:themeColor="text1"/>
        </w:rPr>
        <w:t>&lt;</w:t>
      </w:r>
      <w:r w:rsidRPr="00E40028">
        <w:rPr>
          <w:rStyle w:val="tagnamecolor"/>
          <w:color w:val="000000" w:themeColor="text1"/>
        </w:rPr>
        <w:t>/head</w:t>
      </w:r>
      <w:r w:rsidRPr="00E40028">
        <w:rPr>
          <w:rStyle w:val="tagcolor"/>
          <w:color w:val="000000" w:themeColor="text1"/>
        </w:rPr>
        <w:t>&gt;</w:t>
      </w:r>
      <w:r w:rsidRPr="00E40028">
        <w:rPr>
          <w:color w:val="000000" w:themeColor="text1"/>
        </w:rPr>
        <w:br/>
      </w:r>
      <w:r w:rsidRPr="00E40028">
        <w:rPr>
          <w:rStyle w:val="tagcolor"/>
          <w:color w:val="000000" w:themeColor="text1"/>
        </w:rPr>
        <w:t>&lt;</w:t>
      </w:r>
      <w:r w:rsidRPr="00E40028">
        <w:rPr>
          <w:rStyle w:val="tagnamecolor"/>
          <w:color w:val="000000" w:themeColor="text1"/>
        </w:rPr>
        <w:t>body</w:t>
      </w:r>
      <w:r w:rsidRPr="00E40028">
        <w:rPr>
          <w:rStyle w:val="tagcolor"/>
          <w:color w:val="000000" w:themeColor="text1"/>
        </w:rPr>
        <w:t>&gt;</w:t>
      </w:r>
      <w:r w:rsidRPr="00E40028">
        <w:rPr>
          <w:color w:val="000000" w:themeColor="text1"/>
        </w:rPr>
        <w:br/>
      </w:r>
      <w:r w:rsidRPr="00E40028">
        <w:rPr>
          <w:color w:val="000000" w:themeColor="text1"/>
        </w:rPr>
        <w:br/>
      </w:r>
      <w:r w:rsidRPr="00E40028">
        <w:rPr>
          <w:rStyle w:val="tagcolor"/>
          <w:color w:val="000000" w:themeColor="text1"/>
        </w:rPr>
        <w:t>&lt;</w:t>
      </w:r>
      <w:r w:rsidRPr="00E40028">
        <w:rPr>
          <w:rStyle w:val="tagnamecolor"/>
          <w:color w:val="000000" w:themeColor="text1"/>
        </w:rPr>
        <w:t>h1</w:t>
      </w:r>
      <w:r w:rsidRPr="00E40028">
        <w:rPr>
          <w:rStyle w:val="tagcolor"/>
          <w:color w:val="000000" w:themeColor="text1"/>
        </w:rPr>
        <w:t>&gt;</w:t>
      </w:r>
      <w:r w:rsidRPr="00E40028">
        <w:rPr>
          <w:color w:val="000000" w:themeColor="text1"/>
          <w:shd w:val="clear" w:color="auto" w:fill="FFFFFF"/>
        </w:rPr>
        <w:t>This is a Heading</w:t>
      </w:r>
      <w:r w:rsidRPr="00E40028">
        <w:rPr>
          <w:rStyle w:val="tagcolor"/>
          <w:color w:val="000000" w:themeColor="text1"/>
        </w:rPr>
        <w:t>&lt;</w:t>
      </w:r>
      <w:r w:rsidRPr="00E40028">
        <w:rPr>
          <w:rStyle w:val="tagnamecolor"/>
          <w:color w:val="000000" w:themeColor="text1"/>
        </w:rPr>
        <w:t>/h1</w:t>
      </w:r>
      <w:r w:rsidRPr="00E40028">
        <w:rPr>
          <w:rStyle w:val="tagcolor"/>
          <w:color w:val="000000" w:themeColor="text1"/>
        </w:rPr>
        <w:t>&gt;</w:t>
      </w:r>
      <w:r w:rsidRPr="00E40028">
        <w:rPr>
          <w:color w:val="000000" w:themeColor="text1"/>
        </w:rPr>
        <w:br/>
      </w:r>
      <w:r w:rsidRPr="00E40028">
        <w:rPr>
          <w:rStyle w:val="tagcolor"/>
          <w:color w:val="000000" w:themeColor="text1"/>
        </w:rPr>
        <w:t>&lt;</w:t>
      </w:r>
      <w:r w:rsidRPr="00E40028">
        <w:rPr>
          <w:rStyle w:val="tagnamecolor"/>
          <w:color w:val="000000" w:themeColor="text1"/>
        </w:rPr>
        <w:t>p</w:t>
      </w:r>
      <w:r w:rsidRPr="00E40028">
        <w:rPr>
          <w:rStyle w:val="tagcolor"/>
          <w:color w:val="000000" w:themeColor="text1"/>
        </w:rPr>
        <w:t>&gt;</w:t>
      </w:r>
      <w:r w:rsidRPr="00E40028">
        <w:rPr>
          <w:color w:val="000000" w:themeColor="text1"/>
          <w:shd w:val="clear" w:color="auto" w:fill="FFFFFF"/>
        </w:rPr>
        <w:t>This is a paragraph.</w:t>
      </w:r>
      <w:r w:rsidRPr="00E40028">
        <w:rPr>
          <w:rStyle w:val="tagcolor"/>
          <w:color w:val="000000" w:themeColor="text1"/>
        </w:rPr>
        <w:t>&lt;</w:t>
      </w:r>
      <w:r w:rsidRPr="00E40028">
        <w:rPr>
          <w:rStyle w:val="tagnamecolor"/>
          <w:color w:val="000000" w:themeColor="text1"/>
        </w:rPr>
        <w:t>/p</w:t>
      </w:r>
      <w:r w:rsidRPr="00E40028">
        <w:rPr>
          <w:rStyle w:val="tagcolor"/>
          <w:color w:val="000000" w:themeColor="text1"/>
        </w:rPr>
        <w:t>&gt;</w:t>
      </w:r>
      <w:r w:rsidRPr="00E40028">
        <w:rPr>
          <w:color w:val="000000" w:themeColor="text1"/>
        </w:rPr>
        <w:br/>
      </w:r>
      <w:r w:rsidRPr="00E40028">
        <w:rPr>
          <w:color w:val="000000" w:themeColor="text1"/>
        </w:rPr>
        <w:br/>
      </w:r>
      <w:r w:rsidRPr="00E40028">
        <w:rPr>
          <w:rStyle w:val="tagcolor"/>
          <w:color w:val="000000" w:themeColor="text1"/>
        </w:rPr>
        <w:t>&lt;</w:t>
      </w:r>
      <w:r w:rsidRPr="00E40028">
        <w:rPr>
          <w:rStyle w:val="tagnamecolor"/>
          <w:color w:val="000000" w:themeColor="text1"/>
        </w:rPr>
        <w:t>/body</w:t>
      </w:r>
      <w:r w:rsidRPr="00E40028">
        <w:rPr>
          <w:rStyle w:val="tagcolor"/>
          <w:color w:val="000000" w:themeColor="text1"/>
        </w:rPr>
        <w:t>&gt;</w:t>
      </w:r>
      <w:r w:rsidRPr="00E40028">
        <w:rPr>
          <w:color w:val="000000" w:themeColor="text1"/>
        </w:rPr>
        <w:br/>
      </w:r>
      <w:r w:rsidRPr="00E40028">
        <w:rPr>
          <w:rStyle w:val="tagcolor"/>
          <w:color w:val="000000" w:themeColor="text1"/>
        </w:rPr>
        <w:t>&lt;</w:t>
      </w:r>
      <w:r w:rsidRPr="00E40028">
        <w:rPr>
          <w:rStyle w:val="tagnamecolor"/>
          <w:color w:val="000000" w:themeColor="text1"/>
        </w:rPr>
        <w:t>/html</w:t>
      </w:r>
      <w:r w:rsidRPr="00E40028">
        <w:rPr>
          <w:rStyle w:val="tagcolor"/>
          <w:color w:val="000000" w:themeColor="text1"/>
        </w:rPr>
        <w:t>&gt;</w:t>
      </w:r>
    </w:p>
    <w:p w:rsidR="003A4FE5" w:rsidRPr="00E40028" w:rsidRDefault="003A4FE5" w:rsidP="0018175A">
      <w:pPr>
        <w:pStyle w:val="NormalWeb"/>
        <w:shd w:val="clear" w:color="auto" w:fill="FFFFFF"/>
        <w:spacing w:before="288" w:beforeAutospacing="0" w:after="288" w:afterAutospacing="0" w:line="360" w:lineRule="auto"/>
        <w:jc w:val="both"/>
        <w:rPr>
          <w:color w:val="000000" w:themeColor="text1"/>
        </w:rPr>
      </w:pPr>
    </w:p>
    <w:p w:rsidR="009B2C3A" w:rsidRPr="0018175A" w:rsidRDefault="00082A57" w:rsidP="0018175A">
      <w:pPr>
        <w:spacing w:before="240" w:after="0" w:line="480" w:lineRule="auto"/>
        <w:jc w:val="center"/>
        <w:rPr>
          <w:rFonts w:ascii="Times New Roman" w:eastAsia="Times New Roman" w:hAnsi="Times New Roman" w:cs="Times New Roman"/>
          <w:b/>
          <w:color w:val="000000" w:themeColor="text1"/>
          <w:sz w:val="28"/>
          <w:szCs w:val="28"/>
          <w:lang w:eastAsia="en-GB"/>
        </w:rPr>
      </w:pPr>
      <w:r w:rsidRPr="0018175A">
        <w:rPr>
          <w:rFonts w:ascii="Times New Roman" w:eastAsia="Times New Roman" w:hAnsi="Times New Roman" w:cs="Times New Roman"/>
          <w:b/>
          <w:color w:val="000000" w:themeColor="text1"/>
          <w:sz w:val="28"/>
          <w:szCs w:val="28"/>
          <w:lang w:eastAsia="en-GB"/>
        </w:rPr>
        <w:lastRenderedPageBreak/>
        <w:t>CHAPTER FOUR</w:t>
      </w:r>
    </w:p>
    <w:p w:rsidR="009B2C3A" w:rsidRPr="00E40028" w:rsidRDefault="00C00448" w:rsidP="0018175A">
      <w:pPr>
        <w:spacing w:after="0" w:line="360" w:lineRule="auto"/>
        <w:jc w:val="both"/>
        <w:rPr>
          <w:rFonts w:ascii="Times New Roman" w:eastAsia="Times New Roman" w:hAnsi="Times New Roman" w:cs="Times New Roman"/>
          <w:b/>
          <w:color w:val="000000" w:themeColor="text1"/>
          <w:sz w:val="24"/>
          <w:szCs w:val="24"/>
          <w:lang w:eastAsia="en-GB"/>
        </w:rPr>
      </w:pPr>
      <w:r w:rsidRPr="00E40028">
        <w:rPr>
          <w:rFonts w:ascii="Times New Roman" w:eastAsia="Times New Roman" w:hAnsi="Times New Roman" w:cs="Times New Roman"/>
          <w:b/>
          <w:color w:val="000000" w:themeColor="text1"/>
          <w:sz w:val="24"/>
          <w:szCs w:val="24"/>
          <w:lang w:eastAsia="en-GB"/>
        </w:rPr>
        <w:t xml:space="preserve">4.0 </w:t>
      </w:r>
      <w:r w:rsidR="003210AF">
        <w:rPr>
          <w:rFonts w:ascii="Times New Roman" w:eastAsia="Times New Roman" w:hAnsi="Times New Roman" w:cs="Times New Roman"/>
          <w:b/>
          <w:color w:val="000000" w:themeColor="text1"/>
          <w:sz w:val="24"/>
          <w:szCs w:val="24"/>
          <w:lang w:eastAsia="en-GB"/>
        </w:rPr>
        <w:tab/>
      </w:r>
      <w:r w:rsidR="00082A57" w:rsidRPr="00E40028">
        <w:rPr>
          <w:rFonts w:ascii="Times New Roman" w:eastAsia="Times New Roman" w:hAnsi="Times New Roman" w:cs="Times New Roman"/>
          <w:b/>
          <w:color w:val="000000" w:themeColor="text1"/>
          <w:sz w:val="24"/>
          <w:szCs w:val="24"/>
          <w:lang w:eastAsia="en-GB"/>
        </w:rPr>
        <w:t>KNOWLEDGE AND SKILL ACQUIRED</w:t>
      </w:r>
    </w:p>
    <w:p w:rsidR="009B2C3A" w:rsidRPr="00E40028" w:rsidRDefault="00082A57" w:rsidP="0018175A">
      <w:pPr>
        <w:spacing w:before="240"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After undertaken the twenty four weeks Student Industrial Work Experience Scheme (SIWES), and actively taking part in the activities of the Information Communication Resource Center (ICTREC FUNAAB)</w:t>
      </w:r>
      <w:r w:rsidRPr="00E40028">
        <w:rPr>
          <w:rFonts w:ascii="Times New Roman" w:hAnsi="Times New Roman" w:cs="Times New Roman"/>
          <w:bCs/>
          <w:color w:val="000000" w:themeColor="text1"/>
          <w:sz w:val="24"/>
          <w:szCs w:val="24"/>
        </w:rPr>
        <w:t xml:space="preserve"> for the effective running of the day to day activities of Federal University of Agriculture</w:t>
      </w:r>
      <w:r w:rsidRPr="00E40028">
        <w:rPr>
          <w:rFonts w:ascii="Times New Roman" w:eastAsia="Times New Roman" w:hAnsi="Times New Roman" w:cs="Times New Roman"/>
          <w:color w:val="000000" w:themeColor="text1"/>
          <w:sz w:val="24"/>
          <w:szCs w:val="24"/>
          <w:lang w:eastAsia="en-GB"/>
        </w:rPr>
        <w:t>, the knowledge and skills acquired during this course (industrial training) include knowledge on:</w:t>
      </w:r>
    </w:p>
    <w:p w:rsidR="009B2C3A" w:rsidRPr="00E40028" w:rsidRDefault="00082A57" w:rsidP="0018175A">
      <w:pPr>
        <w:pStyle w:val="ListParagraph"/>
        <w:numPr>
          <w:ilvl w:val="0"/>
          <w:numId w:val="17"/>
        </w:numPr>
        <w:spacing w:before="240"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Data Analysis with R programming language.</w:t>
      </w:r>
    </w:p>
    <w:p w:rsidR="009B2C3A" w:rsidRPr="00E40028" w:rsidRDefault="00082A57" w:rsidP="0018175A">
      <w:pPr>
        <w:pStyle w:val="ListParagraph"/>
        <w:numPr>
          <w:ilvl w:val="0"/>
          <w:numId w:val="17"/>
        </w:numPr>
        <w:spacing w:before="240"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Fundamentals of Data Analysis for Research using R</w:t>
      </w:r>
    </w:p>
    <w:p w:rsidR="009B2C3A" w:rsidRPr="00E40028" w:rsidRDefault="00082A57" w:rsidP="0018175A">
      <w:pPr>
        <w:pStyle w:val="ListParagraph"/>
        <w:numPr>
          <w:ilvl w:val="0"/>
          <w:numId w:val="17"/>
        </w:numPr>
        <w:spacing w:before="240"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The process of creating graphical visualization of data in R using ggplot2 package.</w:t>
      </w:r>
    </w:p>
    <w:p w:rsidR="009B2C3A" w:rsidRPr="00E40028" w:rsidRDefault="00082A57" w:rsidP="0018175A">
      <w:pPr>
        <w:pStyle w:val="ListParagraph"/>
        <w:numPr>
          <w:ilvl w:val="0"/>
          <w:numId w:val="17"/>
        </w:numPr>
        <w:spacing w:before="240"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 xml:space="preserve">The use of Microsoft excel and R in the preparation of various statistical analysis for </w:t>
      </w:r>
      <w:proofErr w:type="gramStart"/>
      <w:r w:rsidRPr="00E40028">
        <w:rPr>
          <w:rFonts w:ascii="Times New Roman" w:eastAsia="Times New Roman" w:hAnsi="Times New Roman" w:cs="Times New Roman"/>
          <w:color w:val="000000" w:themeColor="text1"/>
          <w:sz w:val="24"/>
          <w:szCs w:val="24"/>
          <w:lang w:eastAsia="en-GB"/>
        </w:rPr>
        <w:t>the  weekly</w:t>
      </w:r>
      <w:proofErr w:type="gramEnd"/>
      <w:r w:rsidRPr="00E40028">
        <w:rPr>
          <w:rFonts w:ascii="Times New Roman" w:eastAsia="Times New Roman" w:hAnsi="Times New Roman" w:cs="Times New Roman"/>
          <w:color w:val="000000" w:themeColor="text1"/>
          <w:sz w:val="24"/>
          <w:szCs w:val="24"/>
          <w:lang w:eastAsia="en-GB"/>
        </w:rPr>
        <w:t xml:space="preserve"> and monthly work report.</w:t>
      </w:r>
    </w:p>
    <w:p w:rsidR="009B2C3A" w:rsidRPr="00E40028" w:rsidRDefault="00082A57" w:rsidP="0018175A">
      <w:pPr>
        <w:pStyle w:val="ListParagraph"/>
        <w:numPr>
          <w:ilvl w:val="0"/>
          <w:numId w:val="17"/>
        </w:numPr>
        <w:spacing w:before="240"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Simple linear regression model with R</w:t>
      </w:r>
      <w:r w:rsidR="003A4FE5" w:rsidRPr="00E40028">
        <w:rPr>
          <w:rFonts w:ascii="Times New Roman" w:eastAsia="Times New Roman" w:hAnsi="Times New Roman" w:cs="Times New Roman"/>
          <w:color w:val="000000" w:themeColor="text1"/>
          <w:sz w:val="24"/>
          <w:szCs w:val="24"/>
          <w:lang w:eastAsia="en-GB"/>
        </w:rPr>
        <w:t>.</w:t>
      </w:r>
    </w:p>
    <w:p w:rsidR="003A4FE5" w:rsidRPr="00E40028" w:rsidRDefault="003A4FE5" w:rsidP="0018175A">
      <w:pPr>
        <w:pStyle w:val="ListParagraph"/>
        <w:numPr>
          <w:ilvl w:val="0"/>
          <w:numId w:val="17"/>
        </w:numPr>
        <w:spacing w:before="240"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HTML – HyperText Markup Language</w:t>
      </w:r>
    </w:p>
    <w:p w:rsidR="009B2C3A" w:rsidRPr="00E40028" w:rsidRDefault="009B2C3A" w:rsidP="0018175A">
      <w:pPr>
        <w:pStyle w:val="ListParagraph"/>
        <w:spacing w:before="240" w:after="0" w:line="360" w:lineRule="auto"/>
        <w:jc w:val="both"/>
        <w:rPr>
          <w:rFonts w:ascii="Times New Roman" w:eastAsia="Times New Roman" w:hAnsi="Times New Roman" w:cs="Times New Roman"/>
          <w:color w:val="000000" w:themeColor="text1"/>
          <w:sz w:val="24"/>
          <w:szCs w:val="24"/>
          <w:lang w:eastAsia="en-GB"/>
        </w:rPr>
      </w:pPr>
    </w:p>
    <w:p w:rsidR="009B2C3A" w:rsidRPr="00E40028" w:rsidRDefault="009B2C3A" w:rsidP="0018175A">
      <w:pPr>
        <w:spacing w:after="160" w:line="360" w:lineRule="auto"/>
        <w:jc w:val="both"/>
        <w:rPr>
          <w:color w:val="000000" w:themeColor="text1"/>
          <w:sz w:val="24"/>
          <w:szCs w:val="24"/>
        </w:rPr>
      </w:pPr>
    </w:p>
    <w:p w:rsidR="009B2C3A" w:rsidRPr="00E40028" w:rsidRDefault="009B2C3A" w:rsidP="0018175A">
      <w:pPr>
        <w:spacing w:after="0" w:line="360" w:lineRule="auto"/>
        <w:jc w:val="both"/>
        <w:rPr>
          <w:rFonts w:ascii="Times New Roman" w:hAnsi="Times New Roman" w:cs="Times New Roman"/>
          <w:color w:val="000000" w:themeColor="text1"/>
          <w:sz w:val="24"/>
          <w:szCs w:val="24"/>
        </w:rPr>
      </w:pPr>
    </w:p>
    <w:p w:rsidR="009B2C3A" w:rsidRPr="00E40028" w:rsidRDefault="009B2C3A" w:rsidP="0018175A">
      <w:pPr>
        <w:spacing w:after="0" w:line="360" w:lineRule="auto"/>
        <w:jc w:val="both"/>
        <w:rPr>
          <w:color w:val="000000" w:themeColor="text1"/>
          <w:sz w:val="24"/>
          <w:szCs w:val="24"/>
        </w:rPr>
      </w:pPr>
    </w:p>
    <w:p w:rsidR="00C00448" w:rsidRPr="00E40028" w:rsidRDefault="00C00448" w:rsidP="0018175A">
      <w:pPr>
        <w:spacing w:after="0" w:line="360" w:lineRule="auto"/>
        <w:jc w:val="both"/>
        <w:rPr>
          <w:rFonts w:ascii="Times New Roman" w:eastAsia="Times New Roman" w:hAnsi="Times New Roman" w:cs="Times New Roman"/>
          <w:b/>
          <w:color w:val="000000" w:themeColor="text1"/>
          <w:sz w:val="24"/>
          <w:szCs w:val="24"/>
          <w:lang w:eastAsia="en-GB"/>
        </w:rPr>
      </w:pPr>
      <w:r w:rsidRPr="00E40028">
        <w:rPr>
          <w:rFonts w:ascii="Times New Roman" w:eastAsia="Times New Roman" w:hAnsi="Times New Roman" w:cs="Times New Roman"/>
          <w:b/>
          <w:color w:val="000000" w:themeColor="text1"/>
          <w:sz w:val="24"/>
          <w:szCs w:val="24"/>
          <w:lang w:eastAsia="en-GB"/>
        </w:rPr>
        <w:br w:type="page"/>
      </w:r>
    </w:p>
    <w:p w:rsidR="009B2C3A" w:rsidRDefault="00082A57" w:rsidP="0018175A">
      <w:pPr>
        <w:tabs>
          <w:tab w:val="left" w:pos="1125"/>
        </w:tabs>
        <w:spacing w:before="240" w:after="0" w:line="360" w:lineRule="auto"/>
        <w:jc w:val="center"/>
        <w:rPr>
          <w:rFonts w:ascii="Times New Roman" w:eastAsia="Times New Roman" w:hAnsi="Times New Roman" w:cs="Times New Roman"/>
          <w:b/>
          <w:color w:val="000000" w:themeColor="text1"/>
          <w:sz w:val="28"/>
          <w:szCs w:val="28"/>
          <w:lang w:eastAsia="en-GB"/>
        </w:rPr>
      </w:pPr>
      <w:r w:rsidRPr="0018175A">
        <w:rPr>
          <w:rFonts w:ascii="Times New Roman" w:eastAsia="Times New Roman" w:hAnsi="Times New Roman" w:cs="Times New Roman"/>
          <w:b/>
          <w:color w:val="000000" w:themeColor="text1"/>
          <w:sz w:val="28"/>
          <w:szCs w:val="28"/>
          <w:lang w:eastAsia="en-GB"/>
        </w:rPr>
        <w:lastRenderedPageBreak/>
        <w:t>CHAPTER FIVE</w:t>
      </w:r>
    </w:p>
    <w:p w:rsidR="003210AF" w:rsidRPr="003210AF" w:rsidRDefault="003210AF" w:rsidP="0018175A">
      <w:pPr>
        <w:tabs>
          <w:tab w:val="left" w:pos="1125"/>
        </w:tabs>
        <w:spacing w:before="240" w:after="0" w:line="360" w:lineRule="auto"/>
        <w:jc w:val="center"/>
        <w:rPr>
          <w:rFonts w:ascii="Times New Roman" w:eastAsia="Times New Roman" w:hAnsi="Times New Roman" w:cs="Times New Roman"/>
          <w:b/>
          <w:color w:val="000000" w:themeColor="text1"/>
          <w:sz w:val="8"/>
          <w:szCs w:val="8"/>
          <w:lang w:eastAsia="en-GB"/>
        </w:rPr>
      </w:pPr>
    </w:p>
    <w:p w:rsidR="009B2C3A" w:rsidRDefault="00C00448" w:rsidP="0018175A">
      <w:pPr>
        <w:spacing w:after="0" w:line="360" w:lineRule="auto"/>
        <w:jc w:val="both"/>
        <w:rPr>
          <w:rFonts w:ascii="Times New Roman" w:eastAsia="Times New Roman" w:hAnsi="Times New Roman" w:cs="Times New Roman"/>
          <w:b/>
          <w:color w:val="000000" w:themeColor="text1"/>
          <w:sz w:val="24"/>
          <w:szCs w:val="24"/>
          <w:lang w:eastAsia="en-GB"/>
        </w:rPr>
      </w:pPr>
      <w:r w:rsidRPr="00E40028">
        <w:rPr>
          <w:rFonts w:ascii="Times New Roman" w:eastAsia="Times New Roman" w:hAnsi="Times New Roman" w:cs="Times New Roman"/>
          <w:b/>
          <w:color w:val="000000" w:themeColor="text1"/>
          <w:sz w:val="24"/>
          <w:szCs w:val="24"/>
          <w:lang w:eastAsia="en-GB"/>
        </w:rPr>
        <w:t>5.0</w:t>
      </w:r>
      <w:r w:rsidR="00082A57" w:rsidRPr="00E40028">
        <w:rPr>
          <w:rFonts w:ascii="Times New Roman" w:eastAsia="Times New Roman" w:hAnsi="Times New Roman" w:cs="Times New Roman"/>
          <w:b/>
          <w:color w:val="000000" w:themeColor="text1"/>
          <w:sz w:val="24"/>
          <w:szCs w:val="24"/>
          <w:lang w:eastAsia="en-GB"/>
        </w:rPr>
        <w:t xml:space="preserve"> </w:t>
      </w:r>
      <w:r w:rsidR="0018175A">
        <w:rPr>
          <w:rFonts w:ascii="Times New Roman" w:eastAsia="Times New Roman" w:hAnsi="Times New Roman" w:cs="Times New Roman"/>
          <w:b/>
          <w:color w:val="000000" w:themeColor="text1"/>
          <w:sz w:val="24"/>
          <w:szCs w:val="24"/>
          <w:lang w:eastAsia="en-GB"/>
        </w:rPr>
        <w:tab/>
      </w:r>
      <w:r w:rsidR="00082A57">
        <w:rPr>
          <w:rFonts w:ascii="Times New Roman" w:eastAsia="Times New Roman" w:hAnsi="Times New Roman" w:cs="Times New Roman"/>
          <w:b/>
          <w:color w:val="000000" w:themeColor="text1"/>
          <w:sz w:val="24"/>
          <w:szCs w:val="24"/>
          <w:lang w:eastAsia="en-GB"/>
        </w:rPr>
        <w:t xml:space="preserve">PROBLEMS ENCOUNTERED, </w:t>
      </w:r>
      <w:r w:rsidR="00082A57" w:rsidRPr="00E40028">
        <w:rPr>
          <w:rFonts w:ascii="Times New Roman" w:eastAsia="Times New Roman" w:hAnsi="Times New Roman" w:cs="Times New Roman"/>
          <w:b/>
          <w:color w:val="000000" w:themeColor="text1"/>
          <w:sz w:val="24"/>
          <w:szCs w:val="24"/>
          <w:lang w:eastAsia="en-GB"/>
        </w:rPr>
        <w:t>CONCLUSION AND RECOMMENDATION</w:t>
      </w:r>
    </w:p>
    <w:p w:rsidR="0018175A" w:rsidRPr="00E40028" w:rsidRDefault="0018175A" w:rsidP="0018175A">
      <w:pPr>
        <w:spacing w:after="0" w:line="360" w:lineRule="auto"/>
        <w:jc w:val="both"/>
        <w:rPr>
          <w:rFonts w:ascii="Times New Roman" w:eastAsia="Times New Roman" w:hAnsi="Times New Roman" w:cs="Times New Roman"/>
          <w:b/>
          <w:color w:val="000000" w:themeColor="text1"/>
          <w:sz w:val="24"/>
          <w:szCs w:val="24"/>
          <w:lang w:eastAsia="en-GB"/>
        </w:rPr>
      </w:pPr>
    </w:p>
    <w:p w:rsidR="009B2C3A" w:rsidRPr="00E40028" w:rsidRDefault="00082A57" w:rsidP="0018175A">
      <w:pPr>
        <w:spacing w:after="0" w:line="360" w:lineRule="auto"/>
        <w:jc w:val="both"/>
        <w:rPr>
          <w:rFonts w:ascii="Times New Roman" w:eastAsia="Times New Roman" w:hAnsi="Times New Roman" w:cs="Times New Roman"/>
          <w:b/>
          <w:color w:val="000000" w:themeColor="text1"/>
          <w:sz w:val="24"/>
          <w:szCs w:val="24"/>
          <w:lang w:eastAsia="en-GB"/>
        </w:rPr>
      </w:pPr>
      <w:r w:rsidRPr="00E40028">
        <w:rPr>
          <w:rFonts w:ascii="Times New Roman" w:eastAsia="Times New Roman" w:hAnsi="Times New Roman" w:cs="Times New Roman"/>
          <w:b/>
          <w:color w:val="000000" w:themeColor="text1"/>
          <w:sz w:val="24"/>
          <w:szCs w:val="24"/>
          <w:lang w:eastAsia="en-GB"/>
        </w:rPr>
        <w:t xml:space="preserve">5.1   </w:t>
      </w:r>
      <w:r w:rsidRPr="00E40028">
        <w:rPr>
          <w:rFonts w:ascii="Times New Roman" w:eastAsia="Times New Roman" w:hAnsi="Times New Roman" w:cs="Times New Roman"/>
          <w:b/>
          <w:color w:val="000000" w:themeColor="text1"/>
          <w:sz w:val="24"/>
          <w:szCs w:val="24"/>
          <w:lang w:eastAsia="en-GB"/>
        </w:rPr>
        <w:tab/>
      </w:r>
      <w:r w:rsidR="0018175A" w:rsidRPr="00E40028">
        <w:rPr>
          <w:rFonts w:ascii="Times New Roman" w:eastAsia="Times New Roman" w:hAnsi="Times New Roman" w:cs="Times New Roman"/>
          <w:b/>
          <w:color w:val="000000" w:themeColor="text1"/>
          <w:sz w:val="24"/>
          <w:szCs w:val="24"/>
          <w:lang w:eastAsia="en-GB"/>
        </w:rPr>
        <w:t>PROBLEMS ENCOUNTERED</w:t>
      </w:r>
    </w:p>
    <w:p w:rsidR="009B2C3A" w:rsidRPr="00E40028" w:rsidRDefault="00082A57" w:rsidP="0018175A">
      <w:pPr>
        <w:spacing w:after="0" w:line="360" w:lineRule="auto"/>
        <w:ind w:firstLine="540"/>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The following are the challenges I encountered in the course of the six months Student Industrial Work Experience Scheme (SIWES):</w:t>
      </w:r>
    </w:p>
    <w:p w:rsidR="009B2C3A" w:rsidRPr="00E40028" w:rsidRDefault="00082A57" w:rsidP="0018175A">
      <w:pPr>
        <w:pStyle w:val="ListParagraph"/>
        <w:numPr>
          <w:ilvl w:val="0"/>
          <w:numId w:val="18"/>
        </w:numPr>
        <w:spacing w:before="0"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I was unable to secure a reputable organization that relates with my course of study on time.</w:t>
      </w:r>
    </w:p>
    <w:p w:rsidR="009B2C3A" w:rsidRPr="00E40028" w:rsidRDefault="00082A57" w:rsidP="0018175A">
      <w:pPr>
        <w:pStyle w:val="ListParagraph"/>
        <w:numPr>
          <w:ilvl w:val="0"/>
          <w:numId w:val="18"/>
        </w:numPr>
        <w:spacing w:before="0"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Restriction of Interns from some facilities which makes some of the task given difficult to carry out.</w:t>
      </w:r>
    </w:p>
    <w:p w:rsidR="009B2C3A" w:rsidRPr="00E40028" w:rsidRDefault="00082A57" w:rsidP="0018175A">
      <w:pPr>
        <w:pStyle w:val="ListParagraph"/>
        <w:numPr>
          <w:ilvl w:val="0"/>
          <w:numId w:val="18"/>
        </w:numPr>
        <w:spacing w:before="0"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High cost of transportation.</w:t>
      </w:r>
    </w:p>
    <w:p w:rsidR="009B2C3A" w:rsidRPr="00E40028" w:rsidRDefault="009B2C3A" w:rsidP="0018175A">
      <w:pPr>
        <w:spacing w:after="0" w:line="360" w:lineRule="auto"/>
        <w:ind w:left="540"/>
        <w:jc w:val="both"/>
        <w:rPr>
          <w:rFonts w:ascii="Times New Roman" w:eastAsia="Times New Roman" w:hAnsi="Times New Roman" w:cs="Times New Roman"/>
          <w:color w:val="000000" w:themeColor="text1"/>
          <w:sz w:val="24"/>
          <w:szCs w:val="24"/>
          <w:lang w:eastAsia="en-GB"/>
        </w:rPr>
      </w:pPr>
    </w:p>
    <w:p w:rsidR="009B2C3A" w:rsidRPr="00E40028" w:rsidRDefault="00082A57" w:rsidP="0018175A">
      <w:pPr>
        <w:spacing w:before="240" w:after="0" w:line="360" w:lineRule="auto"/>
        <w:jc w:val="both"/>
        <w:rPr>
          <w:rFonts w:ascii="Times New Roman" w:eastAsia="Times New Roman" w:hAnsi="Times New Roman" w:cs="Times New Roman"/>
          <w:b/>
          <w:color w:val="000000" w:themeColor="text1"/>
          <w:sz w:val="24"/>
          <w:szCs w:val="24"/>
          <w:lang w:eastAsia="en-GB"/>
        </w:rPr>
      </w:pPr>
      <w:r w:rsidRPr="00E40028">
        <w:rPr>
          <w:rFonts w:ascii="Times New Roman" w:eastAsia="Times New Roman" w:hAnsi="Times New Roman" w:cs="Times New Roman"/>
          <w:b/>
          <w:color w:val="000000" w:themeColor="text1"/>
          <w:sz w:val="24"/>
          <w:szCs w:val="24"/>
          <w:lang w:eastAsia="en-GB"/>
        </w:rPr>
        <w:t>5.2</w:t>
      </w:r>
      <w:r w:rsidRPr="00E40028">
        <w:rPr>
          <w:rFonts w:ascii="Times New Roman" w:eastAsia="Times New Roman" w:hAnsi="Times New Roman" w:cs="Times New Roman"/>
          <w:b/>
          <w:color w:val="000000" w:themeColor="text1"/>
          <w:sz w:val="24"/>
          <w:szCs w:val="24"/>
          <w:lang w:eastAsia="en-GB"/>
        </w:rPr>
        <w:tab/>
        <w:t>CONCLUSION</w:t>
      </w:r>
    </w:p>
    <w:p w:rsidR="009B2C3A" w:rsidRPr="00E40028" w:rsidRDefault="00082A57" w:rsidP="0018175A">
      <w:pPr>
        <w:spacing w:before="240" w:after="0" w:line="360" w:lineRule="auto"/>
        <w:ind w:firstLine="720"/>
        <w:jc w:val="both"/>
        <w:rPr>
          <w:rFonts w:ascii="Times New Roman" w:eastAsia="Times New Roman" w:hAnsi="Times New Roman" w:cs="Times New Roman"/>
          <w:color w:val="000000" w:themeColor="text1"/>
          <w:sz w:val="24"/>
          <w:szCs w:val="24"/>
          <w:lang w:eastAsia="en-GB"/>
        </w:rPr>
      </w:pPr>
      <w:proofErr w:type="gramStart"/>
      <w:r w:rsidRPr="00E40028">
        <w:rPr>
          <w:rFonts w:ascii="Times New Roman" w:eastAsia="Times New Roman" w:hAnsi="Times New Roman" w:cs="Times New Roman"/>
          <w:color w:val="000000" w:themeColor="text1"/>
          <w:sz w:val="24"/>
          <w:szCs w:val="24"/>
          <w:lang w:eastAsia="en-GB"/>
        </w:rPr>
        <w:t>My six months Student Industrial Work Experience Scheme was a great success and as well a great time of acquisition of knowledge and skills.</w:t>
      </w:r>
      <w:proofErr w:type="gramEnd"/>
      <w:r w:rsidRPr="00E40028">
        <w:rPr>
          <w:rFonts w:ascii="Times New Roman" w:eastAsia="Times New Roman" w:hAnsi="Times New Roman" w:cs="Times New Roman"/>
          <w:color w:val="000000" w:themeColor="text1"/>
          <w:sz w:val="24"/>
          <w:szCs w:val="24"/>
          <w:lang w:eastAsia="en-GB"/>
        </w:rPr>
        <w:t xml:space="preserve"> To me, it was not just another academic </w:t>
      </w:r>
      <w:proofErr w:type="gramStart"/>
      <w:r w:rsidRPr="00E40028">
        <w:rPr>
          <w:rFonts w:ascii="Times New Roman" w:eastAsia="Times New Roman" w:hAnsi="Times New Roman" w:cs="Times New Roman"/>
          <w:color w:val="000000" w:themeColor="text1"/>
          <w:sz w:val="24"/>
          <w:szCs w:val="24"/>
          <w:lang w:eastAsia="en-GB"/>
        </w:rPr>
        <w:t>requirement,</w:t>
      </w:r>
      <w:proofErr w:type="gramEnd"/>
      <w:r w:rsidRPr="00E40028">
        <w:rPr>
          <w:rFonts w:ascii="Times New Roman" w:eastAsia="Times New Roman" w:hAnsi="Times New Roman" w:cs="Times New Roman"/>
          <w:color w:val="000000" w:themeColor="text1"/>
          <w:sz w:val="24"/>
          <w:szCs w:val="24"/>
          <w:lang w:eastAsia="en-GB"/>
        </w:rPr>
        <w:t xml:space="preserve"> I viewed it as a job that I have to contribute to the organization’s success and most importantly my success.</w:t>
      </w:r>
    </w:p>
    <w:p w:rsidR="009B2C3A" w:rsidRPr="00E40028" w:rsidRDefault="00082A57" w:rsidP="0018175A">
      <w:pPr>
        <w:spacing w:before="240" w:after="0" w:line="360" w:lineRule="auto"/>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I undoubtedly was able to get a proper and more defined orientation as to what learning outside the school environment entails as it really aided me and facilitated my views and perspectives towards a more practical approach of my field (statistics) rather than just the theoretical approach.</w:t>
      </w:r>
    </w:p>
    <w:p w:rsidR="009B2C3A" w:rsidRPr="00E40028" w:rsidRDefault="00082A57" w:rsidP="0018175A">
      <w:pPr>
        <w:spacing w:before="240" w:after="0" w:line="360" w:lineRule="auto"/>
        <w:jc w:val="both"/>
        <w:rPr>
          <w:rFonts w:ascii="Times New Roman" w:eastAsia="Times New Roman" w:hAnsi="Times New Roman" w:cs="Times New Roman"/>
          <w:b/>
          <w:color w:val="000000" w:themeColor="text1"/>
          <w:sz w:val="24"/>
          <w:szCs w:val="24"/>
          <w:lang w:eastAsia="en-GB"/>
        </w:rPr>
      </w:pPr>
      <w:r w:rsidRPr="00E40028">
        <w:rPr>
          <w:rFonts w:ascii="Times New Roman" w:eastAsia="Times New Roman" w:hAnsi="Times New Roman" w:cs="Times New Roman"/>
          <w:b/>
          <w:color w:val="000000" w:themeColor="text1"/>
          <w:sz w:val="24"/>
          <w:szCs w:val="24"/>
          <w:lang w:eastAsia="en-GB"/>
        </w:rPr>
        <w:t>5.3</w:t>
      </w:r>
      <w:r w:rsidRPr="00E40028">
        <w:rPr>
          <w:rFonts w:ascii="Times New Roman" w:eastAsia="Times New Roman" w:hAnsi="Times New Roman" w:cs="Times New Roman"/>
          <w:b/>
          <w:color w:val="000000" w:themeColor="text1"/>
          <w:sz w:val="24"/>
          <w:szCs w:val="24"/>
          <w:lang w:eastAsia="en-GB"/>
        </w:rPr>
        <w:tab/>
        <w:t>RECOMMENDATION</w:t>
      </w:r>
    </w:p>
    <w:p w:rsidR="009B2C3A" w:rsidRPr="00E40028" w:rsidRDefault="00082A57" w:rsidP="0018175A">
      <w:pPr>
        <w:spacing w:after="0" w:line="360" w:lineRule="auto"/>
        <w:ind w:firstLine="720"/>
        <w:jc w:val="both"/>
        <w:rPr>
          <w:rFonts w:ascii="Times New Roman" w:eastAsia="Times New Roman" w:hAnsi="Times New Roman" w:cs="Times New Roman"/>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Although this Scheme did achieve quite a lot of its stated objectives and benefits, but nevertheless, I will recommend the following suggestions which might improve the qualitative context of the Scheme:</w:t>
      </w:r>
    </w:p>
    <w:p w:rsidR="009B2C3A" w:rsidRPr="00E40028" w:rsidRDefault="00082A57" w:rsidP="0018175A">
      <w:pPr>
        <w:pStyle w:val="ListParagraph"/>
        <w:numPr>
          <w:ilvl w:val="0"/>
          <w:numId w:val="19"/>
        </w:numPr>
        <w:spacing w:before="240" w:after="0" w:line="360" w:lineRule="auto"/>
        <w:jc w:val="both"/>
        <w:rPr>
          <w:rFonts w:ascii="Times New Roman" w:eastAsia="Times New Roman" w:hAnsi="Times New Roman" w:cs="Times New Roman"/>
          <w:b/>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The scheme should make a shortlist of various organizations for the respective course of study of students in tertiary institutions.</w:t>
      </w:r>
    </w:p>
    <w:p w:rsidR="009B2C3A" w:rsidRPr="00E40028" w:rsidRDefault="00082A57" w:rsidP="0018175A">
      <w:pPr>
        <w:pStyle w:val="ListParagraph"/>
        <w:numPr>
          <w:ilvl w:val="0"/>
          <w:numId w:val="19"/>
        </w:numPr>
        <w:spacing w:before="240" w:after="0" w:line="360" w:lineRule="auto"/>
        <w:jc w:val="both"/>
        <w:rPr>
          <w:rFonts w:ascii="Times New Roman" w:eastAsia="Times New Roman" w:hAnsi="Times New Roman" w:cs="Times New Roman"/>
          <w:b/>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t>Students should be granted more time to undergo the training in order to have a better and long term approach/experience of the practical knowledge of ones field of study.</w:t>
      </w:r>
    </w:p>
    <w:p w:rsidR="009B2C3A" w:rsidRPr="007B6F5C" w:rsidRDefault="00082A57" w:rsidP="0018175A">
      <w:pPr>
        <w:pStyle w:val="ListParagraph"/>
        <w:numPr>
          <w:ilvl w:val="0"/>
          <w:numId w:val="19"/>
        </w:numPr>
        <w:spacing w:before="240" w:after="0" w:line="360" w:lineRule="auto"/>
        <w:jc w:val="both"/>
        <w:rPr>
          <w:rFonts w:ascii="Times New Roman" w:eastAsia="Times New Roman" w:hAnsi="Times New Roman" w:cs="Times New Roman"/>
          <w:b/>
          <w:color w:val="000000" w:themeColor="text1"/>
          <w:sz w:val="24"/>
          <w:szCs w:val="24"/>
          <w:lang w:eastAsia="en-GB"/>
        </w:rPr>
      </w:pPr>
      <w:r w:rsidRPr="00E40028">
        <w:rPr>
          <w:rFonts w:ascii="Times New Roman" w:eastAsia="Times New Roman" w:hAnsi="Times New Roman" w:cs="Times New Roman"/>
          <w:color w:val="000000" w:themeColor="text1"/>
          <w:sz w:val="24"/>
          <w:szCs w:val="24"/>
          <w:lang w:eastAsia="en-GB"/>
        </w:rPr>
        <w:lastRenderedPageBreak/>
        <w:t>Prompt payment of student industrial training allowance to help student overcome the financial challenges that may arise during the period of training.</w:t>
      </w:r>
    </w:p>
    <w:p w:rsidR="007B6F5C" w:rsidRDefault="007B6F5C" w:rsidP="007B6F5C">
      <w:pPr>
        <w:spacing w:before="240" w:after="0" w:line="360" w:lineRule="auto"/>
        <w:jc w:val="both"/>
        <w:rPr>
          <w:rFonts w:ascii="Times New Roman" w:eastAsia="Times New Roman" w:hAnsi="Times New Roman" w:cs="Times New Roman"/>
          <w:b/>
          <w:color w:val="000000" w:themeColor="text1"/>
          <w:sz w:val="24"/>
          <w:szCs w:val="24"/>
          <w:lang w:eastAsia="en-GB"/>
        </w:rPr>
      </w:pPr>
    </w:p>
    <w:p w:rsidR="007B6F5C" w:rsidRPr="00537202" w:rsidRDefault="007B6F5C" w:rsidP="007B6F5C">
      <w:pPr>
        <w:spacing w:line="480" w:lineRule="auto"/>
        <w:jc w:val="both"/>
        <w:rPr>
          <w:rFonts w:ascii="Times New Roman" w:hAnsi="Times New Roman" w:cs="Times New Roman"/>
          <w:b/>
          <w:color w:val="000000" w:themeColor="text1"/>
          <w:sz w:val="24"/>
          <w:szCs w:val="24"/>
        </w:rPr>
      </w:pPr>
      <w:r w:rsidRPr="00537202">
        <w:rPr>
          <w:rFonts w:ascii="Times New Roman" w:hAnsi="Times New Roman" w:cs="Times New Roman"/>
          <w:b/>
          <w:color w:val="000000" w:themeColor="text1"/>
          <w:sz w:val="24"/>
          <w:szCs w:val="24"/>
        </w:rPr>
        <w:t xml:space="preserve">5.4 </w:t>
      </w:r>
      <w:r w:rsidRPr="00537202">
        <w:rPr>
          <w:rFonts w:ascii="Times New Roman" w:hAnsi="Times New Roman" w:cs="Times New Roman"/>
          <w:b/>
          <w:color w:val="000000" w:themeColor="text1"/>
          <w:sz w:val="24"/>
          <w:szCs w:val="24"/>
        </w:rPr>
        <w:tab/>
        <w:t>REFERENCES</w:t>
      </w:r>
    </w:p>
    <w:p w:rsidR="007B6F5C" w:rsidRPr="00537202" w:rsidRDefault="007B6F5C" w:rsidP="007B6F5C">
      <w:pPr>
        <w:pStyle w:val="ListParagraph"/>
        <w:numPr>
          <w:ilvl w:val="0"/>
          <w:numId w:val="25"/>
        </w:numPr>
        <w:spacing w:before="0" w:line="480" w:lineRule="auto"/>
        <w:jc w:val="both"/>
        <w:rPr>
          <w:rFonts w:ascii="Times New Roman" w:hAnsi="Times New Roman" w:cs="Times New Roman"/>
          <w:color w:val="000000" w:themeColor="text1"/>
          <w:sz w:val="24"/>
          <w:szCs w:val="24"/>
        </w:rPr>
      </w:pPr>
      <w:hyperlink r:id="rId20" w:history="1">
        <w:r w:rsidRPr="00537202">
          <w:rPr>
            <w:rStyle w:val="Hyperlink"/>
            <w:rFonts w:ascii="Times New Roman" w:hAnsi="Times New Roman" w:cs="Times New Roman"/>
            <w:color w:val="000000" w:themeColor="text1"/>
            <w:sz w:val="24"/>
            <w:szCs w:val="24"/>
          </w:rPr>
          <w:t>www.w3schools.com</w:t>
        </w:r>
      </w:hyperlink>
    </w:p>
    <w:p w:rsidR="007B6F5C" w:rsidRPr="00537202" w:rsidRDefault="007B6F5C" w:rsidP="007B6F5C">
      <w:pPr>
        <w:pStyle w:val="ListParagraph"/>
        <w:numPr>
          <w:ilvl w:val="0"/>
          <w:numId w:val="25"/>
        </w:numPr>
        <w:spacing w:before="0" w:line="480" w:lineRule="auto"/>
        <w:jc w:val="both"/>
        <w:rPr>
          <w:rFonts w:ascii="Times New Roman" w:hAnsi="Times New Roman" w:cs="Times New Roman"/>
          <w:color w:val="000000" w:themeColor="text1"/>
          <w:sz w:val="24"/>
          <w:szCs w:val="24"/>
        </w:rPr>
      </w:pPr>
      <w:r w:rsidRPr="00537202">
        <w:rPr>
          <w:rFonts w:ascii="Times New Roman" w:hAnsi="Times New Roman" w:cs="Times New Roman"/>
          <w:color w:val="000000" w:themeColor="text1"/>
          <w:sz w:val="24"/>
          <w:szCs w:val="24"/>
        </w:rPr>
        <w:t>HTML &amp; CSS: The Complete Reference, Fifth Edition (Complete Reference Series) by Thomas A. Powell</w:t>
      </w:r>
    </w:p>
    <w:p w:rsidR="007B6F5C" w:rsidRPr="00537202" w:rsidRDefault="007B6F5C" w:rsidP="007B6F5C">
      <w:pPr>
        <w:pStyle w:val="ListParagraph"/>
        <w:numPr>
          <w:ilvl w:val="0"/>
          <w:numId w:val="25"/>
        </w:numPr>
        <w:spacing w:before="0" w:line="480" w:lineRule="auto"/>
        <w:jc w:val="both"/>
        <w:rPr>
          <w:rFonts w:ascii="Times New Roman" w:hAnsi="Times New Roman" w:cs="Times New Roman"/>
          <w:color w:val="000000" w:themeColor="text1"/>
          <w:sz w:val="24"/>
          <w:szCs w:val="24"/>
        </w:rPr>
      </w:pPr>
      <w:hyperlink r:id="rId21" w:history="1">
        <w:r w:rsidRPr="00537202">
          <w:rPr>
            <w:rStyle w:val="Hyperlink"/>
            <w:rFonts w:ascii="Times New Roman" w:hAnsi="Times New Roman" w:cs="Times New Roman"/>
            <w:color w:val="000000" w:themeColor="text1"/>
            <w:sz w:val="24"/>
            <w:szCs w:val="24"/>
          </w:rPr>
          <w:t>https://www.tutorialspoint.com/javascript/javascript_tutorial.pdf</w:t>
        </w:r>
      </w:hyperlink>
      <w:r w:rsidRPr="00537202">
        <w:rPr>
          <w:rFonts w:ascii="Times New Roman" w:hAnsi="Times New Roman" w:cs="Times New Roman"/>
          <w:color w:val="000000" w:themeColor="text1"/>
          <w:sz w:val="24"/>
          <w:szCs w:val="24"/>
        </w:rPr>
        <w:tab/>
      </w:r>
    </w:p>
    <w:p w:rsidR="007B6F5C" w:rsidRPr="00537202" w:rsidRDefault="007B6F5C" w:rsidP="007B6F5C">
      <w:pPr>
        <w:pStyle w:val="ListParagraph"/>
        <w:numPr>
          <w:ilvl w:val="0"/>
          <w:numId w:val="25"/>
        </w:numPr>
        <w:spacing w:before="0" w:line="480" w:lineRule="auto"/>
        <w:jc w:val="both"/>
        <w:rPr>
          <w:rFonts w:ascii="Times New Roman" w:hAnsi="Times New Roman" w:cs="Times New Roman"/>
          <w:color w:val="000000" w:themeColor="text1"/>
          <w:sz w:val="24"/>
          <w:szCs w:val="24"/>
        </w:rPr>
      </w:pPr>
      <w:proofErr w:type="spellStart"/>
      <w:r w:rsidRPr="00537202">
        <w:rPr>
          <w:rFonts w:ascii="Times New Roman" w:hAnsi="Times New Roman" w:cs="Times New Roman"/>
          <w:color w:val="000000" w:themeColor="text1"/>
          <w:sz w:val="24"/>
          <w:szCs w:val="24"/>
        </w:rPr>
        <w:t>Ochiaga</w:t>
      </w:r>
      <w:proofErr w:type="spellEnd"/>
      <w:r w:rsidRPr="00537202">
        <w:rPr>
          <w:rFonts w:ascii="Times New Roman" w:hAnsi="Times New Roman" w:cs="Times New Roman"/>
          <w:color w:val="000000" w:themeColor="text1"/>
          <w:sz w:val="24"/>
          <w:szCs w:val="24"/>
        </w:rPr>
        <w:t xml:space="preserve"> C.C, (1995).Theory and practice of career development.</w:t>
      </w:r>
    </w:p>
    <w:p w:rsidR="007B6F5C" w:rsidRPr="00537202" w:rsidRDefault="007B6F5C" w:rsidP="007B6F5C">
      <w:pPr>
        <w:pStyle w:val="ListParagraph"/>
        <w:numPr>
          <w:ilvl w:val="0"/>
          <w:numId w:val="25"/>
        </w:numPr>
        <w:spacing w:before="0" w:line="480" w:lineRule="auto"/>
        <w:jc w:val="both"/>
        <w:rPr>
          <w:rFonts w:ascii="Times New Roman" w:hAnsi="Times New Roman" w:cs="Times New Roman"/>
          <w:color w:val="000000" w:themeColor="text1"/>
          <w:sz w:val="24"/>
          <w:szCs w:val="24"/>
        </w:rPr>
      </w:pPr>
      <w:proofErr w:type="spellStart"/>
      <w:r w:rsidRPr="00537202">
        <w:rPr>
          <w:rFonts w:ascii="Times New Roman" w:hAnsi="Times New Roman" w:cs="Times New Roman"/>
          <w:color w:val="000000" w:themeColor="text1"/>
          <w:sz w:val="24"/>
          <w:szCs w:val="24"/>
        </w:rPr>
        <w:t>Oyedele</w:t>
      </w:r>
      <w:proofErr w:type="spellEnd"/>
      <w:r w:rsidRPr="00537202">
        <w:rPr>
          <w:rFonts w:ascii="Times New Roman" w:hAnsi="Times New Roman" w:cs="Times New Roman"/>
          <w:color w:val="000000" w:themeColor="text1"/>
          <w:sz w:val="24"/>
          <w:szCs w:val="24"/>
        </w:rPr>
        <w:t xml:space="preserve">, J.P. (1990) Co-operative work experience </w:t>
      </w:r>
      <w:proofErr w:type="spellStart"/>
      <w:r w:rsidRPr="00537202">
        <w:rPr>
          <w:rFonts w:ascii="Times New Roman" w:hAnsi="Times New Roman" w:cs="Times New Roman"/>
          <w:color w:val="000000" w:themeColor="text1"/>
          <w:sz w:val="24"/>
          <w:szCs w:val="24"/>
        </w:rPr>
        <w:t>programme</w:t>
      </w:r>
      <w:proofErr w:type="spellEnd"/>
      <w:r w:rsidRPr="00537202">
        <w:rPr>
          <w:rFonts w:ascii="Times New Roman" w:hAnsi="Times New Roman" w:cs="Times New Roman"/>
          <w:color w:val="000000" w:themeColor="text1"/>
          <w:sz w:val="24"/>
          <w:szCs w:val="24"/>
        </w:rPr>
        <w:t xml:space="preserve"> for youths in business education. Business Education Journals 2: 30-53. </w:t>
      </w:r>
    </w:p>
    <w:p w:rsidR="007B6F5C" w:rsidRPr="007B6F5C" w:rsidRDefault="007B6F5C" w:rsidP="007B6F5C">
      <w:pPr>
        <w:spacing w:before="240" w:after="0" w:line="360" w:lineRule="auto"/>
        <w:jc w:val="both"/>
        <w:rPr>
          <w:rFonts w:ascii="Times New Roman" w:eastAsia="Times New Roman" w:hAnsi="Times New Roman" w:cs="Times New Roman"/>
          <w:b/>
          <w:color w:val="000000" w:themeColor="text1"/>
          <w:sz w:val="24"/>
          <w:szCs w:val="24"/>
          <w:lang w:eastAsia="en-GB"/>
        </w:rPr>
      </w:pPr>
    </w:p>
    <w:sectPr w:rsidR="007B6F5C" w:rsidRPr="007B6F5C" w:rsidSect="0038772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FE4" w:rsidRDefault="00AE3FE4">
      <w:pPr>
        <w:spacing w:line="240" w:lineRule="auto"/>
      </w:pPr>
      <w:r>
        <w:separator/>
      </w:r>
    </w:p>
  </w:endnote>
  <w:endnote w:type="continuationSeparator" w:id="0">
    <w:p w:rsidR="00AE3FE4" w:rsidRDefault="00AE3F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890341"/>
      <w:docPartObj>
        <w:docPartGallery w:val="Page Numbers (Bottom of Page)"/>
        <w:docPartUnique/>
      </w:docPartObj>
    </w:sdtPr>
    <w:sdtEndPr>
      <w:rPr>
        <w:noProof/>
      </w:rPr>
    </w:sdtEndPr>
    <w:sdtContent>
      <w:p w:rsidR="00082A57" w:rsidRDefault="00082A57">
        <w:pPr>
          <w:pStyle w:val="Footer"/>
          <w:jc w:val="center"/>
        </w:pPr>
        <w:r>
          <w:fldChar w:fldCharType="begin"/>
        </w:r>
        <w:r>
          <w:instrText xml:space="preserve"> PAGE   \* MERGEFORMAT </w:instrText>
        </w:r>
        <w:r>
          <w:fldChar w:fldCharType="separate"/>
        </w:r>
        <w:r w:rsidR="00064F8A">
          <w:rPr>
            <w:noProof/>
          </w:rPr>
          <w:t>iv</w:t>
        </w:r>
        <w:r>
          <w:rPr>
            <w:noProof/>
          </w:rPr>
          <w:fldChar w:fldCharType="end"/>
        </w:r>
      </w:p>
    </w:sdtContent>
  </w:sdt>
  <w:p w:rsidR="00082A57" w:rsidRDefault="00082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FE4" w:rsidRDefault="00AE3FE4">
      <w:pPr>
        <w:spacing w:after="0"/>
      </w:pPr>
      <w:r>
        <w:separator/>
      </w:r>
    </w:p>
  </w:footnote>
  <w:footnote w:type="continuationSeparator" w:id="0">
    <w:p w:rsidR="00AE3FE4" w:rsidRDefault="00AE3FE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2"/>
    <w:multiLevelType w:val="multilevel"/>
    <w:tmpl w:val="00000002"/>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0000004"/>
    <w:multiLevelType w:val="multilevel"/>
    <w:tmpl w:val="0000000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0000006"/>
    <w:multiLevelType w:val="multilevel"/>
    <w:tmpl w:val="0000000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0000008"/>
    <w:multiLevelType w:val="multilevel"/>
    <w:tmpl w:val="00000008"/>
    <w:lvl w:ilvl="0">
      <w:start w:val="1"/>
      <w:numFmt w:val="lowerRoman"/>
      <w:lvlText w:val="%1."/>
      <w:lvlJc w:val="left"/>
      <w:pPr>
        <w:ind w:left="780" w:hanging="720"/>
      </w:pPr>
      <w:rPr>
        <w:rFonts w:eastAsia="Calibri" w:hint="default"/>
        <w:b w:val="0"/>
        <w:color w:val="auto"/>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5">
    <w:nsid w:val="0000000B"/>
    <w:multiLevelType w:val="multilevel"/>
    <w:tmpl w:val="0000000B"/>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ascii="Times New Roman" w:hAnsi="Times New Roman" w:cs="Times New Roman"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00000018"/>
    <w:multiLevelType w:val="multilevel"/>
    <w:tmpl w:val="000000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E657244"/>
    <w:multiLevelType w:val="hybridMultilevel"/>
    <w:tmpl w:val="D2DCC39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157C589C"/>
    <w:multiLevelType w:val="multilevel"/>
    <w:tmpl w:val="157C589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F0424EF"/>
    <w:multiLevelType w:val="multilevel"/>
    <w:tmpl w:val="558C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0574C7"/>
    <w:multiLevelType w:val="multilevel"/>
    <w:tmpl w:val="280574C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nsid w:val="3B8518D8"/>
    <w:multiLevelType w:val="multilevel"/>
    <w:tmpl w:val="3B8518D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458702D1"/>
    <w:multiLevelType w:val="multilevel"/>
    <w:tmpl w:val="458702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4B442CC0"/>
    <w:multiLevelType w:val="multilevel"/>
    <w:tmpl w:val="4B442CC0"/>
    <w:lvl w:ilvl="0">
      <w:start w:val="3"/>
      <w:numFmt w:val="decimal"/>
      <w:lvlText w:val="%1.0"/>
      <w:lvlJc w:val="left"/>
      <w:pPr>
        <w:ind w:left="360" w:hanging="360"/>
      </w:pPr>
      <w:rPr>
        <w:rFonts w:ascii="Times New Roman" w:eastAsia="SimSun" w:hAnsi="Times New Roman" w:cs="Times New Roman" w:hint="default"/>
        <w:sz w:val="24"/>
      </w:rPr>
    </w:lvl>
    <w:lvl w:ilvl="1">
      <w:numFmt w:val="decimal"/>
      <w:lvlText w:val="%1.%2"/>
      <w:lvlJc w:val="left"/>
      <w:pPr>
        <w:ind w:left="1080" w:hanging="360"/>
      </w:pPr>
      <w:rPr>
        <w:rFonts w:ascii="Times New Roman" w:eastAsia="SimSun" w:hAnsi="Times New Roman" w:cs="Times New Roman" w:hint="default"/>
        <w:sz w:val="24"/>
      </w:rPr>
    </w:lvl>
    <w:lvl w:ilvl="2">
      <w:start w:val="1"/>
      <w:numFmt w:val="decimal"/>
      <w:lvlText w:val="%1.%2.%3"/>
      <w:lvlJc w:val="left"/>
      <w:pPr>
        <w:ind w:left="2160" w:hanging="720"/>
      </w:pPr>
      <w:rPr>
        <w:rFonts w:ascii="Times New Roman" w:eastAsia="SimSun" w:hAnsi="Times New Roman" w:cs="Times New Roman" w:hint="default"/>
        <w:sz w:val="24"/>
      </w:rPr>
    </w:lvl>
    <w:lvl w:ilvl="3">
      <w:start w:val="1"/>
      <w:numFmt w:val="decimal"/>
      <w:lvlText w:val="%1.%2.%3.%4"/>
      <w:lvlJc w:val="left"/>
      <w:pPr>
        <w:ind w:left="2880" w:hanging="720"/>
      </w:pPr>
      <w:rPr>
        <w:rFonts w:ascii="Times New Roman" w:eastAsia="SimSun" w:hAnsi="Times New Roman" w:cs="Times New Roman" w:hint="default"/>
        <w:sz w:val="24"/>
      </w:rPr>
    </w:lvl>
    <w:lvl w:ilvl="4">
      <w:start w:val="1"/>
      <w:numFmt w:val="decimal"/>
      <w:lvlText w:val="%1.%2.%3.%4.%5"/>
      <w:lvlJc w:val="left"/>
      <w:pPr>
        <w:ind w:left="3960" w:hanging="1080"/>
      </w:pPr>
      <w:rPr>
        <w:rFonts w:ascii="Times New Roman" w:eastAsia="SimSun" w:hAnsi="Times New Roman" w:cs="Times New Roman" w:hint="default"/>
        <w:sz w:val="24"/>
      </w:rPr>
    </w:lvl>
    <w:lvl w:ilvl="5">
      <w:start w:val="1"/>
      <w:numFmt w:val="decimal"/>
      <w:lvlText w:val="%1.%2.%3.%4.%5.%6"/>
      <w:lvlJc w:val="left"/>
      <w:pPr>
        <w:ind w:left="4680" w:hanging="1080"/>
      </w:pPr>
      <w:rPr>
        <w:rFonts w:ascii="Times New Roman" w:eastAsia="SimSun" w:hAnsi="Times New Roman" w:cs="Times New Roman" w:hint="default"/>
        <w:sz w:val="24"/>
      </w:rPr>
    </w:lvl>
    <w:lvl w:ilvl="6">
      <w:start w:val="1"/>
      <w:numFmt w:val="decimal"/>
      <w:lvlText w:val="%1.%2.%3.%4.%5.%6.%7"/>
      <w:lvlJc w:val="left"/>
      <w:pPr>
        <w:ind w:left="5760" w:hanging="1440"/>
      </w:pPr>
      <w:rPr>
        <w:rFonts w:ascii="Times New Roman" w:eastAsia="SimSun" w:hAnsi="Times New Roman" w:cs="Times New Roman" w:hint="default"/>
        <w:sz w:val="24"/>
      </w:rPr>
    </w:lvl>
    <w:lvl w:ilvl="7">
      <w:start w:val="1"/>
      <w:numFmt w:val="decimal"/>
      <w:lvlText w:val="%1.%2.%3.%4.%5.%6.%7.%8"/>
      <w:lvlJc w:val="left"/>
      <w:pPr>
        <w:ind w:left="6480" w:hanging="1440"/>
      </w:pPr>
      <w:rPr>
        <w:rFonts w:ascii="Times New Roman" w:eastAsia="SimSun" w:hAnsi="Times New Roman" w:cs="Times New Roman" w:hint="default"/>
        <w:sz w:val="24"/>
      </w:rPr>
    </w:lvl>
    <w:lvl w:ilvl="8">
      <w:start w:val="1"/>
      <w:numFmt w:val="decimal"/>
      <w:lvlText w:val="%1.%2.%3.%4.%5.%6.%7.%8.%9"/>
      <w:lvlJc w:val="left"/>
      <w:pPr>
        <w:ind w:left="7200" w:hanging="1440"/>
      </w:pPr>
      <w:rPr>
        <w:rFonts w:ascii="Times New Roman" w:eastAsia="SimSun" w:hAnsi="Times New Roman" w:cs="Times New Roman" w:hint="default"/>
        <w:sz w:val="24"/>
      </w:rPr>
    </w:lvl>
  </w:abstractNum>
  <w:abstractNum w:abstractNumId="14">
    <w:nsid w:val="4DCF4B74"/>
    <w:multiLevelType w:val="multilevel"/>
    <w:tmpl w:val="4DCF4B7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572E4C07"/>
    <w:multiLevelType w:val="multilevel"/>
    <w:tmpl w:val="7298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6714CB"/>
    <w:multiLevelType w:val="multilevel"/>
    <w:tmpl w:val="606714CB"/>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10D7A7E"/>
    <w:multiLevelType w:val="multilevel"/>
    <w:tmpl w:val="610D7A7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18F7B5E"/>
    <w:multiLevelType w:val="multilevel"/>
    <w:tmpl w:val="D2D6DCB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1D1604F"/>
    <w:multiLevelType w:val="multilevel"/>
    <w:tmpl w:val="1B6C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DC2799"/>
    <w:multiLevelType w:val="multilevel"/>
    <w:tmpl w:val="64DC2799"/>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6FCA5A8B"/>
    <w:multiLevelType w:val="multilevel"/>
    <w:tmpl w:val="6FCA5A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DD35B8D"/>
    <w:multiLevelType w:val="multilevel"/>
    <w:tmpl w:val="D92AA92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FA4619"/>
    <w:multiLevelType w:val="multilevel"/>
    <w:tmpl w:val="01FC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7D2EEC"/>
    <w:multiLevelType w:val="multilevel"/>
    <w:tmpl w:val="7F7D2EEC"/>
    <w:lvl w:ilvl="0">
      <w:start w:val="1"/>
      <w:numFmt w:val="decimal"/>
      <w:lvlText w:val="%1."/>
      <w:lvlJc w:val="left"/>
      <w:pPr>
        <w:ind w:left="720" w:hanging="360"/>
      </w:pPr>
      <w:rPr>
        <w:b w:val="0"/>
      </w:rPr>
    </w:lvl>
    <w:lvl w:ilvl="1">
      <w:start w:val="1"/>
      <w:numFmt w:val="bullet"/>
      <w:lvlText w:val=""/>
      <w:lvlJc w:val="left"/>
      <w:pPr>
        <w:ind w:left="108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3"/>
  </w:num>
  <w:num w:numId="3">
    <w:abstractNumId w:val="5"/>
  </w:num>
  <w:num w:numId="4">
    <w:abstractNumId w:val="4"/>
  </w:num>
  <w:num w:numId="5">
    <w:abstractNumId w:val="11"/>
  </w:num>
  <w:num w:numId="6">
    <w:abstractNumId w:val="10"/>
  </w:num>
  <w:num w:numId="7">
    <w:abstractNumId w:val="16"/>
  </w:num>
  <w:num w:numId="8">
    <w:abstractNumId w:val="24"/>
  </w:num>
  <w:num w:numId="9">
    <w:abstractNumId w:val="8"/>
  </w:num>
  <w:num w:numId="10">
    <w:abstractNumId w:val="20"/>
  </w:num>
  <w:num w:numId="11">
    <w:abstractNumId w:val="18"/>
  </w:num>
  <w:num w:numId="12">
    <w:abstractNumId w:val="17"/>
  </w:num>
  <w:num w:numId="13">
    <w:abstractNumId w:val="14"/>
  </w:num>
  <w:num w:numId="14">
    <w:abstractNumId w:val="21"/>
  </w:num>
  <w:num w:numId="15">
    <w:abstractNumId w:val="12"/>
  </w:num>
  <w:num w:numId="16">
    <w:abstractNumId w:val="2"/>
  </w:num>
  <w:num w:numId="17">
    <w:abstractNumId w:val="0"/>
  </w:num>
  <w:num w:numId="18">
    <w:abstractNumId w:val="1"/>
  </w:num>
  <w:num w:numId="19">
    <w:abstractNumId w:val="6"/>
  </w:num>
  <w:num w:numId="20">
    <w:abstractNumId w:val="15"/>
  </w:num>
  <w:num w:numId="21">
    <w:abstractNumId w:val="9"/>
  </w:num>
  <w:num w:numId="22">
    <w:abstractNumId w:val="19"/>
  </w:num>
  <w:num w:numId="23">
    <w:abstractNumId w:val="23"/>
  </w:num>
  <w:num w:numId="24">
    <w:abstractNumId w:val="2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CD7"/>
    <w:rsid w:val="0005064F"/>
    <w:rsid w:val="00064F8A"/>
    <w:rsid w:val="00082A57"/>
    <w:rsid w:val="00105ADA"/>
    <w:rsid w:val="0011180F"/>
    <w:rsid w:val="001149C5"/>
    <w:rsid w:val="0013511E"/>
    <w:rsid w:val="0018175A"/>
    <w:rsid w:val="001C7011"/>
    <w:rsid w:val="00206F7B"/>
    <w:rsid w:val="00277AA6"/>
    <w:rsid w:val="003210AF"/>
    <w:rsid w:val="00322107"/>
    <w:rsid w:val="00355D3F"/>
    <w:rsid w:val="00357AA9"/>
    <w:rsid w:val="00366C72"/>
    <w:rsid w:val="00387720"/>
    <w:rsid w:val="003A4FE5"/>
    <w:rsid w:val="003D29F5"/>
    <w:rsid w:val="003F7CD7"/>
    <w:rsid w:val="0041199F"/>
    <w:rsid w:val="004826DF"/>
    <w:rsid w:val="00487C35"/>
    <w:rsid w:val="004E195C"/>
    <w:rsid w:val="005A125F"/>
    <w:rsid w:val="005A7B2B"/>
    <w:rsid w:val="006205E0"/>
    <w:rsid w:val="00635924"/>
    <w:rsid w:val="00667AA3"/>
    <w:rsid w:val="006B5DEC"/>
    <w:rsid w:val="00704BE6"/>
    <w:rsid w:val="00744572"/>
    <w:rsid w:val="007A77F5"/>
    <w:rsid w:val="007B6F5C"/>
    <w:rsid w:val="00861FB7"/>
    <w:rsid w:val="00914C12"/>
    <w:rsid w:val="009559FD"/>
    <w:rsid w:val="009B2C3A"/>
    <w:rsid w:val="00A311A6"/>
    <w:rsid w:val="00A75E63"/>
    <w:rsid w:val="00AA525C"/>
    <w:rsid w:val="00AB41FD"/>
    <w:rsid w:val="00AC29E0"/>
    <w:rsid w:val="00AC5BF0"/>
    <w:rsid w:val="00AE3FE4"/>
    <w:rsid w:val="00B66250"/>
    <w:rsid w:val="00B81CA8"/>
    <w:rsid w:val="00B901FA"/>
    <w:rsid w:val="00C00448"/>
    <w:rsid w:val="00C61920"/>
    <w:rsid w:val="00C720B9"/>
    <w:rsid w:val="00CC07A0"/>
    <w:rsid w:val="00CE2435"/>
    <w:rsid w:val="00CF07E8"/>
    <w:rsid w:val="00D321BF"/>
    <w:rsid w:val="00D77E07"/>
    <w:rsid w:val="00D96288"/>
    <w:rsid w:val="00DE1B55"/>
    <w:rsid w:val="00E40028"/>
    <w:rsid w:val="00E45AA2"/>
    <w:rsid w:val="00E603FD"/>
    <w:rsid w:val="00F6259C"/>
    <w:rsid w:val="00F663ED"/>
    <w:rsid w:val="00F7177E"/>
    <w:rsid w:val="00FB4FA6"/>
    <w:rsid w:val="00FC5A31"/>
    <w:rsid w:val="63F54361"/>
    <w:rsid w:val="731E5FA1"/>
    <w:rsid w:val="7B435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HTML Preformatted" w:qFormat="1"/>
    <w:lsdException w:name="Normal Table" w:qFormat="1"/>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SimSun" w:hAnsi="Calibri" w:cs="SimSun"/>
      <w:sz w:val="22"/>
      <w:szCs w:val="22"/>
      <w:lang w:eastAsia="zh-CN"/>
    </w:rPr>
  </w:style>
  <w:style w:type="paragraph" w:styleId="Heading2">
    <w:name w:val="heading 2"/>
    <w:basedOn w:val="Normal"/>
    <w:next w:val="Normal"/>
    <w:link w:val="Heading2Char"/>
    <w:uiPriority w:val="9"/>
    <w:unhideWhenUsed/>
    <w:qFormat/>
    <w:rsid w:val="003A4FE5"/>
    <w:pPr>
      <w:keepNext/>
      <w:keepLines/>
      <w:spacing w:before="200" w:after="0"/>
      <w:outlineLvl w:val="1"/>
    </w:pPr>
    <w:rPr>
      <w:rFonts w:asciiTheme="majorHAnsi" w:eastAsiaTheme="majorEastAsia" w:hAnsiTheme="majorHAnsi" w:cstheme="majorBidi"/>
      <w:b/>
      <w:bCs/>
      <w:color w:val="5B9BD5" w:themeColor="accent1"/>
      <w:sz w:val="26"/>
      <w:szCs w:val="26"/>
      <w:lang w:eastAsia="en-US"/>
    </w:rPr>
  </w:style>
  <w:style w:type="paragraph" w:styleId="Heading3">
    <w:name w:val="heading 3"/>
    <w:basedOn w:val="Normal"/>
    <w:next w:val="Normal"/>
    <w:link w:val="Heading3Char"/>
    <w:uiPriority w:val="9"/>
    <w:semiHidden/>
    <w:unhideWhenUsed/>
    <w:qFormat/>
    <w:rsid w:val="003A4FE5"/>
    <w:pPr>
      <w:keepNext/>
      <w:keepLines/>
      <w:spacing w:before="200" w:after="0"/>
      <w:outlineLvl w:val="2"/>
    </w:pPr>
    <w:rPr>
      <w:rFonts w:asciiTheme="majorHAnsi" w:eastAsiaTheme="majorEastAsia" w:hAnsiTheme="majorHAnsi" w:cstheme="majorBidi"/>
      <w:b/>
      <w:bCs/>
      <w:color w:val="5B9BD5" w:themeColor="accent1"/>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before="120" w:after="160" w:line="264" w:lineRule="auto"/>
      <w:ind w:left="720"/>
      <w:contextualSpacing/>
    </w:pPr>
    <w:rPr>
      <w:rFonts w:eastAsia="Calibri"/>
      <w:color w:val="595959"/>
      <w:sz w:val="20"/>
      <w:szCs w:val="20"/>
      <w:lang w:eastAsia="ja-JP"/>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4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FE5"/>
    <w:rPr>
      <w:rFonts w:ascii="Tahoma" w:eastAsia="SimSun" w:hAnsi="Tahoma" w:cs="Tahoma"/>
      <w:sz w:val="16"/>
      <w:szCs w:val="16"/>
      <w:lang w:eastAsia="zh-CN"/>
    </w:rPr>
  </w:style>
  <w:style w:type="character" w:customStyle="1" w:styleId="Heading2Char">
    <w:name w:val="Heading 2 Char"/>
    <w:basedOn w:val="DefaultParagraphFont"/>
    <w:link w:val="Heading2"/>
    <w:uiPriority w:val="9"/>
    <w:rsid w:val="003A4FE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A4FE5"/>
    <w:rPr>
      <w:rFonts w:asciiTheme="majorHAnsi" w:eastAsiaTheme="majorEastAsia" w:hAnsiTheme="majorHAnsi" w:cstheme="majorBidi"/>
      <w:b/>
      <w:bCs/>
      <w:color w:val="5B9BD5" w:themeColor="accent1"/>
      <w:sz w:val="28"/>
      <w:szCs w:val="28"/>
    </w:rPr>
  </w:style>
  <w:style w:type="character" w:customStyle="1" w:styleId="tagnamecolor">
    <w:name w:val="tagnamecolor"/>
    <w:basedOn w:val="DefaultParagraphFont"/>
    <w:rsid w:val="003A4FE5"/>
  </w:style>
  <w:style w:type="character" w:customStyle="1" w:styleId="tagcolor">
    <w:name w:val="tagcolor"/>
    <w:basedOn w:val="DefaultParagraphFont"/>
    <w:rsid w:val="003A4FE5"/>
  </w:style>
  <w:style w:type="character" w:customStyle="1" w:styleId="attributecolor">
    <w:name w:val="attributecolor"/>
    <w:basedOn w:val="DefaultParagraphFont"/>
    <w:rsid w:val="003A4FE5"/>
  </w:style>
  <w:style w:type="character" w:customStyle="1" w:styleId="attributevaluecolor">
    <w:name w:val="attributevaluecolor"/>
    <w:basedOn w:val="DefaultParagraphFont"/>
    <w:rsid w:val="003A4FE5"/>
  </w:style>
  <w:style w:type="character" w:styleId="Hyperlink">
    <w:name w:val="Hyperlink"/>
    <w:basedOn w:val="DefaultParagraphFont"/>
    <w:uiPriority w:val="99"/>
    <w:unhideWhenUsed/>
    <w:rsid w:val="003A4FE5"/>
    <w:rPr>
      <w:color w:val="0000FF"/>
      <w:u w:val="single"/>
    </w:rPr>
  </w:style>
  <w:style w:type="paragraph" w:styleId="Header">
    <w:name w:val="header"/>
    <w:basedOn w:val="Normal"/>
    <w:link w:val="HeaderChar"/>
    <w:uiPriority w:val="99"/>
    <w:unhideWhenUsed/>
    <w:rsid w:val="00105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ADA"/>
    <w:rPr>
      <w:rFonts w:ascii="Calibri" w:eastAsia="SimSun" w:hAnsi="Calibri" w:cs="SimSun"/>
      <w:sz w:val="22"/>
      <w:szCs w:val="22"/>
      <w:lang w:eastAsia="zh-CN"/>
    </w:rPr>
  </w:style>
  <w:style w:type="paragraph" w:styleId="Footer">
    <w:name w:val="footer"/>
    <w:basedOn w:val="Normal"/>
    <w:link w:val="FooterChar"/>
    <w:uiPriority w:val="99"/>
    <w:unhideWhenUsed/>
    <w:rsid w:val="00105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ADA"/>
    <w:rPr>
      <w:rFonts w:ascii="Calibri" w:eastAsia="SimSun" w:hAnsi="Calibri" w:cs="SimSun"/>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HTML Preformatted" w:qFormat="1"/>
    <w:lsdException w:name="Normal Table" w:qFormat="1"/>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SimSun" w:hAnsi="Calibri" w:cs="SimSun"/>
      <w:sz w:val="22"/>
      <w:szCs w:val="22"/>
      <w:lang w:eastAsia="zh-CN"/>
    </w:rPr>
  </w:style>
  <w:style w:type="paragraph" w:styleId="Heading2">
    <w:name w:val="heading 2"/>
    <w:basedOn w:val="Normal"/>
    <w:next w:val="Normal"/>
    <w:link w:val="Heading2Char"/>
    <w:uiPriority w:val="9"/>
    <w:unhideWhenUsed/>
    <w:qFormat/>
    <w:rsid w:val="003A4FE5"/>
    <w:pPr>
      <w:keepNext/>
      <w:keepLines/>
      <w:spacing w:before="200" w:after="0"/>
      <w:outlineLvl w:val="1"/>
    </w:pPr>
    <w:rPr>
      <w:rFonts w:asciiTheme="majorHAnsi" w:eastAsiaTheme="majorEastAsia" w:hAnsiTheme="majorHAnsi" w:cstheme="majorBidi"/>
      <w:b/>
      <w:bCs/>
      <w:color w:val="5B9BD5" w:themeColor="accent1"/>
      <w:sz w:val="26"/>
      <w:szCs w:val="26"/>
      <w:lang w:eastAsia="en-US"/>
    </w:rPr>
  </w:style>
  <w:style w:type="paragraph" w:styleId="Heading3">
    <w:name w:val="heading 3"/>
    <w:basedOn w:val="Normal"/>
    <w:next w:val="Normal"/>
    <w:link w:val="Heading3Char"/>
    <w:uiPriority w:val="9"/>
    <w:semiHidden/>
    <w:unhideWhenUsed/>
    <w:qFormat/>
    <w:rsid w:val="003A4FE5"/>
    <w:pPr>
      <w:keepNext/>
      <w:keepLines/>
      <w:spacing w:before="200" w:after="0"/>
      <w:outlineLvl w:val="2"/>
    </w:pPr>
    <w:rPr>
      <w:rFonts w:asciiTheme="majorHAnsi" w:eastAsiaTheme="majorEastAsia" w:hAnsiTheme="majorHAnsi" w:cstheme="majorBidi"/>
      <w:b/>
      <w:bCs/>
      <w:color w:val="5B9BD5" w:themeColor="accent1"/>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before="120" w:after="160" w:line="264" w:lineRule="auto"/>
      <w:ind w:left="720"/>
      <w:contextualSpacing/>
    </w:pPr>
    <w:rPr>
      <w:rFonts w:eastAsia="Calibri"/>
      <w:color w:val="595959"/>
      <w:sz w:val="20"/>
      <w:szCs w:val="20"/>
      <w:lang w:eastAsia="ja-JP"/>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4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FE5"/>
    <w:rPr>
      <w:rFonts w:ascii="Tahoma" w:eastAsia="SimSun" w:hAnsi="Tahoma" w:cs="Tahoma"/>
      <w:sz w:val="16"/>
      <w:szCs w:val="16"/>
      <w:lang w:eastAsia="zh-CN"/>
    </w:rPr>
  </w:style>
  <w:style w:type="character" w:customStyle="1" w:styleId="Heading2Char">
    <w:name w:val="Heading 2 Char"/>
    <w:basedOn w:val="DefaultParagraphFont"/>
    <w:link w:val="Heading2"/>
    <w:uiPriority w:val="9"/>
    <w:rsid w:val="003A4FE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A4FE5"/>
    <w:rPr>
      <w:rFonts w:asciiTheme="majorHAnsi" w:eastAsiaTheme="majorEastAsia" w:hAnsiTheme="majorHAnsi" w:cstheme="majorBidi"/>
      <w:b/>
      <w:bCs/>
      <w:color w:val="5B9BD5" w:themeColor="accent1"/>
      <w:sz w:val="28"/>
      <w:szCs w:val="28"/>
    </w:rPr>
  </w:style>
  <w:style w:type="character" w:customStyle="1" w:styleId="tagnamecolor">
    <w:name w:val="tagnamecolor"/>
    <w:basedOn w:val="DefaultParagraphFont"/>
    <w:rsid w:val="003A4FE5"/>
  </w:style>
  <w:style w:type="character" w:customStyle="1" w:styleId="tagcolor">
    <w:name w:val="tagcolor"/>
    <w:basedOn w:val="DefaultParagraphFont"/>
    <w:rsid w:val="003A4FE5"/>
  </w:style>
  <w:style w:type="character" w:customStyle="1" w:styleId="attributecolor">
    <w:name w:val="attributecolor"/>
    <w:basedOn w:val="DefaultParagraphFont"/>
    <w:rsid w:val="003A4FE5"/>
  </w:style>
  <w:style w:type="character" w:customStyle="1" w:styleId="attributevaluecolor">
    <w:name w:val="attributevaluecolor"/>
    <w:basedOn w:val="DefaultParagraphFont"/>
    <w:rsid w:val="003A4FE5"/>
  </w:style>
  <w:style w:type="character" w:styleId="Hyperlink">
    <w:name w:val="Hyperlink"/>
    <w:basedOn w:val="DefaultParagraphFont"/>
    <w:uiPriority w:val="99"/>
    <w:unhideWhenUsed/>
    <w:rsid w:val="003A4FE5"/>
    <w:rPr>
      <w:color w:val="0000FF"/>
      <w:u w:val="single"/>
    </w:rPr>
  </w:style>
  <w:style w:type="paragraph" w:styleId="Header">
    <w:name w:val="header"/>
    <w:basedOn w:val="Normal"/>
    <w:link w:val="HeaderChar"/>
    <w:uiPriority w:val="99"/>
    <w:unhideWhenUsed/>
    <w:rsid w:val="00105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ADA"/>
    <w:rPr>
      <w:rFonts w:ascii="Calibri" w:eastAsia="SimSun" w:hAnsi="Calibri" w:cs="SimSun"/>
      <w:sz w:val="22"/>
      <w:szCs w:val="22"/>
      <w:lang w:eastAsia="zh-CN"/>
    </w:rPr>
  </w:style>
  <w:style w:type="paragraph" w:styleId="Footer">
    <w:name w:val="footer"/>
    <w:basedOn w:val="Normal"/>
    <w:link w:val="FooterChar"/>
    <w:uiPriority w:val="99"/>
    <w:unhideWhenUsed/>
    <w:rsid w:val="00105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ADA"/>
    <w:rPr>
      <w:rFonts w:ascii="Calibri" w:eastAsia="SimSun" w:hAnsi="Calibri" w:cs="SimSun"/>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favicon.cc/" TargetMode="External"/><Relationship Id="rId3" Type="http://schemas.openxmlformats.org/officeDocument/2006/relationships/styles" Target="styles.xml"/><Relationship Id="rId21" Type="http://schemas.openxmlformats.org/officeDocument/2006/relationships/hyperlink" Target="https://www.tutorialspoint.com/javascript/javascript_tutorial.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FD2F2-F48C-4B09-8BE5-037474911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32</Pages>
  <Words>4699</Words>
  <Characters>26787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ISHAKSMAN</dc:creator>
  <cp:lastModifiedBy>Babatunde Olalere</cp:lastModifiedBy>
  <cp:revision>16</cp:revision>
  <dcterms:created xsi:type="dcterms:W3CDTF">2021-11-06T03:30:00Z</dcterms:created>
  <dcterms:modified xsi:type="dcterms:W3CDTF">2023-03-20T11:32:00Z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C6D3546763D446518308F5BFD5EEF04E</vt:lpwstr>
  </property>
</Properties>
</file>